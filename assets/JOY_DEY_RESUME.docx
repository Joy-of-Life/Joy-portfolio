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A0FA" w14:textId="3C4C8F9C" w:rsidR="000C07D0" w:rsidRDefault="00AD3C8B" w:rsidP="00C413CB">
      <w:pPr>
        <w:shd w:val="clear" w:color="auto" w:fill="17365D"/>
        <w:tabs>
          <w:tab w:val="center" w:pos="4367"/>
        </w:tabs>
        <w:rPr>
          <w:rFonts w:ascii="Cambria" w:hAnsi="Cambria"/>
          <w:b/>
          <w:bCs/>
          <w:iCs/>
          <w:noProof/>
          <w:color w:val="FFFFFF"/>
          <w:sz w:val="28"/>
          <w:szCs w:val="24"/>
          <w:lang w:val="en-US"/>
        </w:rPr>
      </w:pPr>
      <w:r>
        <w:rPr>
          <w:rFonts w:ascii="Cambria" w:hAnsi="Cambria"/>
          <w:b/>
          <w:bCs/>
          <w:iCs/>
          <w:noProof/>
          <w:color w:val="FFFFFF"/>
          <w:sz w:val="28"/>
          <w:szCs w:val="24"/>
          <w:lang w:val="en-US"/>
        </w:rPr>
        <w:t xml:space="preserve">Joy Dey                                                </w:t>
      </w:r>
      <w:r w:rsidR="00C413CB">
        <w:rPr>
          <w:rFonts w:ascii="Cambria" w:hAnsi="Cambria"/>
          <w:b/>
          <w:bCs/>
          <w:iCs/>
          <w:noProof/>
          <w:color w:val="FFFFFF"/>
          <w:sz w:val="28"/>
          <w:szCs w:val="24"/>
          <w:lang w:val="en-US"/>
        </w:rPr>
        <w:t xml:space="preserve">                                                        </w:t>
      </w:r>
      <w:r>
        <w:rPr>
          <w:rFonts w:ascii="Cambria" w:hAnsi="Cambria"/>
          <w:b/>
          <w:bCs/>
          <w:iCs/>
          <w:noProof/>
          <w:color w:val="FFFFFF"/>
          <w:sz w:val="28"/>
          <w:szCs w:val="24"/>
          <w:lang w:val="en-US"/>
        </w:rPr>
        <w:tab/>
      </w:r>
      <w:r>
        <w:rPr>
          <w:rFonts w:ascii="Cambria" w:hAnsi="Cambria"/>
          <w:b/>
          <w:bCs/>
          <w:iCs/>
          <w:noProof/>
          <w:color w:val="FFFFFF"/>
          <w:sz w:val="28"/>
          <w:szCs w:val="24"/>
          <w:lang w:val="en-US"/>
        </w:rPr>
        <w:tab/>
      </w:r>
      <w:r>
        <w:rPr>
          <w:rFonts w:ascii="Cambria" w:hAnsi="Cambria"/>
          <w:b/>
          <w:bCs/>
          <w:iCs/>
          <w:noProof/>
          <w:color w:val="FFFFFF"/>
          <w:sz w:val="28"/>
          <w:szCs w:val="24"/>
          <w:lang w:val="en-US"/>
        </w:rPr>
        <w:tab/>
      </w:r>
      <w:r>
        <w:rPr>
          <w:rFonts w:ascii="Cambria" w:hAnsi="Cambria"/>
          <w:b/>
          <w:bCs/>
          <w:iCs/>
          <w:noProof/>
          <w:color w:val="FFFFFF"/>
          <w:sz w:val="28"/>
          <w:szCs w:val="24"/>
          <w:lang w:val="en-US"/>
        </w:rPr>
        <w:tab/>
        <w:t xml:space="preserve">    </w:t>
      </w:r>
      <w:r w:rsidRPr="00AD3C8B">
        <w:rPr>
          <w:rFonts w:ascii="Cambria" w:hAnsi="Cambria"/>
          <w:b/>
          <w:color w:val="FFFFFF"/>
          <w:lang w:val="en-US" w:eastAsia="en-GB"/>
        </w:rPr>
        <w:t>E-Mail:</w:t>
      </w:r>
      <w:r w:rsidR="00842C34">
        <w:rPr>
          <w:rFonts w:ascii="Cambria" w:hAnsi="Cambria"/>
          <w:b/>
          <w:color w:val="FFFFFF"/>
          <w:lang w:val="en-US" w:eastAsia="en-GB"/>
        </w:rPr>
        <w:t xml:space="preserve"> </w:t>
      </w:r>
      <w:r w:rsidR="00842C34" w:rsidRPr="00842C34">
        <w:rPr>
          <w:rFonts w:ascii="Cambria" w:hAnsi="Cambria"/>
          <w:color w:val="FFFFFF"/>
          <w:lang w:val="en-US" w:eastAsia="en-GB"/>
        </w:rPr>
        <w:t>joy</w:t>
      </w:r>
      <w:r w:rsidR="00C34C46">
        <w:rPr>
          <w:rFonts w:ascii="Cambria" w:hAnsi="Cambria"/>
          <w:color w:val="FFFFFF"/>
          <w:lang w:val="en-US" w:eastAsia="en-GB"/>
        </w:rPr>
        <w:t>_81</w:t>
      </w:r>
      <w:r w:rsidR="00EB0B3F">
        <w:rPr>
          <w:rFonts w:ascii="Cambria" w:hAnsi="Cambria"/>
          <w:color w:val="FFFFFF"/>
          <w:lang w:val="en-US" w:eastAsia="en-GB"/>
        </w:rPr>
        <w:t>@</w:t>
      </w:r>
      <w:r w:rsidR="00C34C46">
        <w:rPr>
          <w:rFonts w:ascii="Cambria" w:hAnsi="Cambria"/>
          <w:color w:val="FFFFFF"/>
          <w:lang w:val="en-US" w:eastAsia="en-GB"/>
        </w:rPr>
        <w:t>rediffmail</w:t>
      </w:r>
      <w:r w:rsidR="00842C34" w:rsidRPr="00842C34">
        <w:rPr>
          <w:rFonts w:ascii="Cambria" w:hAnsi="Cambria"/>
          <w:color w:val="FFFFFF"/>
          <w:lang w:val="en-US" w:eastAsia="en-GB"/>
        </w:rPr>
        <w:t>.com</w:t>
      </w:r>
      <w:r>
        <w:rPr>
          <w:rFonts w:ascii="Cambria" w:hAnsi="Cambria"/>
          <w:b/>
          <w:bCs/>
          <w:iCs/>
          <w:noProof/>
          <w:color w:val="FFFFFF"/>
          <w:sz w:val="28"/>
          <w:szCs w:val="24"/>
          <w:lang w:val="en-US"/>
        </w:rPr>
        <w:tab/>
      </w:r>
      <w:r>
        <w:rPr>
          <w:rFonts w:ascii="Cambria" w:hAnsi="Cambria"/>
          <w:b/>
          <w:bCs/>
          <w:iCs/>
          <w:noProof/>
          <w:color w:val="FFFFFF"/>
          <w:sz w:val="28"/>
          <w:szCs w:val="24"/>
          <w:lang w:val="en-US"/>
        </w:rPr>
        <w:tab/>
      </w:r>
      <w:r>
        <w:rPr>
          <w:rFonts w:ascii="Cambria" w:hAnsi="Cambria"/>
          <w:b/>
          <w:bCs/>
          <w:iCs/>
          <w:noProof/>
          <w:color w:val="FFFFFF"/>
          <w:sz w:val="28"/>
          <w:szCs w:val="24"/>
          <w:lang w:val="en-US"/>
        </w:rPr>
        <w:tab/>
      </w:r>
      <w:r>
        <w:rPr>
          <w:rFonts w:ascii="Cambria" w:hAnsi="Cambria"/>
          <w:b/>
          <w:bCs/>
          <w:iCs/>
          <w:noProof/>
          <w:color w:val="FFFFFF"/>
          <w:sz w:val="28"/>
          <w:szCs w:val="24"/>
          <w:lang w:val="en-US"/>
        </w:rPr>
        <w:tab/>
      </w:r>
      <w:r>
        <w:rPr>
          <w:rFonts w:ascii="Cambria" w:hAnsi="Cambria"/>
          <w:b/>
          <w:bCs/>
          <w:iCs/>
          <w:noProof/>
          <w:color w:val="FFFFFF"/>
          <w:sz w:val="28"/>
          <w:szCs w:val="24"/>
          <w:lang w:val="en-US"/>
        </w:rPr>
        <w:tab/>
      </w:r>
      <w:r>
        <w:rPr>
          <w:rFonts w:ascii="Cambria" w:hAnsi="Cambria"/>
          <w:b/>
          <w:bCs/>
          <w:iCs/>
          <w:noProof/>
          <w:color w:val="FFFFFF"/>
          <w:sz w:val="28"/>
          <w:szCs w:val="24"/>
          <w:lang w:val="en-US"/>
        </w:rPr>
        <w:tab/>
      </w:r>
      <w:r>
        <w:rPr>
          <w:rFonts w:ascii="Cambria" w:hAnsi="Cambria"/>
          <w:b/>
          <w:bCs/>
          <w:iCs/>
          <w:noProof/>
          <w:color w:val="FFFFFF"/>
          <w:sz w:val="28"/>
          <w:szCs w:val="24"/>
          <w:lang w:val="en-US"/>
        </w:rPr>
        <w:tab/>
      </w:r>
      <w:r>
        <w:rPr>
          <w:rFonts w:ascii="Cambria" w:hAnsi="Cambria"/>
          <w:b/>
          <w:bCs/>
          <w:iCs/>
          <w:noProof/>
          <w:color w:val="FFFFFF"/>
          <w:sz w:val="28"/>
          <w:szCs w:val="24"/>
          <w:lang w:val="en-US"/>
        </w:rPr>
        <w:tab/>
      </w:r>
      <w:r>
        <w:rPr>
          <w:rFonts w:ascii="Cambria" w:hAnsi="Cambria"/>
          <w:noProof/>
          <w:lang w:val="en-US"/>
        </w:rPr>
        <w:drawing>
          <wp:inline distT="0" distB="0" distL="0" distR="0" wp14:anchorId="0C4C52C2" wp14:editId="670F865C">
            <wp:extent cx="641979" cy="648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y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5594" cy="995547"/>
                    </a:xfrm>
                    <a:prstGeom prst="rect">
                      <a:avLst/>
                    </a:prstGeom>
                  </pic:spPr>
                </pic:pic>
              </a:graphicData>
            </a:graphic>
          </wp:inline>
        </w:drawing>
      </w:r>
    </w:p>
    <w:p w14:paraId="37608A6F" w14:textId="20D3D904" w:rsidR="00AD3C8B" w:rsidRPr="00AD3C8B" w:rsidRDefault="00AD3C8B" w:rsidP="00AD3C8B">
      <w:pPr>
        <w:shd w:val="clear" w:color="auto" w:fill="17365D"/>
        <w:rPr>
          <w:rFonts w:ascii="Cambria" w:hAnsi="Cambria"/>
          <w:color w:val="FFFFFF"/>
          <w:lang w:val="en-US" w:eastAsia="en-GB"/>
        </w:rPr>
      </w:pPr>
      <w:r w:rsidRPr="00D627DE">
        <w:rPr>
          <w:rFonts w:ascii="Cambria" w:hAnsi="Cambria"/>
          <w:b/>
          <w:color w:val="FFFFFF"/>
          <w:lang w:eastAsia="en-GB"/>
        </w:rPr>
        <w:t xml:space="preserve">Phone: </w:t>
      </w:r>
      <w:r>
        <w:rPr>
          <w:rFonts w:ascii="Cambria" w:hAnsi="Cambria"/>
          <w:color w:val="FFFFFF"/>
          <w:lang w:val="fr-FR" w:eastAsia="en-GB"/>
        </w:rPr>
        <w:t>+1-</w:t>
      </w:r>
      <w:r w:rsidR="00EB0B3F">
        <w:rPr>
          <w:rFonts w:ascii="Cambria" w:hAnsi="Cambria"/>
          <w:color w:val="FFFFFF"/>
          <w:lang w:val="fr-FR" w:eastAsia="en-GB"/>
        </w:rPr>
        <w:t>4379881079</w:t>
      </w:r>
    </w:p>
    <w:p w14:paraId="0DABA895" w14:textId="77777777" w:rsidR="000C07D0" w:rsidRPr="00D627DE" w:rsidRDefault="000C07D0" w:rsidP="00AD3C8B">
      <w:pPr>
        <w:shd w:val="clear" w:color="auto" w:fill="17365D"/>
        <w:rPr>
          <w:rFonts w:ascii="Cambria" w:hAnsi="Cambria"/>
          <w:sz w:val="4"/>
          <w:szCs w:val="19"/>
        </w:rPr>
      </w:pPr>
    </w:p>
    <w:p w14:paraId="0D6F10F5" w14:textId="77777777" w:rsidR="000C07D0" w:rsidRPr="00D627DE" w:rsidRDefault="00073EE9" w:rsidP="007C636B">
      <w:pPr>
        <w:tabs>
          <w:tab w:val="left" w:pos="2730"/>
        </w:tabs>
        <w:rPr>
          <w:rFonts w:ascii="Cambria" w:hAnsi="Cambria"/>
          <w:color w:val="FFFFFF"/>
          <w:sz w:val="8"/>
          <w:szCs w:val="19"/>
        </w:rPr>
      </w:pPr>
      <w:r w:rsidRPr="00D627DE">
        <w:rPr>
          <w:rFonts w:ascii="Cambria" w:hAnsi="Cambria"/>
          <w:color w:val="FFFFFF"/>
          <w:szCs w:val="19"/>
        </w:rPr>
        <w:tab/>
      </w:r>
    </w:p>
    <w:p w14:paraId="78EA3CA6" w14:textId="77777777" w:rsidR="000C07D0" w:rsidRPr="00D627DE" w:rsidRDefault="000C07D0" w:rsidP="007C636B">
      <w:pPr>
        <w:shd w:val="clear" w:color="auto" w:fill="B8CCE4"/>
        <w:ind w:right="41"/>
        <w:jc w:val="center"/>
        <w:rPr>
          <w:rFonts w:ascii="Cambria" w:hAnsi="Cambria"/>
          <w:b/>
          <w:sz w:val="8"/>
          <w:lang w:eastAsia="en-GB"/>
        </w:rPr>
      </w:pPr>
    </w:p>
    <w:p w14:paraId="4D25AE9B" w14:textId="77777777" w:rsidR="000C07D0" w:rsidRPr="00D627DE" w:rsidRDefault="000C07D0" w:rsidP="007C636B">
      <w:pPr>
        <w:shd w:val="clear" w:color="auto" w:fill="B8CCE4"/>
        <w:ind w:right="41"/>
        <w:jc w:val="center"/>
        <w:rPr>
          <w:rFonts w:ascii="Cambria" w:hAnsi="Cambria"/>
          <w:b/>
          <w:lang w:eastAsia="en-GB"/>
        </w:rPr>
      </w:pPr>
    </w:p>
    <w:p w14:paraId="39A8455A" w14:textId="77777777" w:rsidR="000C07D0" w:rsidRPr="00D627DE" w:rsidRDefault="000C07D0" w:rsidP="007C636B">
      <w:pPr>
        <w:shd w:val="clear" w:color="auto" w:fill="B8CCE4"/>
        <w:ind w:right="41"/>
        <w:jc w:val="center"/>
        <w:rPr>
          <w:rFonts w:ascii="Cambria" w:hAnsi="Cambria"/>
          <w:b/>
          <w:sz w:val="10"/>
          <w:lang w:eastAsia="en-GB"/>
        </w:rPr>
      </w:pPr>
    </w:p>
    <w:p w14:paraId="07796DC2" w14:textId="77777777" w:rsidR="000C07D0" w:rsidRPr="00D627DE" w:rsidRDefault="000C07D0" w:rsidP="007C636B">
      <w:pPr>
        <w:ind w:right="41"/>
        <w:jc w:val="center"/>
        <w:rPr>
          <w:rFonts w:ascii="Cambria" w:hAnsi="Cambria"/>
          <w:b/>
          <w:i/>
          <w:color w:val="000000"/>
          <w:sz w:val="10"/>
          <w:lang w:eastAsia="en-GB"/>
        </w:rPr>
      </w:pPr>
    </w:p>
    <w:tbl>
      <w:tblPr>
        <w:tblW w:w="10877" w:type="dxa"/>
        <w:tblLayout w:type="fixed"/>
        <w:tblLook w:val="04A0" w:firstRow="1" w:lastRow="0" w:firstColumn="1" w:lastColumn="0" w:noHBand="0" w:noVBand="1"/>
      </w:tblPr>
      <w:tblGrid>
        <w:gridCol w:w="4820"/>
        <w:gridCol w:w="283"/>
        <w:gridCol w:w="5774"/>
      </w:tblGrid>
      <w:tr w:rsidR="00E71C56" w14:paraId="362C73CB" w14:textId="77777777" w:rsidTr="00833792">
        <w:trPr>
          <w:trHeight w:val="4032"/>
        </w:trPr>
        <w:tc>
          <w:tcPr>
            <w:tcW w:w="4820" w:type="dxa"/>
            <w:shd w:val="clear" w:color="auto" w:fill="C6D9F1"/>
          </w:tcPr>
          <w:p w14:paraId="587459B5" w14:textId="67F3C70D" w:rsidR="000C07D0" w:rsidRPr="00D627DE" w:rsidRDefault="00F45769" w:rsidP="00E25BD4">
            <w:pPr>
              <w:autoSpaceDE w:val="0"/>
              <w:autoSpaceDN w:val="0"/>
              <w:adjustRightInd w:val="0"/>
              <w:spacing w:beforeLines="20" w:before="48" w:afterLines="20" w:after="48"/>
              <w:jc w:val="center"/>
              <w:rPr>
                <w:rFonts w:ascii="Cambria" w:hAnsi="Cambria"/>
                <w:b/>
                <w:smallCaps/>
                <w:color w:val="17365D"/>
                <w:spacing w:val="26"/>
                <w:sz w:val="28"/>
                <w:szCs w:val="24"/>
              </w:rPr>
            </w:pPr>
            <w:r>
              <w:rPr>
                <w:rFonts w:ascii="Cambria" w:hAnsi="Cambria"/>
                <w:b/>
                <w:smallCaps/>
                <w:color w:val="17365D"/>
                <w:spacing w:val="26"/>
                <w:sz w:val="28"/>
                <w:szCs w:val="24"/>
              </w:rPr>
              <w:t>Core</w:t>
            </w:r>
            <w:r w:rsidR="00073EE9" w:rsidRPr="00D627DE">
              <w:rPr>
                <w:rFonts w:ascii="Cambria" w:hAnsi="Cambria"/>
                <w:b/>
                <w:smallCaps/>
                <w:color w:val="17365D"/>
                <w:spacing w:val="26"/>
                <w:sz w:val="28"/>
                <w:szCs w:val="24"/>
              </w:rPr>
              <w:t xml:space="preserve"> Competencies</w:t>
            </w:r>
          </w:p>
          <w:p w14:paraId="02A2515F" w14:textId="77777777" w:rsidR="000C07D0" w:rsidRPr="00D627DE" w:rsidRDefault="000C07D0" w:rsidP="00E25BD4">
            <w:pPr>
              <w:autoSpaceDE w:val="0"/>
              <w:autoSpaceDN w:val="0"/>
              <w:adjustRightInd w:val="0"/>
              <w:spacing w:beforeLines="20" w:before="48" w:afterLines="20" w:after="48" w:line="360" w:lineRule="auto"/>
              <w:rPr>
                <w:rFonts w:ascii="Cambria" w:hAnsi="Cambria"/>
                <w:b/>
              </w:rPr>
            </w:pPr>
          </w:p>
          <w:p w14:paraId="0122A3AD" w14:textId="27575980" w:rsidR="00472870" w:rsidRDefault="00472870" w:rsidP="000A2FC6">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Scrum Master for Digital Transformation Project</w:t>
            </w:r>
            <w:r w:rsidR="007D7EB1">
              <w:rPr>
                <w:rFonts w:ascii="Cambria" w:hAnsi="Cambria"/>
                <w:b/>
                <w:lang w:val="en-US"/>
              </w:rPr>
              <w:t>s</w:t>
            </w:r>
          </w:p>
          <w:p w14:paraId="7D8FC917" w14:textId="77777777" w:rsidR="007D7EB1" w:rsidRDefault="007D7EB1" w:rsidP="007D7EB1">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Certified Safe 4 Agilist</w:t>
            </w:r>
          </w:p>
          <w:p w14:paraId="6BE00423" w14:textId="04E8FE79" w:rsidR="007D7EB1" w:rsidRDefault="00CA2B85" w:rsidP="000A2FC6">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Expertise on</w:t>
            </w:r>
            <w:r w:rsidR="00C0104D">
              <w:rPr>
                <w:rFonts w:ascii="Cambria" w:hAnsi="Cambria"/>
                <w:b/>
                <w:lang w:val="en-US"/>
              </w:rPr>
              <w:t xml:space="preserve"> </w:t>
            </w:r>
            <w:r w:rsidR="007D7EB1">
              <w:rPr>
                <w:rFonts w:ascii="Cambria" w:hAnsi="Cambria"/>
                <w:b/>
                <w:lang w:val="en-US"/>
              </w:rPr>
              <w:t xml:space="preserve">Azure </w:t>
            </w:r>
            <w:proofErr w:type="spellStart"/>
            <w:r w:rsidR="007D7EB1">
              <w:rPr>
                <w:rFonts w:ascii="Cambria" w:hAnsi="Cambria"/>
                <w:b/>
                <w:lang w:val="en-US"/>
              </w:rPr>
              <w:t>Devops</w:t>
            </w:r>
            <w:proofErr w:type="spellEnd"/>
            <w:r>
              <w:rPr>
                <w:rFonts w:ascii="Cambria" w:hAnsi="Cambria"/>
                <w:b/>
                <w:lang w:val="en-US"/>
              </w:rPr>
              <w:t xml:space="preserve"> </w:t>
            </w:r>
            <w:r w:rsidR="00A74DB2">
              <w:rPr>
                <w:rFonts w:ascii="Cambria" w:hAnsi="Cambria"/>
                <w:b/>
                <w:lang w:val="en-US"/>
              </w:rPr>
              <w:t xml:space="preserve">Scrum </w:t>
            </w:r>
            <w:r>
              <w:rPr>
                <w:rFonts w:ascii="Cambria" w:hAnsi="Cambria"/>
                <w:b/>
                <w:lang w:val="en-US"/>
              </w:rPr>
              <w:t>Board</w:t>
            </w:r>
          </w:p>
          <w:p w14:paraId="4DF0DA20" w14:textId="406F212D" w:rsidR="00C0104D" w:rsidRDefault="00CA2B85" w:rsidP="000A2FC6">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Innovative AZDO Metrics Report Generation</w:t>
            </w:r>
          </w:p>
          <w:p w14:paraId="670E5DE5" w14:textId="6A7EC1E8" w:rsidR="00A74DB2" w:rsidRDefault="00BF4582" w:rsidP="000A2FC6">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 xml:space="preserve">Concept of </w:t>
            </w:r>
            <w:r w:rsidR="00A74DB2">
              <w:rPr>
                <w:rFonts w:ascii="Cambria" w:hAnsi="Cambria"/>
                <w:b/>
                <w:lang w:val="en-US"/>
              </w:rPr>
              <w:t>CICD / Automation Pipeline</w:t>
            </w:r>
          </w:p>
          <w:p w14:paraId="42523234" w14:textId="0E39A5FF" w:rsidR="00F941AE" w:rsidRDefault="000A008A" w:rsidP="000A2FC6">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Exposure to JIRA Scrum Board</w:t>
            </w:r>
          </w:p>
          <w:p w14:paraId="50FFFFF5" w14:textId="77777777" w:rsidR="003E32CD" w:rsidRDefault="00712795" w:rsidP="00E25BD4">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DB2 (</w:t>
            </w:r>
            <w:proofErr w:type="gramStart"/>
            <w:r>
              <w:rPr>
                <w:rFonts w:ascii="Cambria" w:hAnsi="Cambria"/>
                <w:b/>
                <w:lang w:val="en-US"/>
              </w:rPr>
              <w:t>700,LUW</w:t>
            </w:r>
            <w:proofErr w:type="gramEnd"/>
            <w:r>
              <w:rPr>
                <w:rFonts w:ascii="Cambria" w:hAnsi="Cambria"/>
                <w:b/>
                <w:lang w:val="en-US"/>
              </w:rPr>
              <w:t>,DBA</w:t>
            </w:r>
            <w:r w:rsidR="001E3790">
              <w:rPr>
                <w:rFonts w:ascii="Cambria" w:hAnsi="Cambria"/>
                <w:b/>
                <w:lang w:val="en-US"/>
              </w:rPr>
              <w:t xml:space="preserve"> for Z/OS</w:t>
            </w:r>
            <w:r>
              <w:rPr>
                <w:rFonts w:ascii="Cambria" w:hAnsi="Cambria"/>
                <w:b/>
                <w:lang w:val="en-US"/>
              </w:rPr>
              <w:t>)</w:t>
            </w:r>
            <w:r w:rsidR="001E3790">
              <w:rPr>
                <w:rFonts w:ascii="Cambria" w:hAnsi="Cambria"/>
                <w:b/>
                <w:lang w:val="en-US"/>
              </w:rPr>
              <w:t xml:space="preserve"> Certified</w:t>
            </w:r>
          </w:p>
          <w:p w14:paraId="080B314D" w14:textId="77777777" w:rsidR="000C07D0" w:rsidRDefault="001E3790" w:rsidP="00217455">
            <w:pPr>
              <w:autoSpaceDE w:val="0"/>
              <w:autoSpaceDN w:val="0"/>
              <w:adjustRightInd w:val="0"/>
              <w:spacing w:beforeLines="20" w:before="48" w:afterLines="20" w:after="48" w:line="360" w:lineRule="auto"/>
              <w:jc w:val="center"/>
              <w:rPr>
                <w:rFonts w:ascii="Cambria" w:hAnsi="Cambria"/>
                <w:b/>
                <w:lang w:val="en-US"/>
              </w:rPr>
            </w:pPr>
            <w:r w:rsidRPr="001E3790">
              <w:rPr>
                <w:rFonts w:ascii="Cambria" w:hAnsi="Cambria"/>
                <w:b/>
                <w:lang w:val="en-US"/>
              </w:rPr>
              <w:t>Mainframes Level 1 Certification</w:t>
            </w:r>
          </w:p>
          <w:p w14:paraId="76BFB1C0" w14:textId="77777777" w:rsidR="000A008A" w:rsidRDefault="000A008A" w:rsidP="000A008A">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Structured Settlements Insurance</w:t>
            </w:r>
          </w:p>
          <w:p w14:paraId="5BC99C46" w14:textId="77777777" w:rsidR="00AA0744" w:rsidRDefault="00AA0744" w:rsidP="00AA0744">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LOMA 280 Certified</w:t>
            </w:r>
          </w:p>
          <w:p w14:paraId="3DDFF685" w14:textId="2492361E" w:rsidR="00196383" w:rsidRDefault="00196383" w:rsidP="00AA0744">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LOMA 291 Certified</w:t>
            </w:r>
          </w:p>
          <w:p w14:paraId="1E844A62" w14:textId="16EDBD3B" w:rsidR="0048599D" w:rsidRDefault="0048599D" w:rsidP="0048599D">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FLMI Level -1 Certified</w:t>
            </w:r>
          </w:p>
          <w:p w14:paraId="1FDCFE9C" w14:textId="77777777" w:rsidR="00196383" w:rsidRDefault="00196383" w:rsidP="00AA0744">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SRI 111 Certified</w:t>
            </w:r>
          </w:p>
          <w:p w14:paraId="02CB79A8" w14:textId="77777777" w:rsidR="00B26419" w:rsidRDefault="005E6872" w:rsidP="00AA0744">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 xml:space="preserve">Certified in </w:t>
            </w:r>
            <w:r w:rsidR="00B26419">
              <w:rPr>
                <w:rFonts w:ascii="Cambria" w:hAnsi="Cambria"/>
                <w:b/>
                <w:lang w:val="en-US"/>
              </w:rPr>
              <w:t xml:space="preserve">LOMA Customer Experience </w:t>
            </w:r>
            <w:r>
              <w:rPr>
                <w:rFonts w:ascii="Cambria" w:hAnsi="Cambria"/>
                <w:b/>
                <w:lang w:val="en-US"/>
              </w:rPr>
              <w:t>Essentials</w:t>
            </w:r>
          </w:p>
          <w:p w14:paraId="5306CD0A" w14:textId="77777777" w:rsidR="00492088" w:rsidRDefault="00492088" w:rsidP="00492088">
            <w:pPr>
              <w:autoSpaceDE w:val="0"/>
              <w:autoSpaceDN w:val="0"/>
              <w:adjustRightInd w:val="0"/>
              <w:spacing w:beforeLines="20" w:before="48" w:afterLines="20" w:after="48" w:line="360" w:lineRule="auto"/>
              <w:jc w:val="center"/>
              <w:rPr>
                <w:rFonts w:ascii="Cambria" w:hAnsi="Cambria"/>
                <w:b/>
                <w:lang w:val="en-US"/>
              </w:rPr>
            </w:pPr>
            <w:r w:rsidRPr="00092F10">
              <w:rPr>
                <w:rFonts w:ascii="Cambria" w:hAnsi="Cambria"/>
                <w:b/>
                <w:lang w:val="en-US"/>
              </w:rPr>
              <w:t>Cloud Computing Core Concepts</w:t>
            </w:r>
          </w:p>
          <w:p w14:paraId="60A4E345" w14:textId="77777777" w:rsidR="00492088" w:rsidRDefault="00492088" w:rsidP="00492088">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AWS/AZURE Fundamentals</w:t>
            </w:r>
          </w:p>
          <w:p w14:paraId="30AFAB5A" w14:textId="77777777" w:rsidR="00F92FD2" w:rsidRPr="00D627DE" w:rsidRDefault="00F92FD2" w:rsidP="00F92FD2">
            <w:pPr>
              <w:autoSpaceDE w:val="0"/>
              <w:autoSpaceDN w:val="0"/>
              <w:adjustRightInd w:val="0"/>
              <w:spacing w:beforeLines="20" w:before="48" w:afterLines="20" w:after="48" w:line="360" w:lineRule="auto"/>
              <w:jc w:val="center"/>
              <w:rPr>
                <w:rFonts w:ascii="Cambria" w:hAnsi="Cambria"/>
                <w:b/>
                <w:lang w:val="en-US"/>
              </w:rPr>
            </w:pPr>
            <w:r w:rsidRPr="00D627DE">
              <w:rPr>
                <w:rFonts w:ascii="Cambria" w:hAnsi="Cambria"/>
                <w:b/>
                <w:lang w:val="en-US"/>
              </w:rPr>
              <w:t xml:space="preserve">Software Design &amp; Development </w:t>
            </w:r>
          </w:p>
          <w:p w14:paraId="5E4D7B01" w14:textId="10647572" w:rsidR="00F92FD2" w:rsidRPr="00D627DE" w:rsidRDefault="000A008A" w:rsidP="00F92FD2">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 xml:space="preserve">Strong </w:t>
            </w:r>
            <w:r w:rsidR="00F92FD2" w:rsidRPr="00D627DE">
              <w:rPr>
                <w:rFonts w:ascii="Cambria" w:hAnsi="Cambria"/>
                <w:b/>
                <w:lang w:val="en-US"/>
              </w:rPr>
              <w:t>Client Interaction</w:t>
            </w:r>
          </w:p>
          <w:p w14:paraId="5D74B100" w14:textId="77777777" w:rsidR="00F92FD2" w:rsidRDefault="00F92FD2" w:rsidP="00F92FD2">
            <w:pPr>
              <w:autoSpaceDE w:val="0"/>
              <w:autoSpaceDN w:val="0"/>
              <w:adjustRightInd w:val="0"/>
              <w:spacing w:beforeLines="20" w:before="48" w:afterLines="20" w:after="48" w:line="360" w:lineRule="auto"/>
              <w:jc w:val="center"/>
              <w:rPr>
                <w:rFonts w:ascii="Cambria" w:hAnsi="Cambria"/>
                <w:b/>
                <w:lang w:val="en-US"/>
              </w:rPr>
            </w:pPr>
            <w:r w:rsidRPr="00D627DE">
              <w:rPr>
                <w:rFonts w:ascii="Cambria" w:hAnsi="Cambria"/>
                <w:b/>
                <w:lang w:val="en-US"/>
              </w:rPr>
              <w:t>Requirement Definition</w:t>
            </w:r>
          </w:p>
          <w:p w14:paraId="2D30CC36" w14:textId="1F22C59E" w:rsidR="00F92FD2" w:rsidRDefault="00F92FD2" w:rsidP="00492088">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Project Management</w:t>
            </w:r>
          </w:p>
          <w:p w14:paraId="760CB3EC" w14:textId="5CDFBEDA" w:rsidR="00043B80" w:rsidRDefault="00043B80" w:rsidP="00492088">
            <w:pPr>
              <w:autoSpaceDE w:val="0"/>
              <w:autoSpaceDN w:val="0"/>
              <w:adjustRightInd w:val="0"/>
              <w:spacing w:beforeLines="20" w:before="48" w:afterLines="20" w:after="48" w:line="360" w:lineRule="auto"/>
              <w:jc w:val="center"/>
              <w:rPr>
                <w:rFonts w:ascii="Cambria" w:hAnsi="Cambria"/>
                <w:b/>
                <w:lang w:val="en-US"/>
              </w:rPr>
            </w:pPr>
            <w:r>
              <w:rPr>
                <w:rFonts w:ascii="Cambria" w:hAnsi="Cambria"/>
                <w:b/>
                <w:lang w:val="en-US"/>
              </w:rPr>
              <w:t>Estimation &amp; Resourcing</w:t>
            </w:r>
          </w:p>
          <w:p w14:paraId="306EFB8A" w14:textId="5CDFBEDA" w:rsidR="00043B80" w:rsidRPr="00217455" w:rsidRDefault="00043B80" w:rsidP="00492088">
            <w:pPr>
              <w:autoSpaceDE w:val="0"/>
              <w:autoSpaceDN w:val="0"/>
              <w:adjustRightInd w:val="0"/>
              <w:spacing w:beforeLines="20" w:before="48" w:afterLines="20" w:after="48" w:line="360" w:lineRule="auto"/>
              <w:jc w:val="center"/>
              <w:rPr>
                <w:rFonts w:ascii="Cambria" w:hAnsi="Cambria"/>
                <w:b/>
                <w:lang w:val="en-US"/>
              </w:rPr>
            </w:pPr>
          </w:p>
        </w:tc>
        <w:tc>
          <w:tcPr>
            <w:tcW w:w="283" w:type="dxa"/>
            <w:shd w:val="clear" w:color="auto" w:fill="17365D"/>
          </w:tcPr>
          <w:p w14:paraId="2CB4A930" w14:textId="77777777" w:rsidR="000C07D0" w:rsidRPr="00D627DE" w:rsidRDefault="000C07D0" w:rsidP="007C636B">
            <w:pPr>
              <w:rPr>
                <w:rFonts w:ascii="Cambria" w:hAnsi="Cambria"/>
                <w:sz w:val="24"/>
                <w:lang w:eastAsia="en-GB"/>
              </w:rPr>
            </w:pPr>
          </w:p>
        </w:tc>
        <w:tc>
          <w:tcPr>
            <w:tcW w:w="5774" w:type="dxa"/>
            <w:shd w:val="clear" w:color="auto" w:fill="auto"/>
          </w:tcPr>
          <w:p w14:paraId="29CB57ED" w14:textId="77777777" w:rsidR="000C07D0" w:rsidRPr="00D627DE" w:rsidRDefault="00073EE9" w:rsidP="00B5640F">
            <w:pPr>
              <w:shd w:val="clear" w:color="auto" w:fill="C6D9F1"/>
              <w:tabs>
                <w:tab w:val="left" w:pos="447"/>
              </w:tabs>
              <w:autoSpaceDE w:val="0"/>
              <w:autoSpaceDN w:val="0"/>
              <w:adjustRightInd w:val="0"/>
              <w:ind w:right="221"/>
              <w:rPr>
                <w:rFonts w:ascii="Cambria" w:hAnsi="Cambria"/>
                <w:b/>
                <w:smallCaps/>
                <w:color w:val="17365D"/>
                <w:spacing w:val="26"/>
                <w:sz w:val="28"/>
                <w:szCs w:val="24"/>
              </w:rPr>
            </w:pPr>
            <w:r w:rsidRPr="00D627DE">
              <w:rPr>
                <w:rFonts w:ascii="Cambria" w:hAnsi="Cambria"/>
                <w:b/>
                <w:smallCaps/>
                <w:color w:val="17365D"/>
                <w:spacing w:val="26"/>
                <w:sz w:val="28"/>
                <w:szCs w:val="24"/>
              </w:rPr>
              <w:t>Profile Summary</w:t>
            </w:r>
          </w:p>
          <w:p w14:paraId="78F8EF7E" w14:textId="77777777" w:rsidR="000C07D0" w:rsidRPr="00D627DE" w:rsidRDefault="000C07D0" w:rsidP="007C636B">
            <w:pPr>
              <w:autoSpaceDE w:val="0"/>
              <w:autoSpaceDN w:val="0"/>
              <w:adjustRightInd w:val="0"/>
              <w:ind w:left="360"/>
              <w:jc w:val="both"/>
              <w:rPr>
                <w:rFonts w:ascii="Cambria" w:hAnsi="Cambria"/>
                <w:sz w:val="10"/>
                <w:lang w:eastAsia="en-GB"/>
              </w:rPr>
            </w:pPr>
          </w:p>
          <w:p w14:paraId="0108B129" w14:textId="77777777" w:rsidR="000C07D0" w:rsidRPr="00D627DE" w:rsidRDefault="000C07D0" w:rsidP="007C636B">
            <w:pPr>
              <w:autoSpaceDE w:val="0"/>
              <w:autoSpaceDN w:val="0"/>
              <w:adjustRightInd w:val="0"/>
              <w:ind w:left="360"/>
              <w:jc w:val="both"/>
              <w:rPr>
                <w:rFonts w:ascii="Cambria" w:hAnsi="Cambria"/>
                <w:sz w:val="10"/>
                <w:lang w:eastAsia="en-GB"/>
              </w:rPr>
            </w:pPr>
          </w:p>
          <w:p w14:paraId="45811316" w14:textId="0D6FA166" w:rsidR="001C7857" w:rsidRDefault="001C7857" w:rsidP="001C7857">
            <w:pPr>
              <w:numPr>
                <w:ilvl w:val="0"/>
                <w:numId w:val="40"/>
              </w:numPr>
              <w:ind w:right="221"/>
              <w:jc w:val="both"/>
              <w:rPr>
                <w:rFonts w:ascii="Cambria" w:hAnsi="Cambria"/>
                <w:lang w:val="en-US"/>
              </w:rPr>
            </w:pPr>
            <w:r w:rsidRPr="0082574B">
              <w:rPr>
                <w:rFonts w:ascii="Cambria" w:hAnsi="Cambria"/>
                <w:lang w:val="en-US"/>
              </w:rPr>
              <w:t>Currently working</w:t>
            </w:r>
            <w:r w:rsidR="005618B7">
              <w:rPr>
                <w:rFonts w:ascii="Cambria" w:hAnsi="Cambria"/>
                <w:lang w:val="en-US"/>
              </w:rPr>
              <w:t xml:space="preserve"> </w:t>
            </w:r>
            <w:r w:rsidRPr="0082574B">
              <w:rPr>
                <w:rFonts w:ascii="Cambria" w:hAnsi="Cambria"/>
                <w:lang w:val="en-US"/>
              </w:rPr>
              <w:t xml:space="preserve">as a </w:t>
            </w:r>
            <w:r w:rsidR="005618B7">
              <w:rPr>
                <w:rFonts w:ascii="Cambria" w:hAnsi="Cambria"/>
                <w:lang w:val="en-US"/>
              </w:rPr>
              <w:t xml:space="preserve">Scrum Master for </w:t>
            </w:r>
            <w:r w:rsidR="00BC474B">
              <w:rPr>
                <w:rFonts w:ascii="Cambria" w:hAnsi="Cambria"/>
                <w:lang w:val="en-US"/>
              </w:rPr>
              <w:t>Structured Settlement</w:t>
            </w:r>
            <w:r w:rsidR="005618B7">
              <w:rPr>
                <w:rFonts w:ascii="Cambria" w:hAnsi="Cambria"/>
                <w:lang w:val="en-US"/>
              </w:rPr>
              <w:t xml:space="preserve"> </w:t>
            </w:r>
            <w:r w:rsidR="0034135C">
              <w:rPr>
                <w:rFonts w:ascii="Cambria" w:hAnsi="Cambria"/>
                <w:lang w:val="en-US"/>
              </w:rPr>
              <w:t xml:space="preserve">Insurance </w:t>
            </w:r>
            <w:r w:rsidR="005618B7">
              <w:rPr>
                <w:rFonts w:ascii="Cambria" w:hAnsi="Cambria"/>
                <w:lang w:val="en-US"/>
              </w:rPr>
              <w:t>Digital Program for Broker ART.</w:t>
            </w:r>
          </w:p>
          <w:p w14:paraId="59EBFB8C" w14:textId="49F13ADC" w:rsidR="00604CDD" w:rsidRDefault="00BE121F" w:rsidP="001C7857">
            <w:pPr>
              <w:numPr>
                <w:ilvl w:val="0"/>
                <w:numId w:val="40"/>
              </w:numPr>
              <w:ind w:right="221"/>
              <w:jc w:val="both"/>
              <w:rPr>
                <w:rFonts w:ascii="Cambria" w:hAnsi="Cambria"/>
                <w:lang w:val="en-US"/>
              </w:rPr>
            </w:pPr>
            <w:r>
              <w:rPr>
                <w:rFonts w:ascii="Cambria" w:hAnsi="Cambria"/>
                <w:lang w:val="en-US"/>
              </w:rPr>
              <w:t>Driving</w:t>
            </w:r>
            <w:r w:rsidR="00053106">
              <w:rPr>
                <w:rFonts w:ascii="Cambria" w:hAnsi="Cambria"/>
                <w:lang w:val="en-US"/>
              </w:rPr>
              <w:t xml:space="preserve"> Java/</w:t>
            </w:r>
            <w:proofErr w:type="spellStart"/>
            <w:r w:rsidR="009B0B54">
              <w:rPr>
                <w:rFonts w:ascii="Cambria" w:hAnsi="Cambria"/>
                <w:lang w:val="en-US"/>
              </w:rPr>
              <w:t>SpringBoot</w:t>
            </w:r>
            <w:proofErr w:type="spellEnd"/>
            <w:r w:rsidR="009B0B54">
              <w:rPr>
                <w:rFonts w:ascii="Cambria" w:hAnsi="Cambria"/>
                <w:lang w:val="en-US"/>
              </w:rPr>
              <w:t>/</w:t>
            </w:r>
            <w:r w:rsidR="00053106">
              <w:rPr>
                <w:rFonts w:ascii="Cambria" w:hAnsi="Cambria"/>
                <w:lang w:val="en-US"/>
              </w:rPr>
              <w:t xml:space="preserve">API based </w:t>
            </w:r>
            <w:r>
              <w:rPr>
                <w:rFonts w:ascii="Cambria" w:hAnsi="Cambria"/>
                <w:lang w:val="en-US"/>
              </w:rPr>
              <w:t xml:space="preserve">project </w:t>
            </w:r>
            <w:r w:rsidR="00053106">
              <w:rPr>
                <w:rFonts w:ascii="Cambria" w:hAnsi="Cambria"/>
                <w:lang w:val="en-US"/>
              </w:rPr>
              <w:t xml:space="preserve">to develop Portal for Brokers </w:t>
            </w:r>
            <w:r>
              <w:rPr>
                <w:rFonts w:ascii="Cambria" w:hAnsi="Cambria"/>
                <w:lang w:val="en-US"/>
              </w:rPr>
              <w:t>in</w:t>
            </w:r>
            <w:r w:rsidR="00053106">
              <w:rPr>
                <w:rFonts w:ascii="Cambria" w:hAnsi="Cambria"/>
                <w:lang w:val="en-US"/>
              </w:rPr>
              <w:t xml:space="preserve"> Structured </w:t>
            </w:r>
            <w:r>
              <w:rPr>
                <w:rFonts w:ascii="Cambria" w:hAnsi="Cambria"/>
                <w:lang w:val="en-US"/>
              </w:rPr>
              <w:t xml:space="preserve">Settlements </w:t>
            </w:r>
            <w:r w:rsidR="00053106">
              <w:rPr>
                <w:rFonts w:ascii="Cambria" w:hAnsi="Cambria"/>
                <w:lang w:val="en-US"/>
              </w:rPr>
              <w:t>Business.</w:t>
            </w:r>
          </w:p>
          <w:p w14:paraId="03C61EBF" w14:textId="3AD0DB31" w:rsidR="00433DD2" w:rsidRPr="00433DD2" w:rsidRDefault="001C7857" w:rsidP="00A028A4">
            <w:pPr>
              <w:numPr>
                <w:ilvl w:val="0"/>
                <w:numId w:val="40"/>
              </w:numPr>
              <w:ind w:right="221"/>
              <w:jc w:val="both"/>
              <w:rPr>
                <w:rFonts w:ascii="Cambria" w:hAnsi="Cambria"/>
                <w:lang w:val="en-US"/>
              </w:rPr>
            </w:pPr>
            <w:r>
              <w:rPr>
                <w:rFonts w:ascii="Cambria" w:hAnsi="Cambria"/>
                <w:lang w:val="en-US"/>
              </w:rPr>
              <w:t>Manag</w:t>
            </w:r>
            <w:r w:rsidR="00447F3B">
              <w:rPr>
                <w:rFonts w:ascii="Cambria" w:hAnsi="Cambria"/>
                <w:lang w:val="en-US"/>
              </w:rPr>
              <w:t>ed</w:t>
            </w:r>
            <w:r>
              <w:rPr>
                <w:rFonts w:ascii="Cambria" w:hAnsi="Cambria"/>
                <w:lang w:val="en-US"/>
              </w:rPr>
              <w:t xml:space="preserve"> </w:t>
            </w:r>
            <w:proofErr w:type="spellStart"/>
            <w:r w:rsidR="00792A02" w:rsidRPr="00433DD2">
              <w:rPr>
                <w:rFonts w:ascii="Cambria" w:hAnsi="Cambria"/>
                <w:lang w:val="en-US"/>
              </w:rPr>
              <w:t>Multi year</w:t>
            </w:r>
            <w:proofErr w:type="spellEnd"/>
            <w:r w:rsidR="00792A02" w:rsidRPr="00433DD2">
              <w:rPr>
                <w:rFonts w:ascii="Cambria" w:hAnsi="Cambria"/>
                <w:lang w:val="en-US"/>
              </w:rPr>
              <w:t xml:space="preserve"> Regulatory engagement</w:t>
            </w:r>
            <w:r>
              <w:rPr>
                <w:rFonts w:ascii="Cambria" w:hAnsi="Cambria"/>
                <w:lang w:val="en-US"/>
              </w:rPr>
              <w:t xml:space="preserve"> for MetLife</w:t>
            </w:r>
            <w:r w:rsidR="00792A02" w:rsidRPr="00433DD2">
              <w:rPr>
                <w:rFonts w:ascii="Cambria" w:hAnsi="Cambria"/>
                <w:lang w:val="en-US"/>
              </w:rPr>
              <w:t>. Developing new capabilities in phase wise manner. Strategic initiative to remove technical glitches and building new solutions.</w:t>
            </w:r>
            <w:r w:rsidR="00433DD2">
              <w:rPr>
                <w:rFonts w:ascii="Cambria" w:hAnsi="Cambria"/>
                <w:lang w:val="en-US"/>
              </w:rPr>
              <w:t xml:space="preserve"> </w:t>
            </w:r>
            <w:r w:rsidR="00433DD2" w:rsidRPr="00433DD2">
              <w:rPr>
                <w:rFonts w:ascii="Cambria" w:hAnsi="Cambria"/>
                <w:lang w:val="en-US"/>
              </w:rPr>
              <w:t>Running in Agile way with multiple tracks of associated Scrum teams.</w:t>
            </w:r>
          </w:p>
          <w:p w14:paraId="6296259B" w14:textId="4647DA0A" w:rsidR="003829C6" w:rsidRDefault="00A87861" w:rsidP="00433DD2">
            <w:pPr>
              <w:numPr>
                <w:ilvl w:val="0"/>
                <w:numId w:val="40"/>
              </w:numPr>
              <w:ind w:right="221"/>
              <w:jc w:val="both"/>
              <w:rPr>
                <w:rFonts w:ascii="Cambria" w:hAnsi="Cambria"/>
                <w:lang w:val="en-US"/>
              </w:rPr>
            </w:pPr>
            <w:r>
              <w:rPr>
                <w:rFonts w:ascii="Cambria" w:hAnsi="Cambria"/>
                <w:lang w:val="en-US"/>
              </w:rPr>
              <w:t xml:space="preserve"> </w:t>
            </w:r>
            <w:r w:rsidR="00433DD2" w:rsidRPr="00433DD2">
              <w:rPr>
                <w:rFonts w:ascii="Cambria" w:hAnsi="Cambria"/>
                <w:lang w:val="en-US"/>
              </w:rPr>
              <w:t>Have consistently delivered large scale projects over $</w:t>
            </w:r>
            <w:r w:rsidR="007D0C3F">
              <w:rPr>
                <w:rFonts w:ascii="Cambria" w:hAnsi="Cambria"/>
                <w:lang w:val="en-US"/>
              </w:rPr>
              <w:t>6</w:t>
            </w:r>
            <w:r w:rsidR="00433DD2" w:rsidRPr="00433DD2">
              <w:rPr>
                <w:rFonts w:ascii="Cambria" w:hAnsi="Cambria"/>
                <w:lang w:val="en-US"/>
              </w:rPr>
              <w:t>.5 M on time and budget. Demonstrated ability to manage multiple high-profiles, com</w:t>
            </w:r>
            <w:r w:rsidR="00433DD2">
              <w:rPr>
                <w:rFonts w:ascii="Cambria" w:hAnsi="Cambria"/>
                <w:lang w:val="en-US"/>
              </w:rPr>
              <w:t>plex projects smoothly.</w:t>
            </w:r>
          </w:p>
          <w:p w14:paraId="352D8932" w14:textId="77777777" w:rsidR="00433DD2" w:rsidRDefault="00433DD2" w:rsidP="00433DD2">
            <w:pPr>
              <w:numPr>
                <w:ilvl w:val="0"/>
                <w:numId w:val="40"/>
              </w:numPr>
              <w:ind w:right="221"/>
              <w:jc w:val="both"/>
              <w:rPr>
                <w:rFonts w:ascii="Cambria" w:hAnsi="Cambria"/>
                <w:lang w:val="en-US"/>
              </w:rPr>
            </w:pPr>
            <w:r w:rsidRPr="00433DD2">
              <w:rPr>
                <w:rFonts w:ascii="Cambria" w:hAnsi="Cambria"/>
                <w:lang w:val="en-US"/>
              </w:rPr>
              <w:t xml:space="preserve">Resourceful in analyzing business processes, determining gaps </w:t>
            </w:r>
            <w:r>
              <w:rPr>
                <w:rFonts w:ascii="Cambria" w:hAnsi="Cambria"/>
                <w:lang w:val="en-US"/>
              </w:rPr>
              <w:t>with desired state of business &amp; proposing solutions.</w:t>
            </w:r>
          </w:p>
          <w:p w14:paraId="2EF50D7F" w14:textId="77777777" w:rsidR="00433DD2" w:rsidRDefault="0082574B" w:rsidP="00B43DA1">
            <w:pPr>
              <w:numPr>
                <w:ilvl w:val="0"/>
                <w:numId w:val="40"/>
              </w:numPr>
              <w:ind w:right="221"/>
              <w:jc w:val="both"/>
              <w:rPr>
                <w:rFonts w:ascii="Cambria" w:hAnsi="Cambria"/>
                <w:lang w:val="en-US"/>
              </w:rPr>
            </w:pPr>
            <w:r w:rsidRPr="0082574B">
              <w:rPr>
                <w:rFonts w:ascii="Cambria" w:hAnsi="Cambria"/>
                <w:lang w:val="en-US"/>
              </w:rPr>
              <w:t xml:space="preserve">Adept at troubleshooting and ensuring quality control at every stage of management process. </w:t>
            </w:r>
          </w:p>
          <w:p w14:paraId="0A137BCF" w14:textId="77777777" w:rsidR="000C07D0" w:rsidRPr="00D627DE" w:rsidRDefault="00073EE9" w:rsidP="00B43DA1">
            <w:pPr>
              <w:numPr>
                <w:ilvl w:val="0"/>
                <w:numId w:val="40"/>
              </w:numPr>
              <w:ind w:right="221"/>
              <w:jc w:val="both"/>
              <w:rPr>
                <w:rFonts w:ascii="Cambria" w:hAnsi="Cambria"/>
                <w:lang w:val="en-US"/>
              </w:rPr>
            </w:pPr>
            <w:r w:rsidRPr="00D627DE">
              <w:rPr>
                <w:rFonts w:ascii="Cambria" w:hAnsi="Cambria"/>
                <w:lang w:val="en-US"/>
              </w:rPr>
              <w:t xml:space="preserve">Significant experience of working with Customers, Delivery Managers, Project Managers and Technical Teams for securing </w:t>
            </w:r>
            <w:r w:rsidR="000D0DEE">
              <w:rPr>
                <w:rFonts w:ascii="Cambria" w:hAnsi="Cambria"/>
                <w:lang w:val="en-US"/>
              </w:rPr>
              <w:t>&amp; executing concurrent projects.</w:t>
            </w:r>
          </w:p>
          <w:p w14:paraId="2881704B" w14:textId="77777777" w:rsidR="00433DD2" w:rsidRDefault="00433DD2" w:rsidP="00433DD2">
            <w:pPr>
              <w:numPr>
                <w:ilvl w:val="0"/>
                <w:numId w:val="40"/>
              </w:numPr>
              <w:ind w:right="221"/>
              <w:jc w:val="both"/>
              <w:rPr>
                <w:rFonts w:ascii="Cambria" w:hAnsi="Cambria"/>
                <w:lang w:val="en-US"/>
              </w:rPr>
            </w:pPr>
            <w:r w:rsidRPr="00433DD2">
              <w:rPr>
                <w:rFonts w:ascii="Cambria" w:hAnsi="Cambria"/>
                <w:lang w:val="en-US"/>
              </w:rPr>
              <w:t>Experience in analyzing various processes/applications and recommending process modifications to achieve customer centricity, enhance operational efficiency &amp; achieve cost saving</w:t>
            </w:r>
            <w:r w:rsidR="00EC4223">
              <w:rPr>
                <w:rFonts w:ascii="Cambria" w:hAnsi="Cambria"/>
                <w:lang w:val="en-US"/>
              </w:rPr>
              <w:t>.</w:t>
            </w:r>
          </w:p>
          <w:p w14:paraId="08BDBAA7" w14:textId="77777777" w:rsidR="000C07D0" w:rsidRDefault="00073EE9" w:rsidP="00433DD2">
            <w:pPr>
              <w:numPr>
                <w:ilvl w:val="0"/>
                <w:numId w:val="40"/>
              </w:numPr>
              <w:ind w:right="221"/>
              <w:jc w:val="both"/>
              <w:rPr>
                <w:rFonts w:ascii="Cambria" w:hAnsi="Cambria"/>
                <w:lang w:val="en-US"/>
              </w:rPr>
            </w:pPr>
            <w:r w:rsidRPr="00D62F0D">
              <w:rPr>
                <w:rFonts w:ascii="Cambria" w:hAnsi="Cambria"/>
                <w:lang w:val="en-US"/>
              </w:rPr>
              <w:t xml:space="preserve">Rich experience in </w:t>
            </w:r>
            <w:r>
              <w:rPr>
                <w:rFonts w:ascii="Cambria" w:hAnsi="Cambria"/>
                <w:lang w:val="en-US"/>
              </w:rPr>
              <w:t>team</w:t>
            </w:r>
            <w:r w:rsidRPr="00D62F0D">
              <w:rPr>
                <w:rFonts w:ascii="Cambria" w:hAnsi="Cambria"/>
                <w:lang w:val="en-US"/>
              </w:rPr>
              <w:t xml:space="preserve"> management activities with insightful knowledge of planning entailing analysis, design, development, testin</w:t>
            </w:r>
            <w:r w:rsidR="000D0DEE">
              <w:rPr>
                <w:rFonts w:ascii="Cambria" w:hAnsi="Cambria"/>
                <w:lang w:val="en-US"/>
              </w:rPr>
              <w:t>g, and configuration management.</w:t>
            </w:r>
          </w:p>
          <w:p w14:paraId="71AE3E21" w14:textId="77777777" w:rsidR="00EC4223" w:rsidRDefault="00EC4223" w:rsidP="00EC4223">
            <w:pPr>
              <w:numPr>
                <w:ilvl w:val="0"/>
                <w:numId w:val="40"/>
              </w:numPr>
              <w:ind w:right="221"/>
              <w:jc w:val="both"/>
              <w:rPr>
                <w:rFonts w:ascii="Cambria" w:hAnsi="Cambria"/>
                <w:lang w:val="en-US"/>
              </w:rPr>
            </w:pPr>
            <w:r w:rsidRPr="00D627DE">
              <w:rPr>
                <w:rFonts w:ascii="Cambria" w:hAnsi="Cambria"/>
                <w:lang w:val="en-US"/>
              </w:rPr>
              <w:t>An effective leader with proven capabilities in leading teams during the project phase, guiding members and enabling knowledge sharing among the team</w:t>
            </w:r>
            <w:r>
              <w:rPr>
                <w:rFonts w:ascii="Cambria" w:hAnsi="Cambria"/>
                <w:lang w:val="en-US"/>
              </w:rPr>
              <w:t>.</w:t>
            </w:r>
          </w:p>
          <w:p w14:paraId="4492714C" w14:textId="77777777" w:rsidR="000C07D0" w:rsidRPr="00D627DE" w:rsidRDefault="00073EE9" w:rsidP="00B43DA1">
            <w:pPr>
              <w:numPr>
                <w:ilvl w:val="0"/>
                <w:numId w:val="40"/>
              </w:numPr>
              <w:ind w:right="221"/>
              <w:jc w:val="both"/>
              <w:rPr>
                <w:rFonts w:ascii="Cambria" w:hAnsi="Cambria"/>
                <w:lang w:val="en-US"/>
              </w:rPr>
            </w:pPr>
            <w:r w:rsidRPr="00D627DE">
              <w:rPr>
                <w:rFonts w:ascii="Cambria" w:hAnsi="Cambria"/>
              </w:rPr>
              <w:t>Worked in various development areas inclusive of Analysis, Design, Programming, Testing, Implementation, and Maintenance</w:t>
            </w:r>
            <w:r w:rsidR="000D0DEE">
              <w:rPr>
                <w:rFonts w:ascii="Cambria" w:hAnsi="Cambria"/>
              </w:rPr>
              <w:t>.</w:t>
            </w:r>
          </w:p>
          <w:p w14:paraId="41114D72" w14:textId="77777777" w:rsidR="001C7857" w:rsidRDefault="001C7857" w:rsidP="001C7857">
            <w:pPr>
              <w:numPr>
                <w:ilvl w:val="0"/>
                <w:numId w:val="40"/>
              </w:numPr>
              <w:ind w:right="221"/>
              <w:jc w:val="both"/>
              <w:rPr>
                <w:rFonts w:ascii="Cambria" w:hAnsi="Cambria"/>
                <w:lang w:val="en-US"/>
              </w:rPr>
            </w:pPr>
            <w:r w:rsidRPr="001C7857">
              <w:rPr>
                <w:rFonts w:ascii="Cambria" w:hAnsi="Cambria"/>
                <w:lang w:val="en-US"/>
              </w:rPr>
              <w:t>Possess strong communication, interpersonal, analytical and relationship management skills</w:t>
            </w:r>
          </w:p>
          <w:p w14:paraId="4FD4EA47" w14:textId="77777777" w:rsidR="001C7857" w:rsidRPr="00D627DE" w:rsidRDefault="001C7857" w:rsidP="001C7857">
            <w:pPr>
              <w:numPr>
                <w:ilvl w:val="0"/>
                <w:numId w:val="40"/>
              </w:numPr>
              <w:ind w:right="221"/>
              <w:jc w:val="both"/>
              <w:rPr>
                <w:rFonts w:ascii="Cambria" w:hAnsi="Cambria"/>
                <w:lang w:val="en-US"/>
              </w:rPr>
            </w:pPr>
            <w:r w:rsidRPr="001C7857">
              <w:rPr>
                <w:rFonts w:ascii="Cambria" w:hAnsi="Cambria"/>
                <w:lang w:val="en-US"/>
              </w:rPr>
              <w:t>Experience in operational 24x7 support, best practice trouble shooting, monitoring, capacity planning and maintenance.</w:t>
            </w:r>
          </w:p>
        </w:tc>
      </w:tr>
    </w:tbl>
    <w:p w14:paraId="62630FF5" w14:textId="77777777" w:rsidR="000C07D0" w:rsidRDefault="000C07D0" w:rsidP="007C636B">
      <w:pPr>
        <w:shd w:val="clear" w:color="auto" w:fill="FFFFFF"/>
        <w:tabs>
          <w:tab w:val="left" w:pos="1080"/>
        </w:tabs>
        <w:autoSpaceDE w:val="0"/>
        <w:autoSpaceDN w:val="0"/>
        <w:adjustRightInd w:val="0"/>
        <w:jc w:val="both"/>
        <w:rPr>
          <w:rFonts w:ascii="Cambria" w:hAnsi="Cambria"/>
          <w:b/>
          <w:smallCaps/>
          <w:color w:val="17365D"/>
          <w:spacing w:val="26"/>
          <w:sz w:val="10"/>
          <w:szCs w:val="10"/>
        </w:rPr>
      </w:pPr>
    </w:p>
    <w:p w14:paraId="6521BC19" w14:textId="77777777" w:rsidR="00D32B90" w:rsidRDefault="00D32B90" w:rsidP="007C636B">
      <w:pPr>
        <w:shd w:val="clear" w:color="auto" w:fill="FFFFFF"/>
        <w:tabs>
          <w:tab w:val="left" w:pos="1080"/>
        </w:tabs>
        <w:autoSpaceDE w:val="0"/>
        <w:autoSpaceDN w:val="0"/>
        <w:adjustRightInd w:val="0"/>
        <w:jc w:val="both"/>
        <w:rPr>
          <w:rFonts w:ascii="Cambria" w:hAnsi="Cambria"/>
          <w:b/>
          <w:smallCaps/>
          <w:color w:val="17365D"/>
          <w:spacing w:val="26"/>
          <w:sz w:val="10"/>
          <w:szCs w:val="10"/>
        </w:rPr>
      </w:pPr>
    </w:p>
    <w:p w14:paraId="0D680259" w14:textId="77777777" w:rsidR="000C07D0" w:rsidRPr="00D627DE" w:rsidRDefault="000C07D0" w:rsidP="007C636B">
      <w:pPr>
        <w:shd w:val="clear" w:color="auto" w:fill="FFFFFF"/>
        <w:tabs>
          <w:tab w:val="left" w:pos="1080"/>
        </w:tabs>
        <w:autoSpaceDE w:val="0"/>
        <w:autoSpaceDN w:val="0"/>
        <w:adjustRightInd w:val="0"/>
        <w:jc w:val="both"/>
        <w:rPr>
          <w:rFonts w:ascii="Cambria" w:hAnsi="Cambria"/>
          <w:b/>
          <w:smallCaps/>
          <w:color w:val="17365D"/>
          <w:spacing w:val="26"/>
          <w:sz w:val="10"/>
          <w:szCs w:val="10"/>
        </w:rPr>
      </w:pPr>
    </w:p>
    <w:p w14:paraId="6A2EC9BA" w14:textId="77777777" w:rsidR="000C07D0" w:rsidRPr="00D627DE" w:rsidRDefault="00073EE9" w:rsidP="007C636B">
      <w:pPr>
        <w:shd w:val="clear" w:color="auto" w:fill="C6D9F1"/>
        <w:tabs>
          <w:tab w:val="left" w:pos="447"/>
        </w:tabs>
        <w:autoSpaceDE w:val="0"/>
        <w:autoSpaceDN w:val="0"/>
        <w:adjustRightInd w:val="0"/>
        <w:jc w:val="both"/>
        <w:rPr>
          <w:rFonts w:ascii="Cambria" w:hAnsi="Cambria"/>
          <w:b/>
          <w:smallCaps/>
          <w:color w:val="17365D"/>
          <w:spacing w:val="26"/>
          <w:sz w:val="28"/>
          <w:szCs w:val="24"/>
        </w:rPr>
      </w:pPr>
      <w:r w:rsidRPr="00D627DE">
        <w:rPr>
          <w:rFonts w:ascii="Cambria" w:hAnsi="Cambria"/>
          <w:b/>
          <w:smallCaps/>
          <w:color w:val="17365D"/>
          <w:spacing w:val="26"/>
          <w:sz w:val="28"/>
          <w:szCs w:val="24"/>
        </w:rPr>
        <w:t>Organizational Experience</w:t>
      </w:r>
    </w:p>
    <w:p w14:paraId="1FFDC3A8" w14:textId="77777777" w:rsidR="000C07D0" w:rsidRPr="00D627DE" w:rsidRDefault="000C07D0" w:rsidP="007C636B">
      <w:pPr>
        <w:ind w:firstLine="720"/>
        <w:jc w:val="both"/>
        <w:rPr>
          <w:rFonts w:ascii="Cambria" w:hAnsi="Cambria" w:cs="Arial"/>
          <w:b/>
          <w:bCs/>
          <w:iCs/>
          <w:color w:val="000000"/>
          <w:sz w:val="10"/>
          <w:szCs w:val="10"/>
          <w:lang w:val="en-US"/>
        </w:rPr>
      </w:pPr>
    </w:p>
    <w:p w14:paraId="6547CAC3" w14:textId="048F0D9A" w:rsidR="001419CE" w:rsidRDefault="00736445" w:rsidP="00263615">
      <w:pPr>
        <w:spacing w:before="20" w:after="20" w:line="360" w:lineRule="auto"/>
        <w:jc w:val="both"/>
        <w:rPr>
          <w:rFonts w:ascii="Cambria" w:hAnsi="Cambria" w:cs="Tahoma"/>
          <w:b/>
        </w:rPr>
      </w:pPr>
      <w:r>
        <w:rPr>
          <w:rFonts w:ascii="Cambria" w:hAnsi="Cambria" w:cs="Tahoma"/>
          <w:b/>
        </w:rPr>
        <w:t>May</w:t>
      </w:r>
      <w:r w:rsidR="001419CE">
        <w:rPr>
          <w:rFonts w:ascii="Cambria" w:hAnsi="Cambria" w:cs="Tahoma"/>
          <w:b/>
        </w:rPr>
        <w:t>’</w:t>
      </w:r>
      <w:r>
        <w:rPr>
          <w:rFonts w:ascii="Cambria" w:hAnsi="Cambria" w:cs="Tahoma"/>
          <w:b/>
        </w:rPr>
        <w:t>22</w:t>
      </w:r>
      <w:r w:rsidR="00AF2909">
        <w:rPr>
          <w:rFonts w:ascii="Cambria" w:hAnsi="Cambria" w:cs="Tahoma"/>
          <w:b/>
        </w:rPr>
        <w:t xml:space="preserve"> </w:t>
      </w:r>
      <w:r w:rsidR="001419CE">
        <w:rPr>
          <w:rFonts w:ascii="Cambria" w:hAnsi="Cambria" w:cs="Tahoma"/>
          <w:b/>
        </w:rPr>
        <w:t xml:space="preserve">- till </w:t>
      </w:r>
      <w:r w:rsidR="00263615">
        <w:rPr>
          <w:rFonts w:ascii="Cambria" w:hAnsi="Cambria" w:cs="Tahoma"/>
          <w:b/>
        </w:rPr>
        <w:t>date</w:t>
      </w:r>
      <w:r w:rsidR="001419CE">
        <w:rPr>
          <w:rFonts w:ascii="Cambria" w:hAnsi="Cambria" w:cs="Tahoma"/>
          <w:b/>
        </w:rPr>
        <w:t xml:space="preserve"> with </w:t>
      </w:r>
      <w:r w:rsidR="001419CE" w:rsidRPr="00EE52B6">
        <w:rPr>
          <w:rFonts w:ascii="Cambria" w:hAnsi="Cambria" w:cs="Tahoma"/>
          <w:b/>
          <w:color w:val="C45911" w:themeColor="accent2" w:themeShade="BF"/>
        </w:rPr>
        <w:t>Cognizant Technology Solutions</w:t>
      </w:r>
      <w:r w:rsidR="00E43C1F">
        <w:rPr>
          <w:rFonts w:ascii="Cambria" w:hAnsi="Cambria" w:cs="Tahoma"/>
          <w:b/>
        </w:rPr>
        <w:t>,</w:t>
      </w:r>
      <w:r w:rsidR="00382AC2">
        <w:rPr>
          <w:rFonts w:ascii="Cambria" w:hAnsi="Cambria" w:cs="Tahoma"/>
          <w:b/>
        </w:rPr>
        <w:t xml:space="preserve"> </w:t>
      </w:r>
      <w:r w:rsidR="000B2C5C">
        <w:rPr>
          <w:rFonts w:ascii="Cambria" w:hAnsi="Cambria" w:cs="Tahoma"/>
          <w:b/>
        </w:rPr>
        <w:t>Canada</w:t>
      </w:r>
      <w:r w:rsidR="001419CE">
        <w:rPr>
          <w:rFonts w:ascii="Cambria" w:hAnsi="Cambria" w:cs="Tahoma"/>
          <w:b/>
        </w:rPr>
        <w:t xml:space="preserve"> </w:t>
      </w:r>
      <w:r w:rsidR="00447F3B">
        <w:rPr>
          <w:rFonts w:ascii="Cambria" w:hAnsi="Cambria" w:cs="Tahoma"/>
          <w:b/>
        </w:rPr>
        <w:t>in the Role of</w:t>
      </w:r>
      <w:r w:rsidR="001419CE">
        <w:rPr>
          <w:rFonts w:ascii="Cambria" w:hAnsi="Cambria" w:cs="Tahoma"/>
          <w:b/>
        </w:rPr>
        <w:t xml:space="preserve"> </w:t>
      </w:r>
      <w:r w:rsidR="00384151">
        <w:rPr>
          <w:rFonts w:ascii="Cambria" w:hAnsi="Cambria" w:cs="Tahoma"/>
          <w:b/>
        </w:rPr>
        <w:t xml:space="preserve">Scrum Master </w:t>
      </w:r>
      <w:r w:rsidR="00447F3B">
        <w:rPr>
          <w:rFonts w:ascii="Cambria" w:hAnsi="Cambria" w:cs="Tahoma"/>
          <w:b/>
        </w:rPr>
        <w:t>for Digital Project.</w:t>
      </w:r>
    </w:p>
    <w:p w14:paraId="59AAC5D4" w14:textId="77777777" w:rsidR="00B74F5E" w:rsidRDefault="00B74F5E" w:rsidP="00263615">
      <w:pPr>
        <w:spacing w:before="20" w:after="20" w:line="360" w:lineRule="auto"/>
        <w:jc w:val="both"/>
        <w:rPr>
          <w:rFonts w:ascii="Cambria" w:hAnsi="Cambria" w:cs="Tahoma"/>
          <w:b/>
        </w:rPr>
      </w:pPr>
    </w:p>
    <w:p w14:paraId="3911CEB3" w14:textId="7F097A33" w:rsidR="00B74F5E" w:rsidRDefault="00B74F5E" w:rsidP="00263615">
      <w:pPr>
        <w:spacing w:before="20" w:after="20" w:line="360" w:lineRule="auto"/>
        <w:jc w:val="both"/>
        <w:rPr>
          <w:rFonts w:ascii="Cambria" w:hAnsi="Cambria" w:cs="Tahoma"/>
          <w:b/>
        </w:rPr>
      </w:pPr>
      <w:r>
        <w:rPr>
          <w:rFonts w:ascii="Cambria" w:hAnsi="Cambria" w:cs="Tahoma"/>
          <w:b/>
        </w:rPr>
        <w:t xml:space="preserve">Aug’18 - </w:t>
      </w:r>
      <w:r w:rsidR="00736445">
        <w:rPr>
          <w:rFonts w:ascii="Cambria" w:hAnsi="Cambria" w:cs="Tahoma"/>
          <w:b/>
        </w:rPr>
        <w:t>Apr’ 22</w:t>
      </w:r>
      <w:r>
        <w:rPr>
          <w:rFonts w:ascii="Cambria" w:hAnsi="Cambria" w:cs="Tahoma"/>
          <w:b/>
        </w:rPr>
        <w:t xml:space="preserve"> </w:t>
      </w:r>
      <w:r w:rsidR="00736445">
        <w:rPr>
          <w:rFonts w:ascii="Cambria" w:hAnsi="Cambria" w:cs="Tahoma"/>
          <w:b/>
        </w:rPr>
        <w:t xml:space="preserve">with </w:t>
      </w:r>
      <w:r w:rsidRPr="00EE52B6">
        <w:rPr>
          <w:rFonts w:ascii="Cambria" w:hAnsi="Cambria" w:cs="Tahoma"/>
          <w:b/>
          <w:color w:val="C45911" w:themeColor="accent2" w:themeShade="BF"/>
        </w:rPr>
        <w:t>Cognizant Technology Solutions</w:t>
      </w:r>
      <w:r>
        <w:rPr>
          <w:rFonts w:ascii="Cambria" w:hAnsi="Cambria" w:cs="Tahoma"/>
          <w:b/>
        </w:rPr>
        <w:t>,</w:t>
      </w:r>
      <w:r w:rsidR="00382AC2">
        <w:rPr>
          <w:rFonts w:ascii="Cambria" w:hAnsi="Cambria" w:cs="Tahoma"/>
          <w:b/>
        </w:rPr>
        <w:t xml:space="preserve"> </w:t>
      </w:r>
      <w:r w:rsidR="00736445">
        <w:rPr>
          <w:rFonts w:ascii="Cambria" w:hAnsi="Cambria" w:cs="Tahoma"/>
          <w:b/>
        </w:rPr>
        <w:t>Kolkata</w:t>
      </w:r>
      <w:r>
        <w:rPr>
          <w:rFonts w:ascii="Cambria" w:hAnsi="Cambria" w:cs="Tahoma"/>
          <w:b/>
        </w:rPr>
        <w:t xml:space="preserve"> as </w:t>
      </w:r>
      <w:r w:rsidR="00736445">
        <w:rPr>
          <w:rFonts w:ascii="Cambria" w:hAnsi="Cambria" w:cs="Tahoma"/>
          <w:b/>
        </w:rPr>
        <w:t>Technical Project Manager &amp; Agile Coach</w:t>
      </w:r>
    </w:p>
    <w:p w14:paraId="0E3A86AA" w14:textId="77777777" w:rsidR="00125CAA" w:rsidRDefault="00125CAA" w:rsidP="00263615">
      <w:pPr>
        <w:spacing w:before="20" w:after="20" w:line="360" w:lineRule="auto"/>
        <w:jc w:val="both"/>
        <w:rPr>
          <w:rFonts w:ascii="Cambria" w:hAnsi="Cambria" w:cs="Tahoma"/>
          <w:b/>
        </w:rPr>
      </w:pPr>
    </w:p>
    <w:p w14:paraId="764CE9D7" w14:textId="79D335BF" w:rsidR="000C07D0" w:rsidRDefault="001C3609" w:rsidP="00263615">
      <w:pPr>
        <w:spacing w:before="20" w:after="20" w:line="360" w:lineRule="auto"/>
        <w:jc w:val="both"/>
        <w:rPr>
          <w:rFonts w:ascii="Cambria" w:hAnsi="Cambria" w:cs="Tahoma"/>
          <w:b/>
        </w:rPr>
      </w:pPr>
      <w:r>
        <w:rPr>
          <w:rFonts w:ascii="Cambria" w:hAnsi="Cambria" w:cs="Tahoma"/>
          <w:b/>
        </w:rPr>
        <w:t>Jun</w:t>
      </w:r>
      <w:r w:rsidR="00073EE9" w:rsidRPr="00D627DE">
        <w:rPr>
          <w:rFonts w:ascii="Cambria" w:hAnsi="Cambria" w:cs="Tahoma"/>
          <w:b/>
        </w:rPr>
        <w:t>’</w:t>
      </w:r>
      <w:r>
        <w:rPr>
          <w:rFonts w:ascii="Cambria" w:hAnsi="Cambria" w:cs="Tahoma"/>
          <w:b/>
        </w:rPr>
        <w:t>0</w:t>
      </w:r>
      <w:r w:rsidR="00073EE9" w:rsidRPr="00D627DE">
        <w:rPr>
          <w:rFonts w:ascii="Cambria" w:hAnsi="Cambria" w:cs="Tahoma"/>
          <w:b/>
        </w:rPr>
        <w:t>7</w:t>
      </w:r>
      <w:r w:rsidR="00125CAA">
        <w:rPr>
          <w:rFonts w:ascii="Cambria" w:hAnsi="Cambria" w:cs="Tahoma"/>
          <w:b/>
        </w:rPr>
        <w:t xml:space="preserve"> – </w:t>
      </w:r>
      <w:r w:rsidR="000107E6">
        <w:rPr>
          <w:rFonts w:ascii="Cambria" w:hAnsi="Cambria" w:cs="Tahoma"/>
          <w:b/>
        </w:rPr>
        <w:t>Aug</w:t>
      </w:r>
      <w:r>
        <w:rPr>
          <w:rFonts w:ascii="Cambria" w:hAnsi="Cambria" w:cs="Tahoma"/>
          <w:b/>
        </w:rPr>
        <w:t>’</w:t>
      </w:r>
      <w:r w:rsidR="00125CAA">
        <w:rPr>
          <w:rFonts w:ascii="Cambria" w:hAnsi="Cambria" w:cs="Tahoma"/>
          <w:b/>
        </w:rPr>
        <w:t xml:space="preserve"> 18</w:t>
      </w:r>
      <w:r w:rsidR="00073EE9" w:rsidRPr="00D627DE">
        <w:rPr>
          <w:rFonts w:ascii="Cambria" w:hAnsi="Cambria" w:cs="Tahoma"/>
          <w:b/>
        </w:rPr>
        <w:t xml:space="preserve"> with </w:t>
      </w:r>
      <w:r w:rsidRPr="00EE52B6">
        <w:rPr>
          <w:rFonts w:ascii="Cambria" w:hAnsi="Cambria" w:cs="Tahoma"/>
          <w:b/>
          <w:color w:val="C45911" w:themeColor="accent2" w:themeShade="BF"/>
        </w:rPr>
        <w:t>IBM India Pvt Ltd</w:t>
      </w:r>
      <w:r w:rsidR="00073EE9">
        <w:rPr>
          <w:rFonts w:ascii="Cambria" w:hAnsi="Cambria" w:cs="Tahoma"/>
          <w:b/>
        </w:rPr>
        <w:t xml:space="preserve">, </w:t>
      </w:r>
      <w:r>
        <w:rPr>
          <w:rFonts w:ascii="Cambria" w:hAnsi="Cambria" w:cs="Tahoma"/>
          <w:b/>
        </w:rPr>
        <w:t>Kolkata</w:t>
      </w:r>
      <w:r w:rsidR="00073EE9" w:rsidRPr="00D627DE">
        <w:rPr>
          <w:rFonts w:ascii="Cambria" w:hAnsi="Cambria" w:cs="Tahoma"/>
          <w:b/>
        </w:rPr>
        <w:t xml:space="preserve"> </w:t>
      </w:r>
      <w:r>
        <w:rPr>
          <w:rFonts w:ascii="Cambria" w:hAnsi="Cambria" w:cs="Tahoma"/>
          <w:b/>
        </w:rPr>
        <w:t>in varied roles (System / Senior System Engineer,</w:t>
      </w:r>
      <w:r w:rsidR="00B373E2">
        <w:rPr>
          <w:rFonts w:ascii="Cambria" w:hAnsi="Cambria" w:cs="Tahoma"/>
          <w:b/>
        </w:rPr>
        <w:t xml:space="preserve"> Tech </w:t>
      </w:r>
      <w:r>
        <w:rPr>
          <w:rFonts w:ascii="Cambria" w:hAnsi="Cambria" w:cs="Tahoma"/>
          <w:b/>
        </w:rPr>
        <w:t>Team Lead)</w:t>
      </w:r>
    </w:p>
    <w:p w14:paraId="7FB3E53F" w14:textId="77777777" w:rsidR="000C07D0" w:rsidRDefault="000C07D0" w:rsidP="00263615">
      <w:pPr>
        <w:spacing w:before="20" w:after="20" w:line="360" w:lineRule="auto"/>
        <w:jc w:val="both"/>
        <w:rPr>
          <w:rFonts w:ascii="Cambria" w:hAnsi="Cambria" w:cs="Tahoma"/>
          <w:b/>
        </w:rPr>
      </w:pPr>
    </w:p>
    <w:p w14:paraId="336EA3BD" w14:textId="6591BCD5" w:rsidR="000C07D0" w:rsidRPr="00D627DE" w:rsidRDefault="000107E6" w:rsidP="00263615">
      <w:pPr>
        <w:spacing w:before="20" w:after="20" w:line="360" w:lineRule="auto"/>
        <w:jc w:val="both"/>
        <w:rPr>
          <w:rFonts w:ascii="Cambria" w:hAnsi="Cambria" w:cs="Tahoma"/>
          <w:b/>
        </w:rPr>
      </w:pPr>
      <w:r>
        <w:rPr>
          <w:rFonts w:ascii="Cambria" w:hAnsi="Cambria" w:cs="Tahoma"/>
          <w:b/>
        </w:rPr>
        <w:t>Feb</w:t>
      </w:r>
      <w:r w:rsidR="00073EE9">
        <w:rPr>
          <w:rFonts w:ascii="Cambria" w:hAnsi="Cambria" w:cs="Tahoma"/>
          <w:b/>
        </w:rPr>
        <w:t>’</w:t>
      </w:r>
      <w:r w:rsidR="001C3609">
        <w:rPr>
          <w:rFonts w:ascii="Cambria" w:hAnsi="Cambria" w:cs="Tahoma"/>
          <w:b/>
        </w:rPr>
        <w:t>0</w:t>
      </w:r>
      <w:r w:rsidR="00073EE9">
        <w:rPr>
          <w:rFonts w:ascii="Cambria" w:hAnsi="Cambria" w:cs="Tahoma"/>
          <w:b/>
        </w:rPr>
        <w:t xml:space="preserve">6 – </w:t>
      </w:r>
      <w:r w:rsidR="004839AB">
        <w:rPr>
          <w:rFonts w:ascii="Cambria" w:hAnsi="Cambria" w:cs="Tahoma"/>
          <w:b/>
        </w:rPr>
        <w:t>May</w:t>
      </w:r>
      <w:r w:rsidR="00073EE9" w:rsidRPr="00D627DE">
        <w:rPr>
          <w:rFonts w:ascii="Cambria" w:hAnsi="Cambria" w:cs="Tahoma"/>
          <w:b/>
        </w:rPr>
        <w:t>’</w:t>
      </w:r>
      <w:r w:rsidR="001C3609">
        <w:rPr>
          <w:rFonts w:ascii="Cambria" w:hAnsi="Cambria" w:cs="Tahoma"/>
          <w:b/>
        </w:rPr>
        <w:t>07</w:t>
      </w:r>
      <w:r w:rsidR="00073EE9" w:rsidRPr="00D627DE">
        <w:rPr>
          <w:rFonts w:ascii="Cambria" w:hAnsi="Cambria" w:cs="Tahoma"/>
          <w:b/>
        </w:rPr>
        <w:t xml:space="preserve"> with</w:t>
      </w:r>
      <w:r w:rsidR="00073EE9">
        <w:rPr>
          <w:rFonts w:ascii="Cambria" w:hAnsi="Cambria" w:cs="Tahoma"/>
          <w:b/>
        </w:rPr>
        <w:t xml:space="preserve"> </w:t>
      </w:r>
      <w:r w:rsidR="001C3609" w:rsidRPr="00EE52B6">
        <w:rPr>
          <w:rFonts w:ascii="Cambria" w:hAnsi="Cambria" w:cs="Tahoma"/>
          <w:b/>
          <w:color w:val="C45911" w:themeColor="accent2" w:themeShade="BF"/>
        </w:rPr>
        <w:t>Infosys Technologies Ltd</w:t>
      </w:r>
      <w:r w:rsidR="00073EE9" w:rsidRPr="00D627DE">
        <w:rPr>
          <w:rFonts w:ascii="Cambria" w:hAnsi="Cambria" w:cs="Tahoma"/>
          <w:b/>
        </w:rPr>
        <w:t xml:space="preserve">, </w:t>
      </w:r>
      <w:r w:rsidR="001C3609">
        <w:rPr>
          <w:rFonts w:ascii="Cambria" w:hAnsi="Cambria" w:cs="Tahoma"/>
          <w:b/>
        </w:rPr>
        <w:t>Bhubaneswar</w:t>
      </w:r>
      <w:r w:rsidR="00073EE9" w:rsidRPr="00D627DE">
        <w:rPr>
          <w:rFonts w:ascii="Cambria" w:hAnsi="Cambria" w:cs="Tahoma"/>
          <w:b/>
        </w:rPr>
        <w:t xml:space="preserve"> as </w:t>
      </w:r>
      <w:r w:rsidR="001C3609">
        <w:rPr>
          <w:rFonts w:ascii="Cambria" w:hAnsi="Cambria" w:cs="Tahoma"/>
          <w:b/>
        </w:rPr>
        <w:t>Software Engineer</w:t>
      </w:r>
    </w:p>
    <w:p w14:paraId="4195C566" w14:textId="77777777" w:rsidR="000C07D0" w:rsidRPr="00D627DE" w:rsidRDefault="00073EE9" w:rsidP="00B5640F">
      <w:pPr>
        <w:spacing w:before="20" w:after="20"/>
        <w:jc w:val="both"/>
        <w:rPr>
          <w:rFonts w:ascii="Cambria" w:hAnsi="Cambria" w:cs="Tahoma"/>
          <w:b/>
        </w:rPr>
      </w:pPr>
      <w:r w:rsidRPr="00D627DE">
        <w:rPr>
          <w:rFonts w:ascii="Cambria" w:hAnsi="Cambria" w:cs="Tahoma"/>
          <w:b/>
        </w:rPr>
        <w:lastRenderedPageBreak/>
        <w:t>Key Result Areas:</w:t>
      </w:r>
    </w:p>
    <w:p w14:paraId="29C2AC67" w14:textId="77777777" w:rsidR="00554E26" w:rsidRDefault="00554E26" w:rsidP="00554E26">
      <w:pPr>
        <w:numPr>
          <w:ilvl w:val="0"/>
          <w:numId w:val="40"/>
        </w:numPr>
        <w:spacing w:line="276" w:lineRule="auto"/>
        <w:jc w:val="both"/>
        <w:rPr>
          <w:rFonts w:ascii="Cambria" w:hAnsi="Cambria"/>
          <w:lang w:val="en-US"/>
        </w:rPr>
      </w:pPr>
      <w:r w:rsidRPr="00554E26">
        <w:rPr>
          <w:rFonts w:ascii="Cambria" w:hAnsi="Cambria"/>
          <w:lang w:val="en-US"/>
        </w:rPr>
        <w:t>Experience in all facets of Software Development Life Cycle (SDLC), including requirements gathering, designing, coding, testing, and deployment</w:t>
      </w:r>
      <w:r>
        <w:rPr>
          <w:rFonts w:ascii="Cambria" w:hAnsi="Cambria"/>
          <w:lang w:val="en-US"/>
        </w:rPr>
        <w:t>.</w:t>
      </w:r>
    </w:p>
    <w:p w14:paraId="2C5CB6CC" w14:textId="77777777" w:rsidR="000C07D0" w:rsidRDefault="00554E26" w:rsidP="00554E26">
      <w:pPr>
        <w:numPr>
          <w:ilvl w:val="0"/>
          <w:numId w:val="40"/>
        </w:numPr>
        <w:spacing w:line="276" w:lineRule="auto"/>
        <w:jc w:val="both"/>
        <w:rPr>
          <w:rFonts w:ascii="Cambria" w:hAnsi="Cambria"/>
          <w:lang w:val="en-US"/>
        </w:rPr>
      </w:pPr>
      <w:r w:rsidRPr="00554E26">
        <w:rPr>
          <w:rFonts w:ascii="Cambria" w:hAnsi="Cambria"/>
          <w:lang w:val="en-US"/>
        </w:rPr>
        <w:t>Driving Projects in Full Blown Agile Mode following every phase and maintaining all the Agile rituals.</w:t>
      </w:r>
    </w:p>
    <w:p w14:paraId="7BDD7F9B" w14:textId="77777777" w:rsidR="00554E26" w:rsidRDefault="00554E26" w:rsidP="00554E26">
      <w:pPr>
        <w:numPr>
          <w:ilvl w:val="0"/>
          <w:numId w:val="40"/>
        </w:numPr>
        <w:spacing w:line="276" w:lineRule="auto"/>
        <w:jc w:val="both"/>
        <w:rPr>
          <w:rFonts w:ascii="Cambria" w:hAnsi="Cambria"/>
          <w:lang w:val="en-US"/>
        </w:rPr>
      </w:pPr>
      <w:r w:rsidRPr="00554E26">
        <w:rPr>
          <w:rFonts w:ascii="Cambria" w:hAnsi="Cambria"/>
          <w:lang w:val="en-US"/>
        </w:rPr>
        <w:t>Excellent knowledge of software construction and programming</w:t>
      </w:r>
      <w:r>
        <w:rPr>
          <w:rFonts w:ascii="Cambria" w:hAnsi="Cambria"/>
          <w:lang w:val="en-US"/>
        </w:rPr>
        <w:t>.</w:t>
      </w:r>
    </w:p>
    <w:p w14:paraId="7B7552CB" w14:textId="77777777" w:rsidR="00716490" w:rsidRDefault="00716490" w:rsidP="00554E26">
      <w:pPr>
        <w:numPr>
          <w:ilvl w:val="0"/>
          <w:numId w:val="40"/>
        </w:numPr>
        <w:spacing w:line="276" w:lineRule="auto"/>
        <w:jc w:val="both"/>
        <w:rPr>
          <w:rFonts w:ascii="Cambria" w:hAnsi="Cambria"/>
          <w:lang w:val="en-US"/>
        </w:rPr>
      </w:pPr>
      <w:r w:rsidRPr="0099305B">
        <w:rPr>
          <w:rFonts w:ascii="Cambria" w:hAnsi="Cambria"/>
          <w:lang w:val="en-US"/>
        </w:rPr>
        <w:t xml:space="preserve">Diversified domain knowledge (Life Insurance – Retail &amp; Group, </w:t>
      </w:r>
      <w:r w:rsidR="0000253D" w:rsidRPr="0099305B">
        <w:rPr>
          <w:rFonts w:ascii="Cambria" w:hAnsi="Cambria"/>
          <w:lang w:val="en-US"/>
        </w:rPr>
        <w:t>Annuity</w:t>
      </w:r>
      <w:r w:rsidRPr="0099305B">
        <w:rPr>
          <w:rFonts w:ascii="Cambria" w:hAnsi="Cambria"/>
          <w:lang w:val="en-US"/>
        </w:rPr>
        <w:t xml:space="preserve"> - Retail &amp; Group, Travel &amp; Transport, Retails – Supply Chain Management system, </w:t>
      </w:r>
      <w:r w:rsidR="0099305B" w:rsidRPr="0099305B">
        <w:rPr>
          <w:rFonts w:ascii="Cambria" w:hAnsi="Cambria"/>
          <w:lang w:val="en-US"/>
        </w:rPr>
        <w:t>Sales &amp; Distribution, Aviation Industry</w:t>
      </w:r>
      <w:r>
        <w:rPr>
          <w:rFonts w:ascii="Cambria" w:hAnsi="Cambria"/>
          <w:lang w:val="en-US"/>
        </w:rPr>
        <w:t>)</w:t>
      </w:r>
    </w:p>
    <w:p w14:paraId="5EF62EC1" w14:textId="77777777" w:rsidR="00554E26" w:rsidRDefault="00554E26" w:rsidP="00554E26">
      <w:pPr>
        <w:numPr>
          <w:ilvl w:val="0"/>
          <w:numId w:val="40"/>
        </w:numPr>
        <w:spacing w:line="276" w:lineRule="auto"/>
        <w:jc w:val="both"/>
        <w:rPr>
          <w:rFonts w:ascii="Cambria" w:hAnsi="Cambria"/>
          <w:lang w:val="en-US"/>
        </w:rPr>
      </w:pPr>
      <w:r w:rsidRPr="00554E26">
        <w:rPr>
          <w:rFonts w:ascii="Cambria" w:hAnsi="Cambria"/>
          <w:lang w:val="en-US"/>
        </w:rPr>
        <w:t xml:space="preserve">Strong experience in </w:t>
      </w:r>
      <w:r w:rsidR="00B373E2">
        <w:rPr>
          <w:rFonts w:ascii="Cambria" w:hAnsi="Cambria"/>
          <w:lang w:val="en-US"/>
        </w:rPr>
        <w:t xml:space="preserve">driving </w:t>
      </w:r>
      <w:r w:rsidRPr="00554E26">
        <w:rPr>
          <w:rFonts w:ascii="Cambria" w:hAnsi="Cambria"/>
          <w:lang w:val="en-US"/>
        </w:rPr>
        <w:t xml:space="preserve">Mainframe </w:t>
      </w:r>
      <w:r w:rsidR="00B373E2">
        <w:rPr>
          <w:rFonts w:ascii="Cambria" w:hAnsi="Cambria"/>
          <w:lang w:val="en-US"/>
        </w:rPr>
        <w:t>Projects of all facets (Development/Maintenance/Support/AMS).</w:t>
      </w:r>
    </w:p>
    <w:p w14:paraId="256C8971" w14:textId="77777777" w:rsidR="00554E26" w:rsidRPr="00D627DE" w:rsidRDefault="00554E26" w:rsidP="00554E26">
      <w:pPr>
        <w:numPr>
          <w:ilvl w:val="0"/>
          <w:numId w:val="40"/>
        </w:numPr>
        <w:spacing w:line="276" w:lineRule="auto"/>
        <w:jc w:val="both"/>
        <w:rPr>
          <w:rFonts w:ascii="Cambria" w:hAnsi="Cambria"/>
          <w:lang w:val="en-US"/>
        </w:rPr>
      </w:pPr>
      <w:r w:rsidRPr="00554E26">
        <w:rPr>
          <w:rFonts w:ascii="Cambria" w:hAnsi="Cambria"/>
          <w:lang w:val="en-US"/>
        </w:rPr>
        <w:t>Profound ability to quickly understand complex Mainframe systems</w:t>
      </w:r>
      <w:r>
        <w:rPr>
          <w:rFonts w:ascii="Cambria" w:hAnsi="Cambria"/>
          <w:lang w:val="en-US"/>
        </w:rPr>
        <w:t>.</w:t>
      </w:r>
    </w:p>
    <w:p w14:paraId="4FE17A08" w14:textId="77777777" w:rsidR="000C07D0" w:rsidRPr="00D627DE" w:rsidRDefault="00554E26" w:rsidP="00554E26">
      <w:pPr>
        <w:numPr>
          <w:ilvl w:val="0"/>
          <w:numId w:val="40"/>
        </w:numPr>
        <w:spacing w:line="276" w:lineRule="auto"/>
        <w:jc w:val="both"/>
        <w:rPr>
          <w:rFonts w:ascii="Cambria" w:hAnsi="Cambria"/>
          <w:lang w:val="en-US"/>
        </w:rPr>
      </w:pPr>
      <w:r w:rsidRPr="00554E26">
        <w:rPr>
          <w:rFonts w:ascii="Cambria" w:hAnsi="Cambria"/>
          <w:lang w:val="en-US"/>
        </w:rPr>
        <w:t>Superior proficiency with Mainframe application built with JCL, COBOL and VSAM</w:t>
      </w:r>
      <w:r>
        <w:rPr>
          <w:rFonts w:ascii="Cambria" w:hAnsi="Cambria"/>
          <w:lang w:val="en-US"/>
        </w:rPr>
        <w:t>.</w:t>
      </w:r>
    </w:p>
    <w:p w14:paraId="181377C6" w14:textId="77777777" w:rsidR="00554E26" w:rsidRDefault="00554E26" w:rsidP="00554E26">
      <w:pPr>
        <w:numPr>
          <w:ilvl w:val="0"/>
          <w:numId w:val="40"/>
        </w:numPr>
        <w:spacing w:line="276" w:lineRule="auto"/>
        <w:jc w:val="both"/>
        <w:rPr>
          <w:rFonts w:ascii="Cambria" w:hAnsi="Cambria"/>
          <w:lang w:val="en-US"/>
        </w:rPr>
      </w:pPr>
      <w:r w:rsidRPr="00554E26">
        <w:rPr>
          <w:rFonts w:ascii="Cambria" w:hAnsi="Cambria"/>
          <w:lang w:val="en-US"/>
        </w:rPr>
        <w:t>Good familiarity with SAS, DB2 and REXX</w:t>
      </w:r>
      <w:r>
        <w:rPr>
          <w:rFonts w:ascii="Cambria" w:hAnsi="Cambria"/>
          <w:lang w:val="en-US"/>
        </w:rPr>
        <w:t>.</w:t>
      </w:r>
    </w:p>
    <w:p w14:paraId="3DE6ABDD" w14:textId="77777777" w:rsidR="000C07D0" w:rsidRPr="00D627DE" w:rsidRDefault="00554E26" w:rsidP="00554E26">
      <w:pPr>
        <w:numPr>
          <w:ilvl w:val="0"/>
          <w:numId w:val="40"/>
        </w:numPr>
        <w:spacing w:line="276" w:lineRule="auto"/>
        <w:jc w:val="both"/>
        <w:rPr>
          <w:rFonts w:ascii="Cambria" w:hAnsi="Cambria"/>
          <w:lang w:val="en-US"/>
        </w:rPr>
      </w:pPr>
      <w:r w:rsidRPr="00554E26">
        <w:rPr>
          <w:rFonts w:ascii="Cambria" w:hAnsi="Cambria"/>
          <w:lang w:val="en-US"/>
        </w:rPr>
        <w:t>Proven ability to work in a high-pressure environment and has been promoted to Lead for the same quality in 2017.  Currently working in the role of Project Manager for MetLife Insurance.</w:t>
      </w:r>
    </w:p>
    <w:p w14:paraId="555C1B52" w14:textId="77777777" w:rsidR="000C07D0" w:rsidRDefault="00554E26" w:rsidP="00554E26">
      <w:pPr>
        <w:numPr>
          <w:ilvl w:val="0"/>
          <w:numId w:val="40"/>
        </w:numPr>
        <w:spacing w:line="276" w:lineRule="auto"/>
        <w:jc w:val="both"/>
        <w:rPr>
          <w:rFonts w:ascii="Cambria" w:hAnsi="Cambria"/>
          <w:lang w:val="en-US"/>
        </w:rPr>
      </w:pPr>
      <w:r w:rsidRPr="00554E26">
        <w:rPr>
          <w:rFonts w:ascii="Cambria" w:hAnsi="Cambria"/>
          <w:lang w:val="en-US"/>
        </w:rPr>
        <w:t>Talented communicator with high written and oral communication skills, able to build working relationships with wide range of coworkers in team environment.</w:t>
      </w:r>
    </w:p>
    <w:p w14:paraId="4990F10E" w14:textId="77777777" w:rsidR="00554E26" w:rsidRDefault="00554E26" w:rsidP="00554E26">
      <w:pPr>
        <w:numPr>
          <w:ilvl w:val="0"/>
          <w:numId w:val="40"/>
        </w:numPr>
        <w:spacing w:line="276" w:lineRule="auto"/>
        <w:jc w:val="both"/>
        <w:rPr>
          <w:rFonts w:ascii="Cambria" w:hAnsi="Cambria"/>
          <w:lang w:val="en-US"/>
        </w:rPr>
      </w:pPr>
      <w:r w:rsidRPr="00554E26">
        <w:rPr>
          <w:rFonts w:ascii="Cambria" w:hAnsi="Cambria"/>
          <w:lang w:val="en-US"/>
        </w:rPr>
        <w:t>Extremely well organized, with proven ability to multi-task and prioritize workload.</w:t>
      </w:r>
    </w:p>
    <w:p w14:paraId="587C7EE0" w14:textId="77777777" w:rsidR="00554E26" w:rsidRDefault="00554E26" w:rsidP="00554E26">
      <w:pPr>
        <w:numPr>
          <w:ilvl w:val="0"/>
          <w:numId w:val="40"/>
        </w:numPr>
        <w:spacing w:line="276" w:lineRule="auto"/>
        <w:jc w:val="both"/>
        <w:rPr>
          <w:rFonts w:ascii="Cambria" w:hAnsi="Cambria"/>
          <w:lang w:val="en-US"/>
        </w:rPr>
      </w:pPr>
      <w:r w:rsidRPr="00554E26">
        <w:rPr>
          <w:rFonts w:ascii="Cambria" w:hAnsi="Cambria"/>
          <w:lang w:val="en-US"/>
        </w:rPr>
        <w:t>Exceptional presentation and organizational skills</w:t>
      </w:r>
      <w:r>
        <w:rPr>
          <w:rFonts w:ascii="Cambria" w:hAnsi="Cambria"/>
          <w:lang w:val="en-US"/>
        </w:rPr>
        <w:t>.</w:t>
      </w:r>
    </w:p>
    <w:p w14:paraId="3B1C3A95" w14:textId="77777777" w:rsidR="00554E26" w:rsidRDefault="00554E26" w:rsidP="00554E26">
      <w:pPr>
        <w:numPr>
          <w:ilvl w:val="0"/>
          <w:numId w:val="40"/>
        </w:numPr>
        <w:spacing w:line="276" w:lineRule="auto"/>
        <w:jc w:val="both"/>
        <w:rPr>
          <w:rFonts w:ascii="Cambria" w:hAnsi="Cambria"/>
          <w:lang w:val="en-US"/>
        </w:rPr>
      </w:pPr>
      <w:r w:rsidRPr="00554E26">
        <w:rPr>
          <w:rFonts w:ascii="Cambria" w:hAnsi="Cambria"/>
          <w:lang w:val="en-US"/>
        </w:rPr>
        <w:t>Sound problem solving and analytical skills</w:t>
      </w:r>
      <w:r>
        <w:rPr>
          <w:rFonts w:ascii="Cambria" w:hAnsi="Cambria"/>
          <w:lang w:val="en-US"/>
        </w:rPr>
        <w:t>.</w:t>
      </w:r>
    </w:p>
    <w:p w14:paraId="45002C7D" w14:textId="77777777" w:rsidR="00E324A3" w:rsidRPr="00E324A3" w:rsidRDefault="00E324A3" w:rsidP="00E324A3">
      <w:pPr>
        <w:numPr>
          <w:ilvl w:val="0"/>
          <w:numId w:val="40"/>
        </w:numPr>
        <w:spacing w:line="276" w:lineRule="auto"/>
        <w:jc w:val="both"/>
        <w:rPr>
          <w:rFonts w:ascii="Cambria" w:hAnsi="Cambria"/>
          <w:lang w:val="en-US"/>
        </w:rPr>
      </w:pPr>
      <w:r w:rsidRPr="00E324A3">
        <w:rPr>
          <w:rFonts w:ascii="Cambria" w:hAnsi="Cambria"/>
          <w:lang w:val="en-US"/>
        </w:rPr>
        <w:t>Promoted to Manager Role when switching from IBM to Cognizant in 2018</w:t>
      </w:r>
    </w:p>
    <w:p w14:paraId="32B78064" w14:textId="77777777" w:rsidR="00E324A3" w:rsidRPr="00E324A3" w:rsidRDefault="00E324A3" w:rsidP="00E324A3">
      <w:pPr>
        <w:numPr>
          <w:ilvl w:val="0"/>
          <w:numId w:val="40"/>
        </w:numPr>
        <w:spacing w:line="276" w:lineRule="auto"/>
        <w:jc w:val="both"/>
        <w:rPr>
          <w:rFonts w:ascii="Cambria" w:hAnsi="Cambria"/>
          <w:lang w:val="en-US"/>
        </w:rPr>
      </w:pPr>
      <w:r w:rsidRPr="00E324A3">
        <w:rPr>
          <w:rFonts w:ascii="Cambria" w:hAnsi="Cambria"/>
          <w:lang w:val="en-US"/>
        </w:rPr>
        <w:t>Received Manager's Choice Award - 2018 1H program for demonstrating the Practice: Unite to get it done now - From SOUMMO CHAKRABARTI</w:t>
      </w:r>
      <w:r>
        <w:rPr>
          <w:rFonts w:ascii="Cambria" w:hAnsi="Cambria"/>
          <w:lang w:val="en-US"/>
        </w:rPr>
        <w:t xml:space="preserve"> (Offshore Program Manager)</w:t>
      </w:r>
      <w:r w:rsidRPr="00E324A3">
        <w:rPr>
          <w:rFonts w:ascii="Cambria" w:hAnsi="Cambria"/>
          <w:lang w:val="en-US"/>
        </w:rPr>
        <w:t xml:space="preserve"> on Feb 27, 2018.</w:t>
      </w:r>
    </w:p>
    <w:p w14:paraId="44C55305" w14:textId="77777777" w:rsidR="00E324A3" w:rsidRPr="00E324A3" w:rsidRDefault="00E324A3" w:rsidP="00E324A3">
      <w:pPr>
        <w:numPr>
          <w:ilvl w:val="0"/>
          <w:numId w:val="40"/>
        </w:numPr>
        <w:spacing w:line="276" w:lineRule="auto"/>
        <w:jc w:val="both"/>
        <w:rPr>
          <w:rFonts w:ascii="Cambria" w:hAnsi="Cambria"/>
          <w:lang w:val="en-US"/>
        </w:rPr>
      </w:pPr>
      <w:r w:rsidRPr="00E324A3">
        <w:rPr>
          <w:rFonts w:ascii="Cambria" w:hAnsi="Cambria"/>
          <w:lang w:val="en-US"/>
        </w:rPr>
        <w:t>Promoted to Band 7A (Technical Team Lead) in 2017</w:t>
      </w:r>
    </w:p>
    <w:p w14:paraId="610EC6B9" w14:textId="77777777" w:rsidR="00E324A3" w:rsidRPr="00E324A3" w:rsidRDefault="00E324A3" w:rsidP="00E324A3">
      <w:pPr>
        <w:numPr>
          <w:ilvl w:val="0"/>
          <w:numId w:val="40"/>
        </w:numPr>
        <w:spacing w:line="276" w:lineRule="auto"/>
        <w:jc w:val="both"/>
        <w:rPr>
          <w:rFonts w:ascii="Cambria" w:hAnsi="Cambria"/>
          <w:lang w:val="en-US"/>
        </w:rPr>
      </w:pPr>
      <w:r w:rsidRPr="00E324A3">
        <w:rPr>
          <w:rFonts w:ascii="Cambria" w:hAnsi="Cambria"/>
          <w:lang w:val="en-US"/>
        </w:rPr>
        <w:t xml:space="preserve">Received </w:t>
      </w:r>
      <w:proofErr w:type="spellStart"/>
      <w:r w:rsidRPr="00E324A3">
        <w:rPr>
          <w:rFonts w:ascii="Cambria" w:hAnsi="Cambria"/>
          <w:lang w:val="en-US"/>
        </w:rPr>
        <w:t>IBM’er</w:t>
      </w:r>
      <w:proofErr w:type="spellEnd"/>
      <w:r w:rsidRPr="00E324A3">
        <w:rPr>
          <w:rFonts w:ascii="Cambria" w:hAnsi="Cambria"/>
          <w:lang w:val="en-US"/>
        </w:rPr>
        <w:t xml:space="preserve"> Appreciation program Award for demonstrating the </w:t>
      </w:r>
      <w:r>
        <w:rPr>
          <w:rFonts w:ascii="Cambria" w:hAnsi="Cambria"/>
          <w:lang w:val="en-US"/>
        </w:rPr>
        <w:t>Practice: Unite to Get it Done n</w:t>
      </w:r>
      <w:r w:rsidRPr="00E324A3">
        <w:rPr>
          <w:rFonts w:ascii="Cambria" w:hAnsi="Cambria"/>
          <w:lang w:val="en-US"/>
        </w:rPr>
        <w:t xml:space="preserve">ow. - From SAURABH MITRA </w:t>
      </w:r>
      <w:r>
        <w:rPr>
          <w:rFonts w:ascii="Cambria" w:hAnsi="Cambria"/>
          <w:lang w:val="en-US"/>
        </w:rPr>
        <w:t xml:space="preserve">(Onshore DPE) </w:t>
      </w:r>
      <w:r w:rsidRPr="00E324A3">
        <w:rPr>
          <w:rFonts w:ascii="Cambria" w:hAnsi="Cambria"/>
          <w:lang w:val="en-US"/>
        </w:rPr>
        <w:t>on Dec 21, 2016.</w:t>
      </w:r>
    </w:p>
    <w:p w14:paraId="0EEA943B" w14:textId="77777777" w:rsidR="00E324A3" w:rsidRPr="00E324A3" w:rsidRDefault="00E324A3" w:rsidP="00E324A3">
      <w:pPr>
        <w:numPr>
          <w:ilvl w:val="0"/>
          <w:numId w:val="40"/>
        </w:numPr>
        <w:spacing w:line="276" w:lineRule="auto"/>
        <w:jc w:val="both"/>
        <w:rPr>
          <w:rFonts w:ascii="Cambria" w:hAnsi="Cambria"/>
          <w:lang w:val="en-US"/>
        </w:rPr>
      </w:pPr>
      <w:r w:rsidRPr="00E324A3">
        <w:rPr>
          <w:rFonts w:ascii="Cambria" w:hAnsi="Cambria"/>
          <w:lang w:val="en-US"/>
        </w:rPr>
        <w:t>Promoted to Band 6B (Senior System Engineer) in 2012.</w:t>
      </w:r>
    </w:p>
    <w:p w14:paraId="584559EC" w14:textId="77777777" w:rsidR="00E324A3" w:rsidRPr="00E324A3" w:rsidRDefault="00E324A3" w:rsidP="00A5349E">
      <w:pPr>
        <w:numPr>
          <w:ilvl w:val="0"/>
          <w:numId w:val="40"/>
        </w:numPr>
        <w:spacing w:line="276" w:lineRule="auto"/>
        <w:jc w:val="both"/>
        <w:rPr>
          <w:rFonts w:ascii="Cambria" w:hAnsi="Cambria"/>
          <w:lang w:val="en-US"/>
        </w:rPr>
      </w:pPr>
      <w:r w:rsidRPr="00E324A3">
        <w:rPr>
          <w:rFonts w:ascii="Cambria" w:hAnsi="Cambria"/>
          <w:lang w:val="en-US"/>
        </w:rPr>
        <w:t>Received Sabyasachi Award in College Level for being efficient in both Academic and Sports persona.</w:t>
      </w:r>
    </w:p>
    <w:p w14:paraId="0EC754BF" w14:textId="77777777" w:rsidR="000C07D0" w:rsidRPr="00D627DE" w:rsidRDefault="00073EE9" w:rsidP="00FD56BB">
      <w:pPr>
        <w:shd w:val="clear" w:color="auto" w:fill="C6D9F1"/>
        <w:tabs>
          <w:tab w:val="left" w:pos="447"/>
        </w:tabs>
        <w:autoSpaceDE w:val="0"/>
        <w:autoSpaceDN w:val="0"/>
        <w:adjustRightInd w:val="0"/>
        <w:jc w:val="both"/>
        <w:rPr>
          <w:rFonts w:ascii="Cambria" w:hAnsi="Cambria"/>
          <w:b/>
          <w:smallCaps/>
          <w:color w:val="17365D"/>
          <w:spacing w:val="26"/>
          <w:sz w:val="28"/>
          <w:szCs w:val="24"/>
        </w:rPr>
      </w:pPr>
      <w:r w:rsidRPr="00D627DE">
        <w:rPr>
          <w:rFonts w:ascii="Cambria" w:hAnsi="Cambria"/>
          <w:b/>
          <w:smallCaps/>
          <w:color w:val="17365D"/>
          <w:spacing w:val="26"/>
          <w:sz w:val="28"/>
          <w:szCs w:val="24"/>
        </w:rPr>
        <w:t>Trainings</w:t>
      </w:r>
    </w:p>
    <w:p w14:paraId="0BA5252B" w14:textId="77777777" w:rsidR="000C07D0" w:rsidRDefault="00B86B57" w:rsidP="00B86B57">
      <w:pPr>
        <w:numPr>
          <w:ilvl w:val="0"/>
          <w:numId w:val="3"/>
        </w:numPr>
        <w:spacing w:line="276" w:lineRule="auto"/>
        <w:jc w:val="both"/>
        <w:rPr>
          <w:rFonts w:ascii="Cambria" w:hAnsi="Cambria"/>
          <w:lang w:val="en-US"/>
        </w:rPr>
      </w:pPr>
      <w:r w:rsidRPr="00B86B57">
        <w:rPr>
          <w:rFonts w:ascii="Cambria" w:hAnsi="Cambria"/>
          <w:lang w:val="en-US"/>
        </w:rPr>
        <w:t>Safe Agilist Certified</w:t>
      </w:r>
    </w:p>
    <w:p w14:paraId="72AC63B4" w14:textId="77777777" w:rsidR="000C07D0" w:rsidRDefault="00B86B57" w:rsidP="00B86B57">
      <w:pPr>
        <w:numPr>
          <w:ilvl w:val="0"/>
          <w:numId w:val="3"/>
        </w:numPr>
        <w:spacing w:line="276" w:lineRule="auto"/>
        <w:jc w:val="both"/>
        <w:rPr>
          <w:rFonts w:ascii="Cambria" w:hAnsi="Cambria"/>
          <w:lang w:val="en-US"/>
        </w:rPr>
      </w:pPr>
      <w:r w:rsidRPr="00B86B57">
        <w:rPr>
          <w:rFonts w:ascii="Cambria" w:hAnsi="Cambria"/>
          <w:lang w:val="en-US"/>
        </w:rPr>
        <w:t>DB2 (</w:t>
      </w:r>
      <w:proofErr w:type="gramStart"/>
      <w:r w:rsidRPr="00B86B57">
        <w:rPr>
          <w:rFonts w:ascii="Cambria" w:hAnsi="Cambria"/>
          <w:lang w:val="en-US"/>
        </w:rPr>
        <w:t>700,LUW</w:t>
      </w:r>
      <w:proofErr w:type="gramEnd"/>
      <w:r w:rsidRPr="00B86B57">
        <w:rPr>
          <w:rFonts w:ascii="Cambria" w:hAnsi="Cambria"/>
          <w:lang w:val="en-US"/>
        </w:rPr>
        <w:t>,DBA for Z/OS) Certified</w:t>
      </w:r>
    </w:p>
    <w:p w14:paraId="5A79D937" w14:textId="77777777" w:rsidR="00277D30" w:rsidRDefault="00B86B57" w:rsidP="00B86B57">
      <w:pPr>
        <w:numPr>
          <w:ilvl w:val="0"/>
          <w:numId w:val="3"/>
        </w:numPr>
        <w:spacing w:line="276" w:lineRule="auto"/>
        <w:jc w:val="both"/>
        <w:rPr>
          <w:rFonts w:ascii="Cambria" w:hAnsi="Cambria"/>
          <w:lang w:val="en-US"/>
        </w:rPr>
      </w:pPr>
      <w:r w:rsidRPr="00B86B57">
        <w:rPr>
          <w:rFonts w:ascii="Cambria" w:hAnsi="Cambria"/>
          <w:lang w:val="en-US"/>
        </w:rPr>
        <w:t>Mainframes Level 1 Certification</w:t>
      </w:r>
    </w:p>
    <w:p w14:paraId="0F8EF152" w14:textId="5D529507" w:rsidR="005F3721" w:rsidRDefault="00B86B57" w:rsidP="00B86B57">
      <w:pPr>
        <w:numPr>
          <w:ilvl w:val="0"/>
          <w:numId w:val="3"/>
        </w:numPr>
        <w:spacing w:line="276" w:lineRule="auto"/>
        <w:jc w:val="both"/>
        <w:rPr>
          <w:rFonts w:ascii="Cambria" w:hAnsi="Cambria"/>
          <w:lang w:val="en-US"/>
        </w:rPr>
      </w:pPr>
      <w:r w:rsidRPr="00B86B57">
        <w:rPr>
          <w:rFonts w:ascii="Cambria" w:hAnsi="Cambria"/>
          <w:lang w:val="en-US"/>
        </w:rPr>
        <w:t>LOMA 280 Certified</w:t>
      </w:r>
    </w:p>
    <w:p w14:paraId="680D0D4E" w14:textId="2023CA8C" w:rsidR="00C13D7B" w:rsidRDefault="00C13D7B" w:rsidP="00C13D7B">
      <w:pPr>
        <w:numPr>
          <w:ilvl w:val="0"/>
          <w:numId w:val="3"/>
        </w:numPr>
        <w:spacing w:line="276" w:lineRule="auto"/>
        <w:jc w:val="both"/>
        <w:rPr>
          <w:rFonts w:ascii="Cambria" w:hAnsi="Cambria"/>
          <w:lang w:val="en-US"/>
        </w:rPr>
      </w:pPr>
      <w:r w:rsidRPr="00B86B57">
        <w:rPr>
          <w:rFonts w:ascii="Cambria" w:hAnsi="Cambria"/>
          <w:lang w:val="en-US"/>
        </w:rPr>
        <w:t>LOMA 2</w:t>
      </w:r>
      <w:r>
        <w:rPr>
          <w:rFonts w:ascii="Cambria" w:hAnsi="Cambria"/>
          <w:lang w:val="en-US"/>
        </w:rPr>
        <w:t>91</w:t>
      </w:r>
      <w:r w:rsidRPr="00B86B57">
        <w:rPr>
          <w:rFonts w:ascii="Cambria" w:hAnsi="Cambria"/>
          <w:lang w:val="en-US"/>
        </w:rPr>
        <w:t xml:space="preserve"> Certified</w:t>
      </w:r>
    </w:p>
    <w:p w14:paraId="442C06C8" w14:textId="43187718" w:rsidR="00C13D7B" w:rsidRPr="00AC1DC5" w:rsidRDefault="00C13D7B" w:rsidP="005D7EC2">
      <w:pPr>
        <w:numPr>
          <w:ilvl w:val="0"/>
          <w:numId w:val="3"/>
        </w:numPr>
        <w:spacing w:line="276" w:lineRule="auto"/>
        <w:jc w:val="both"/>
        <w:rPr>
          <w:rFonts w:ascii="Cambria" w:hAnsi="Cambria"/>
          <w:lang w:val="en-US"/>
        </w:rPr>
      </w:pPr>
      <w:r w:rsidRPr="00AC1DC5">
        <w:rPr>
          <w:rFonts w:ascii="Cambria" w:hAnsi="Cambria"/>
          <w:lang w:val="en-US"/>
        </w:rPr>
        <w:t xml:space="preserve">SRI 111 Certified </w:t>
      </w:r>
    </w:p>
    <w:p w14:paraId="79CC7E33" w14:textId="77777777" w:rsidR="009B4E6F" w:rsidRDefault="009B4E6F" w:rsidP="00B86B57">
      <w:pPr>
        <w:numPr>
          <w:ilvl w:val="0"/>
          <w:numId w:val="3"/>
        </w:numPr>
        <w:spacing w:line="276" w:lineRule="auto"/>
        <w:jc w:val="both"/>
        <w:rPr>
          <w:rFonts w:ascii="Cambria" w:hAnsi="Cambria"/>
          <w:lang w:val="en-US"/>
        </w:rPr>
      </w:pPr>
      <w:r>
        <w:rPr>
          <w:rFonts w:ascii="Cambria" w:hAnsi="Cambria"/>
          <w:lang w:val="en-US"/>
        </w:rPr>
        <w:t>Annuity Principles Certified (Internal)</w:t>
      </w:r>
    </w:p>
    <w:p w14:paraId="1BF4B7F2" w14:textId="77777777" w:rsidR="000C07D0" w:rsidRPr="00D627DE" w:rsidRDefault="00073EE9" w:rsidP="00896015">
      <w:pPr>
        <w:shd w:val="clear" w:color="auto" w:fill="C6D9F1"/>
        <w:tabs>
          <w:tab w:val="left" w:pos="447"/>
        </w:tabs>
        <w:autoSpaceDE w:val="0"/>
        <w:autoSpaceDN w:val="0"/>
        <w:adjustRightInd w:val="0"/>
        <w:jc w:val="both"/>
        <w:rPr>
          <w:rFonts w:ascii="Cambria" w:hAnsi="Cambria"/>
          <w:b/>
          <w:smallCaps/>
          <w:color w:val="17365D"/>
          <w:spacing w:val="26"/>
          <w:sz w:val="28"/>
          <w:szCs w:val="24"/>
        </w:rPr>
      </w:pPr>
      <w:r w:rsidRPr="00D627DE">
        <w:rPr>
          <w:rFonts w:ascii="Cambria" w:hAnsi="Cambria"/>
          <w:b/>
          <w:smallCaps/>
          <w:color w:val="17365D"/>
          <w:spacing w:val="26"/>
          <w:sz w:val="28"/>
          <w:szCs w:val="24"/>
        </w:rPr>
        <w:t>IT Skills</w:t>
      </w:r>
    </w:p>
    <w:p w14:paraId="699183B2" w14:textId="77777777" w:rsidR="000C07D0" w:rsidRDefault="009B4E6F" w:rsidP="00FD56BB">
      <w:pPr>
        <w:numPr>
          <w:ilvl w:val="0"/>
          <w:numId w:val="3"/>
        </w:numPr>
        <w:spacing w:before="20" w:after="20"/>
        <w:jc w:val="both"/>
        <w:rPr>
          <w:rFonts w:ascii="Cambria" w:hAnsi="Cambria"/>
          <w:lang w:val="en-US"/>
        </w:rPr>
      </w:pPr>
      <w:r>
        <w:rPr>
          <w:rFonts w:ascii="Cambria" w:hAnsi="Cambria"/>
          <w:lang w:val="en-US"/>
        </w:rPr>
        <w:t>DB2 for Z/OS, Adabas, SQL</w:t>
      </w:r>
      <w:r w:rsidR="00F83C6B">
        <w:rPr>
          <w:rFonts w:ascii="Cambria" w:hAnsi="Cambria"/>
          <w:lang w:val="en-US"/>
        </w:rPr>
        <w:t>, VSAM</w:t>
      </w:r>
    </w:p>
    <w:p w14:paraId="0E76223A" w14:textId="77777777" w:rsidR="00E43C1F" w:rsidRDefault="009B4E6F" w:rsidP="00FD56BB">
      <w:pPr>
        <w:numPr>
          <w:ilvl w:val="0"/>
          <w:numId w:val="3"/>
        </w:numPr>
        <w:spacing w:before="20" w:after="20"/>
        <w:jc w:val="both"/>
        <w:rPr>
          <w:rFonts w:ascii="Cambria" w:hAnsi="Cambria"/>
          <w:lang w:val="en-US"/>
        </w:rPr>
      </w:pPr>
      <w:r>
        <w:rPr>
          <w:rFonts w:ascii="Cambria" w:hAnsi="Cambria"/>
          <w:lang w:val="en-US"/>
        </w:rPr>
        <w:t>COBOL, PL/I, Natural</w:t>
      </w:r>
      <w:r w:rsidR="00F83C6B">
        <w:rPr>
          <w:rFonts w:ascii="Cambria" w:hAnsi="Cambria"/>
          <w:lang w:val="en-US"/>
        </w:rPr>
        <w:t>, CICS</w:t>
      </w:r>
    </w:p>
    <w:p w14:paraId="650BC763" w14:textId="77777777" w:rsidR="00C44B8B" w:rsidRDefault="009B4E6F" w:rsidP="00FD56BB">
      <w:pPr>
        <w:numPr>
          <w:ilvl w:val="0"/>
          <w:numId w:val="3"/>
        </w:numPr>
        <w:spacing w:before="20" w:after="20"/>
        <w:jc w:val="both"/>
        <w:rPr>
          <w:rFonts w:ascii="Cambria" w:hAnsi="Cambria"/>
          <w:lang w:val="en-US"/>
        </w:rPr>
      </w:pPr>
      <w:r>
        <w:rPr>
          <w:rFonts w:ascii="Cambria" w:hAnsi="Cambria"/>
          <w:lang w:val="en-US"/>
        </w:rPr>
        <w:t>JCL, REXX, SAS</w:t>
      </w:r>
    </w:p>
    <w:p w14:paraId="0FED0346" w14:textId="77777777" w:rsidR="00F83C6B" w:rsidRDefault="00F83C6B" w:rsidP="00FD56BB">
      <w:pPr>
        <w:numPr>
          <w:ilvl w:val="0"/>
          <w:numId w:val="3"/>
        </w:numPr>
        <w:spacing w:before="20" w:after="20"/>
        <w:jc w:val="both"/>
        <w:rPr>
          <w:rFonts w:ascii="Cambria" w:hAnsi="Cambria"/>
          <w:lang w:val="en-US"/>
        </w:rPr>
      </w:pPr>
      <w:r w:rsidRPr="00F83C6B">
        <w:rPr>
          <w:rFonts w:ascii="Cambria" w:hAnsi="Cambria"/>
          <w:lang w:val="en-US"/>
        </w:rPr>
        <w:t xml:space="preserve">TSO/ISPF, Xpeditor, SDSF, </w:t>
      </w:r>
      <w:proofErr w:type="spellStart"/>
      <w:r w:rsidRPr="00F83C6B">
        <w:rPr>
          <w:rFonts w:ascii="Cambria" w:hAnsi="Cambria"/>
          <w:lang w:val="en-US"/>
        </w:rPr>
        <w:t>Spufi</w:t>
      </w:r>
      <w:proofErr w:type="spellEnd"/>
      <w:r w:rsidRPr="00F83C6B">
        <w:rPr>
          <w:rFonts w:ascii="Cambria" w:hAnsi="Cambria"/>
          <w:lang w:val="en-US"/>
        </w:rPr>
        <w:t>, File Aid</w:t>
      </w:r>
      <w:proofErr w:type="gramStart"/>
      <w:r w:rsidRPr="00F83C6B">
        <w:rPr>
          <w:rFonts w:ascii="Cambria" w:hAnsi="Cambria"/>
          <w:lang w:val="en-US"/>
        </w:rPr>
        <w:t>, ,</w:t>
      </w:r>
      <w:proofErr w:type="gramEnd"/>
      <w:r w:rsidRPr="00F83C6B">
        <w:rPr>
          <w:rFonts w:ascii="Cambria" w:hAnsi="Cambria"/>
          <w:lang w:val="en-US"/>
        </w:rPr>
        <w:t xml:space="preserve"> </w:t>
      </w:r>
    </w:p>
    <w:p w14:paraId="12A353E6" w14:textId="77777777" w:rsidR="00F83C6B" w:rsidRDefault="00F83C6B" w:rsidP="00FD56BB">
      <w:pPr>
        <w:numPr>
          <w:ilvl w:val="0"/>
          <w:numId w:val="3"/>
        </w:numPr>
        <w:spacing w:before="20" w:after="20"/>
        <w:jc w:val="both"/>
        <w:rPr>
          <w:rFonts w:ascii="Cambria" w:hAnsi="Cambria"/>
          <w:lang w:val="en-US"/>
        </w:rPr>
      </w:pPr>
      <w:r>
        <w:rPr>
          <w:rFonts w:ascii="Cambria" w:hAnsi="Cambria"/>
          <w:lang w:val="en-US"/>
        </w:rPr>
        <w:t>TWS (</w:t>
      </w:r>
      <w:r w:rsidRPr="00F83C6B">
        <w:rPr>
          <w:rFonts w:ascii="Cambria" w:hAnsi="Cambria"/>
          <w:lang w:val="en-US"/>
        </w:rPr>
        <w:t xml:space="preserve">Tivoli </w:t>
      </w:r>
      <w:proofErr w:type="gramStart"/>
      <w:r w:rsidRPr="00F83C6B">
        <w:rPr>
          <w:rFonts w:ascii="Cambria" w:hAnsi="Cambria"/>
          <w:lang w:val="en-US"/>
        </w:rPr>
        <w:t>Work Load</w:t>
      </w:r>
      <w:proofErr w:type="gramEnd"/>
      <w:r w:rsidRPr="00F83C6B">
        <w:rPr>
          <w:rFonts w:ascii="Cambria" w:hAnsi="Cambria"/>
          <w:lang w:val="en-US"/>
        </w:rPr>
        <w:t xml:space="preserve"> Scheduler</w:t>
      </w:r>
      <w:r>
        <w:rPr>
          <w:rFonts w:ascii="Cambria" w:hAnsi="Cambria"/>
          <w:lang w:val="en-US"/>
        </w:rPr>
        <w:t xml:space="preserve">) </w:t>
      </w:r>
    </w:p>
    <w:p w14:paraId="4EDF963F" w14:textId="77777777" w:rsidR="00B74F5E" w:rsidRPr="00D627DE" w:rsidRDefault="00F83C6B" w:rsidP="00B74F5E">
      <w:pPr>
        <w:numPr>
          <w:ilvl w:val="0"/>
          <w:numId w:val="3"/>
        </w:numPr>
        <w:spacing w:before="20" w:after="20"/>
        <w:jc w:val="both"/>
        <w:rPr>
          <w:rFonts w:ascii="Cambria" w:hAnsi="Cambria"/>
          <w:lang w:val="en-US"/>
        </w:rPr>
      </w:pPr>
      <w:proofErr w:type="spellStart"/>
      <w:proofErr w:type="gramStart"/>
      <w:r w:rsidRPr="00F83C6B">
        <w:rPr>
          <w:rFonts w:ascii="Cambria" w:hAnsi="Cambria"/>
          <w:lang w:val="en-US"/>
        </w:rPr>
        <w:t>Endevor</w:t>
      </w:r>
      <w:proofErr w:type="spellEnd"/>
      <w:r w:rsidRPr="00F83C6B">
        <w:rPr>
          <w:rFonts w:ascii="Cambria" w:hAnsi="Cambria"/>
          <w:lang w:val="en-US"/>
        </w:rPr>
        <w:t xml:space="preserve"> ,</w:t>
      </w:r>
      <w:proofErr w:type="gramEnd"/>
      <w:r w:rsidRPr="00F83C6B">
        <w:rPr>
          <w:rFonts w:ascii="Cambria" w:hAnsi="Cambria"/>
          <w:lang w:val="en-US"/>
        </w:rPr>
        <w:t xml:space="preserve"> Changeman, </w:t>
      </w:r>
      <w:r w:rsidR="00B74F5E">
        <w:rPr>
          <w:rFonts w:ascii="Cambria" w:hAnsi="Cambria"/>
          <w:lang w:val="en-US"/>
        </w:rPr>
        <w:t>Service Now</w:t>
      </w:r>
    </w:p>
    <w:p w14:paraId="3DDD5B64" w14:textId="77777777" w:rsidR="00930C4A" w:rsidRDefault="00F83C6B" w:rsidP="006F62CC">
      <w:pPr>
        <w:numPr>
          <w:ilvl w:val="0"/>
          <w:numId w:val="3"/>
        </w:numPr>
        <w:spacing w:before="20" w:after="20"/>
        <w:jc w:val="both"/>
        <w:rPr>
          <w:rFonts w:ascii="Cambria" w:hAnsi="Cambria"/>
          <w:lang w:val="en-US"/>
        </w:rPr>
      </w:pPr>
      <w:r w:rsidRPr="00930C4A">
        <w:rPr>
          <w:rFonts w:ascii="Cambria" w:hAnsi="Cambria"/>
          <w:lang w:val="en-US"/>
        </w:rPr>
        <w:t>Cloud Basics</w:t>
      </w:r>
      <w:r w:rsidR="00930C4A" w:rsidRPr="00930C4A">
        <w:rPr>
          <w:rFonts w:ascii="Cambria" w:hAnsi="Cambria"/>
          <w:lang w:val="en-US"/>
        </w:rPr>
        <w:t xml:space="preserve"> &amp;</w:t>
      </w:r>
      <w:r w:rsidR="00930C4A">
        <w:rPr>
          <w:rFonts w:ascii="Cambria" w:hAnsi="Cambria"/>
          <w:lang w:val="en-US"/>
        </w:rPr>
        <w:t xml:space="preserve"> </w:t>
      </w:r>
      <w:r w:rsidRPr="00930C4A">
        <w:rPr>
          <w:rFonts w:ascii="Cambria" w:hAnsi="Cambria"/>
          <w:lang w:val="en-US"/>
        </w:rPr>
        <w:t xml:space="preserve">AWS Hands </w:t>
      </w:r>
      <w:proofErr w:type="gramStart"/>
      <w:r w:rsidRPr="00930C4A">
        <w:rPr>
          <w:rFonts w:ascii="Cambria" w:hAnsi="Cambria"/>
          <w:lang w:val="en-US"/>
        </w:rPr>
        <w:t>On</w:t>
      </w:r>
      <w:proofErr w:type="gramEnd"/>
      <w:r w:rsidRPr="00930C4A">
        <w:rPr>
          <w:rFonts w:ascii="Cambria" w:hAnsi="Cambria"/>
          <w:lang w:val="en-US"/>
        </w:rPr>
        <w:t xml:space="preserve"> Experience (Free Tier)</w:t>
      </w:r>
    </w:p>
    <w:p w14:paraId="3C7172CF" w14:textId="76EFF6D2" w:rsidR="00674F1E" w:rsidRPr="00930C4A" w:rsidRDefault="00674F1E" w:rsidP="006F62CC">
      <w:pPr>
        <w:numPr>
          <w:ilvl w:val="0"/>
          <w:numId w:val="3"/>
        </w:numPr>
        <w:spacing w:before="20" w:after="20"/>
        <w:jc w:val="both"/>
        <w:rPr>
          <w:rFonts w:ascii="Cambria" w:hAnsi="Cambria"/>
          <w:lang w:val="en-US"/>
        </w:rPr>
      </w:pPr>
      <w:r w:rsidRPr="00930C4A">
        <w:rPr>
          <w:rFonts w:ascii="Cambria" w:hAnsi="Cambria"/>
          <w:lang w:val="en-US"/>
        </w:rPr>
        <w:t>Azure Fundamentals (Overview of Tools like APICA/SPLUNK/APP DYNAMICS)</w:t>
      </w:r>
    </w:p>
    <w:p w14:paraId="0EEDB7E5" w14:textId="77777777" w:rsidR="000C07D0" w:rsidRPr="00D627DE" w:rsidRDefault="00073EE9" w:rsidP="00FD56BB">
      <w:pPr>
        <w:numPr>
          <w:ilvl w:val="0"/>
          <w:numId w:val="3"/>
        </w:numPr>
        <w:spacing w:before="20" w:after="20"/>
        <w:jc w:val="both"/>
        <w:rPr>
          <w:rFonts w:ascii="Cambria" w:hAnsi="Cambria"/>
          <w:lang w:val="en-US"/>
        </w:rPr>
      </w:pPr>
      <w:proofErr w:type="gramStart"/>
      <w:r w:rsidRPr="00D627DE">
        <w:rPr>
          <w:rFonts w:ascii="Cambria" w:hAnsi="Cambria"/>
          <w:lang w:val="en-US"/>
        </w:rPr>
        <w:t>Windows ,</w:t>
      </w:r>
      <w:proofErr w:type="gramEnd"/>
      <w:r w:rsidRPr="00D627DE">
        <w:rPr>
          <w:rFonts w:ascii="Cambria" w:hAnsi="Cambria"/>
          <w:lang w:val="en-US"/>
        </w:rPr>
        <w:t xml:space="preserve"> </w:t>
      </w:r>
      <w:r w:rsidR="00F83C6B">
        <w:rPr>
          <w:rFonts w:ascii="Cambria" w:hAnsi="Cambria"/>
          <w:lang w:val="en-US"/>
        </w:rPr>
        <w:t>Unix, Z/OS</w:t>
      </w:r>
    </w:p>
    <w:p w14:paraId="50B4867C" w14:textId="77777777" w:rsidR="000C07D0" w:rsidRDefault="00F83C6B" w:rsidP="00FD56BB">
      <w:pPr>
        <w:numPr>
          <w:ilvl w:val="0"/>
          <w:numId w:val="3"/>
        </w:numPr>
        <w:spacing w:before="20" w:after="20"/>
        <w:jc w:val="both"/>
        <w:rPr>
          <w:rFonts w:ascii="Cambria" w:hAnsi="Cambria"/>
          <w:lang w:val="en-US"/>
        </w:rPr>
      </w:pPr>
      <w:r>
        <w:rPr>
          <w:rFonts w:ascii="Cambria" w:hAnsi="Cambria"/>
          <w:lang w:val="en-US"/>
        </w:rPr>
        <w:t>VB, Excel Macros</w:t>
      </w:r>
    </w:p>
    <w:p w14:paraId="406AAD30" w14:textId="4290B908" w:rsidR="000C07D0" w:rsidRDefault="00F83C6B" w:rsidP="00903833">
      <w:pPr>
        <w:numPr>
          <w:ilvl w:val="0"/>
          <w:numId w:val="3"/>
        </w:numPr>
        <w:spacing w:before="20" w:after="20"/>
        <w:jc w:val="both"/>
        <w:rPr>
          <w:rFonts w:ascii="Cambria" w:hAnsi="Cambria"/>
          <w:lang w:val="en-US"/>
        </w:rPr>
      </w:pPr>
      <w:r w:rsidRPr="00B74F5E">
        <w:rPr>
          <w:rFonts w:ascii="Cambria" w:hAnsi="Cambria"/>
          <w:lang w:val="en-US"/>
        </w:rPr>
        <w:t>C</w:t>
      </w:r>
      <w:r w:rsidR="00073EE9" w:rsidRPr="00B74F5E">
        <w:rPr>
          <w:rFonts w:ascii="Cambria" w:hAnsi="Cambria"/>
          <w:lang w:val="en-US"/>
        </w:rPr>
        <w:t xml:space="preserve">, </w:t>
      </w:r>
      <w:r w:rsidR="00797974" w:rsidRPr="00B74F5E">
        <w:rPr>
          <w:rFonts w:ascii="Cambria" w:hAnsi="Cambria"/>
          <w:lang w:val="en-US"/>
        </w:rPr>
        <w:t xml:space="preserve">C++, </w:t>
      </w:r>
      <w:r w:rsidRPr="00B74F5E">
        <w:rPr>
          <w:rFonts w:ascii="Cambria" w:hAnsi="Cambria"/>
          <w:lang w:val="en-US"/>
        </w:rPr>
        <w:t>Core Java, HTML, CSS, XML</w:t>
      </w:r>
      <w:r w:rsidR="00B74F5E" w:rsidRPr="00B74F5E">
        <w:rPr>
          <w:rFonts w:ascii="Cambria" w:hAnsi="Cambria"/>
          <w:lang w:val="en-US"/>
        </w:rPr>
        <w:t>, Python</w:t>
      </w:r>
    </w:p>
    <w:p w14:paraId="04EFDE7A" w14:textId="200FE15C" w:rsidR="008D1AE2" w:rsidRDefault="008D1AE2" w:rsidP="00903833">
      <w:pPr>
        <w:numPr>
          <w:ilvl w:val="0"/>
          <w:numId w:val="3"/>
        </w:numPr>
        <w:spacing w:before="20" w:after="20"/>
        <w:jc w:val="both"/>
        <w:rPr>
          <w:rFonts w:ascii="Cambria" w:hAnsi="Cambria"/>
          <w:lang w:val="en-US"/>
        </w:rPr>
      </w:pPr>
      <w:r>
        <w:rPr>
          <w:rFonts w:ascii="Cambria" w:hAnsi="Cambria"/>
          <w:lang w:val="en-US"/>
        </w:rPr>
        <w:t xml:space="preserve">JIRA, </w:t>
      </w:r>
      <w:proofErr w:type="spellStart"/>
      <w:r>
        <w:rPr>
          <w:rFonts w:ascii="Cambria" w:hAnsi="Cambria"/>
          <w:lang w:val="en-US"/>
        </w:rPr>
        <w:t>AzureDevOPS</w:t>
      </w:r>
      <w:proofErr w:type="spellEnd"/>
      <w:r>
        <w:rPr>
          <w:rFonts w:ascii="Cambria" w:hAnsi="Cambria"/>
          <w:lang w:val="en-US"/>
        </w:rPr>
        <w:t>, Target Process</w:t>
      </w:r>
    </w:p>
    <w:p w14:paraId="5782D464" w14:textId="77777777" w:rsidR="000C07D0" w:rsidRPr="00D627DE" w:rsidRDefault="00073EE9" w:rsidP="007C636B">
      <w:pPr>
        <w:shd w:val="clear" w:color="auto" w:fill="C6D9F1"/>
        <w:tabs>
          <w:tab w:val="left" w:pos="447"/>
        </w:tabs>
        <w:autoSpaceDE w:val="0"/>
        <w:autoSpaceDN w:val="0"/>
        <w:adjustRightInd w:val="0"/>
        <w:jc w:val="both"/>
        <w:rPr>
          <w:rFonts w:ascii="Cambria" w:hAnsi="Cambria"/>
          <w:b/>
          <w:smallCaps/>
          <w:color w:val="17365D"/>
          <w:spacing w:val="26"/>
          <w:sz w:val="28"/>
          <w:szCs w:val="24"/>
        </w:rPr>
      </w:pPr>
      <w:r w:rsidRPr="00D627DE">
        <w:rPr>
          <w:rFonts w:ascii="Cambria" w:hAnsi="Cambria"/>
          <w:b/>
          <w:smallCaps/>
          <w:color w:val="17365D"/>
          <w:spacing w:val="26"/>
          <w:sz w:val="28"/>
          <w:szCs w:val="24"/>
        </w:rPr>
        <w:t>Academic Details</w:t>
      </w:r>
    </w:p>
    <w:p w14:paraId="0FCB82CD" w14:textId="77777777" w:rsidR="000C07D0" w:rsidRPr="00D627DE" w:rsidRDefault="00073EE9" w:rsidP="008E5BB0">
      <w:pPr>
        <w:pStyle w:val="ListParagraph"/>
        <w:numPr>
          <w:ilvl w:val="0"/>
          <w:numId w:val="5"/>
        </w:numPr>
        <w:jc w:val="both"/>
        <w:rPr>
          <w:rFonts w:ascii="Cambria" w:hAnsi="Cambria"/>
          <w:bCs/>
          <w:color w:val="000000"/>
          <w:sz w:val="20"/>
        </w:rPr>
      </w:pPr>
      <w:r w:rsidRPr="00D627DE">
        <w:rPr>
          <w:rFonts w:ascii="Cambria" w:hAnsi="Cambria"/>
          <w:bCs/>
          <w:color w:val="000000"/>
          <w:sz w:val="20"/>
        </w:rPr>
        <w:t>B.Tech. (</w:t>
      </w:r>
      <w:r>
        <w:rPr>
          <w:rFonts w:ascii="Cambria" w:hAnsi="Cambria"/>
          <w:bCs/>
          <w:color w:val="000000"/>
          <w:sz w:val="20"/>
        </w:rPr>
        <w:t>IT</w:t>
      </w:r>
      <w:r w:rsidRPr="00D627DE">
        <w:rPr>
          <w:rFonts w:ascii="Cambria" w:hAnsi="Cambria"/>
          <w:bCs/>
          <w:color w:val="000000"/>
          <w:sz w:val="20"/>
        </w:rPr>
        <w:t xml:space="preserve">) </w:t>
      </w:r>
      <w:r>
        <w:rPr>
          <w:rFonts w:ascii="Cambria" w:hAnsi="Cambria"/>
          <w:bCs/>
          <w:color w:val="000000"/>
          <w:sz w:val="20"/>
        </w:rPr>
        <w:t xml:space="preserve">from </w:t>
      </w:r>
      <w:r w:rsidR="0099305B">
        <w:rPr>
          <w:rFonts w:ascii="Cambria" w:hAnsi="Cambria"/>
          <w:bCs/>
          <w:color w:val="000000"/>
          <w:sz w:val="20"/>
        </w:rPr>
        <w:t>Bangalore</w:t>
      </w:r>
      <w:r>
        <w:rPr>
          <w:rFonts w:ascii="Cambria" w:hAnsi="Cambria"/>
          <w:bCs/>
          <w:color w:val="000000"/>
          <w:sz w:val="20"/>
        </w:rPr>
        <w:t xml:space="preserve"> College</w:t>
      </w:r>
      <w:r w:rsidR="0099305B">
        <w:rPr>
          <w:rFonts w:ascii="Cambria" w:hAnsi="Cambria"/>
          <w:bCs/>
          <w:color w:val="000000"/>
          <w:sz w:val="20"/>
        </w:rPr>
        <w:t xml:space="preserve"> of Engineering &amp; Technology</w:t>
      </w:r>
      <w:r>
        <w:rPr>
          <w:rFonts w:ascii="Cambria" w:hAnsi="Cambria"/>
          <w:bCs/>
          <w:color w:val="000000"/>
          <w:sz w:val="20"/>
        </w:rPr>
        <w:t xml:space="preserve">, </w:t>
      </w:r>
      <w:proofErr w:type="spellStart"/>
      <w:proofErr w:type="gramStart"/>
      <w:r w:rsidR="0099305B">
        <w:rPr>
          <w:rFonts w:ascii="Cambria" w:hAnsi="Cambria"/>
          <w:bCs/>
          <w:color w:val="000000"/>
          <w:sz w:val="20"/>
        </w:rPr>
        <w:t>Chandapura</w:t>
      </w:r>
      <w:proofErr w:type="spellEnd"/>
      <w:r w:rsidR="002F192D">
        <w:rPr>
          <w:rFonts w:ascii="Cambria" w:hAnsi="Cambria"/>
          <w:bCs/>
          <w:color w:val="000000"/>
          <w:sz w:val="20"/>
        </w:rPr>
        <w:t>(</w:t>
      </w:r>
      <w:proofErr w:type="spellStart"/>
      <w:proofErr w:type="gramEnd"/>
      <w:r w:rsidR="0099305B">
        <w:rPr>
          <w:rFonts w:ascii="Cambria" w:hAnsi="Cambria"/>
          <w:bCs/>
          <w:color w:val="000000"/>
          <w:sz w:val="20"/>
        </w:rPr>
        <w:t>Visveshwaraiya</w:t>
      </w:r>
      <w:proofErr w:type="spellEnd"/>
      <w:r w:rsidR="0099305B">
        <w:rPr>
          <w:rFonts w:ascii="Cambria" w:hAnsi="Cambria"/>
          <w:bCs/>
          <w:color w:val="000000"/>
          <w:sz w:val="20"/>
        </w:rPr>
        <w:t xml:space="preserve"> Technological University, Belgaum</w:t>
      </w:r>
      <w:r w:rsidR="002F192D">
        <w:rPr>
          <w:rFonts w:ascii="Cambria" w:hAnsi="Cambria"/>
          <w:bCs/>
          <w:color w:val="000000"/>
          <w:sz w:val="20"/>
        </w:rPr>
        <w:t>)</w:t>
      </w:r>
      <w:r w:rsidR="0099305B">
        <w:rPr>
          <w:rFonts w:ascii="Cambria" w:hAnsi="Cambria"/>
          <w:bCs/>
          <w:color w:val="000000"/>
          <w:sz w:val="20"/>
        </w:rPr>
        <w:t xml:space="preserve"> in 2005</w:t>
      </w:r>
      <w:r>
        <w:rPr>
          <w:rFonts w:ascii="Cambria" w:hAnsi="Cambria"/>
          <w:bCs/>
          <w:color w:val="000000"/>
          <w:sz w:val="20"/>
        </w:rPr>
        <w:t xml:space="preserve"> with 7</w:t>
      </w:r>
      <w:r w:rsidR="0099305B">
        <w:rPr>
          <w:rFonts w:ascii="Cambria" w:hAnsi="Cambria"/>
          <w:bCs/>
          <w:color w:val="000000"/>
          <w:sz w:val="20"/>
        </w:rPr>
        <w:t>5</w:t>
      </w:r>
      <w:r>
        <w:rPr>
          <w:rFonts w:ascii="Cambria" w:hAnsi="Cambria"/>
          <w:bCs/>
          <w:color w:val="000000"/>
          <w:sz w:val="20"/>
        </w:rPr>
        <w:t xml:space="preserve">%. </w:t>
      </w:r>
    </w:p>
    <w:p w14:paraId="0D65BE01" w14:textId="77777777" w:rsidR="000C07D0" w:rsidRPr="00D627DE" w:rsidRDefault="00073EE9" w:rsidP="007C636B">
      <w:pPr>
        <w:shd w:val="clear" w:color="auto" w:fill="C6D9F1"/>
        <w:tabs>
          <w:tab w:val="left" w:pos="447"/>
        </w:tabs>
        <w:autoSpaceDE w:val="0"/>
        <w:autoSpaceDN w:val="0"/>
        <w:adjustRightInd w:val="0"/>
        <w:jc w:val="both"/>
        <w:rPr>
          <w:rFonts w:ascii="Cambria" w:hAnsi="Cambria"/>
          <w:b/>
          <w:smallCaps/>
          <w:color w:val="17365D"/>
          <w:spacing w:val="26"/>
          <w:sz w:val="28"/>
          <w:szCs w:val="24"/>
        </w:rPr>
      </w:pPr>
      <w:r w:rsidRPr="00D627DE">
        <w:rPr>
          <w:rFonts w:ascii="Cambria" w:hAnsi="Cambria"/>
          <w:b/>
          <w:smallCaps/>
          <w:color w:val="17365D"/>
          <w:spacing w:val="26"/>
          <w:sz w:val="28"/>
          <w:szCs w:val="24"/>
        </w:rPr>
        <w:t>Personal Details</w:t>
      </w:r>
    </w:p>
    <w:p w14:paraId="3BC00692" w14:textId="77777777" w:rsidR="000C07D0" w:rsidRPr="00D627DE" w:rsidRDefault="00073EE9" w:rsidP="007C636B">
      <w:pPr>
        <w:jc w:val="both"/>
        <w:rPr>
          <w:rFonts w:ascii="Cambria" w:hAnsi="Cambria"/>
          <w:spacing w:val="-4"/>
        </w:rPr>
      </w:pPr>
      <w:r w:rsidRPr="00D627DE">
        <w:rPr>
          <w:rFonts w:ascii="Cambria" w:hAnsi="Cambria"/>
          <w:b/>
          <w:spacing w:val="-4"/>
        </w:rPr>
        <w:t>Date of Birth:</w:t>
      </w:r>
      <w:r w:rsidR="00C3263A">
        <w:rPr>
          <w:rFonts w:ascii="Cambria" w:hAnsi="Cambria"/>
          <w:b/>
          <w:spacing w:val="-4"/>
        </w:rPr>
        <w:tab/>
      </w:r>
      <w:r w:rsidR="00C3263A">
        <w:rPr>
          <w:rFonts w:ascii="Cambria" w:hAnsi="Cambria"/>
          <w:b/>
          <w:spacing w:val="-4"/>
        </w:rPr>
        <w:tab/>
      </w:r>
      <w:r w:rsidR="00C3263A">
        <w:rPr>
          <w:rFonts w:ascii="Cambria" w:hAnsi="Cambria"/>
          <w:b/>
          <w:spacing w:val="-4"/>
        </w:rPr>
        <w:tab/>
      </w:r>
      <w:r w:rsidR="00C3263A">
        <w:rPr>
          <w:rFonts w:ascii="Cambria" w:hAnsi="Cambria"/>
          <w:b/>
          <w:spacing w:val="-4"/>
        </w:rPr>
        <w:tab/>
      </w:r>
      <w:r w:rsidR="0099305B">
        <w:rPr>
          <w:rFonts w:ascii="Cambria" w:hAnsi="Cambria"/>
          <w:b/>
          <w:spacing w:val="-4"/>
        </w:rPr>
        <w:t>2</w:t>
      </w:r>
      <w:r w:rsidRPr="00D627DE">
        <w:rPr>
          <w:rFonts w:ascii="Cambria" w:hAnsi="Cambria"/>
          <w:spacing w:val="-4"/>
        </w:rPr>
        <w:t>1</w:t>
      </w:r>
      <w:r>
        <w:rPr>
          <w:rFonts w:ascii="Cambria" w:hAnsi="Cambria"/>
          <w:spacing w:val="-4"/>
          <w:vertAlign w:val="superscript"/>
        </w:rPr>
        <w:t>st</w:t>
      </w:r>
      <w:r w:rsidR="00E43C1F">
        <w:rPr>
          <w:rFonts w:ascii="Cambria" w:hAnsi="Cambria"/>
          <w:spacing w:val="-4"/>
        </w:rPr>
        <w:t xml:space="preserve"> </w:t>
      </w:r>
      <w:r w:rsidR="0099305B">
        <w:rPr>
          <w:rFonts w:ascii="Cambria" w:hAnsi="Cambria"/>
          <w:spacing w:val="-4"/>
        </w:rPr>
        <w:t>Sep</w:t>
      </w:r>
      <w:r w:rsidR="00E43C1F">
        <w:rPr>
          <w:rFonts w:ascii="Cambria" w:hAnsi="Cambria"/>
          <w:spacing w:val="-4"/>
        </w:rPr>
        <w:t xml:space="preserve"> </w:t>
      </w:r>
    </w:p>
    <w:p w14:paraId="50C8E26F" w14:textId="77777777" w:rsidR="000C07D0" w:rsidRPr="00D627DE" w:rsidRDefault="00073EE9" w:rsidP="007C636B">
      <w:pPr>
        <w:jc w:val="both"/>
        <w:rPr>
          <w:rFonts w:ascii="Cambria" w:hAnsi="Cambria"/>
          <w:spacing w:val="-4"/>
        </w:rPr>
      </w:pPr>
      <w:r w:rsidRPr="00D627DE">
        <w:rPr>
          <w:rFonts w:ascii="Cambria" w:hAnsi="Cambria"/>
          <w:b/>
          <w:spacing w:val="-4"/>
        </w:rPr>
        <w:t xml:space="preserve">Languages Known: </w:t>
      </w:r>
      <w:r w:rsidR="00C3263A">
        <w:rPr>
          <w:rFonts w:ascii="Cambria" w:hAnsi="Cambria"/>
          <w:b/>
          <w:spacing w:val="-4"/>
        </w:rPr>
        <w:tab/>
      </w:r>
      <w:r w:rsidR="00C3263A">
        <w:rPr>
          <w:rFonts w:ascii="Cambria" w:hAnsi="Cambria"/>
          <w:b/>
          <w:spacing w:val="-4"/>
        </w:rPr>
        <w:tab/>
      </w:r>
      <w:r w:rsidR="00C3263A">
        <w:rPr>
          <w:rFonts w:ascii="Cambria" w:hAnsi="Cambria"/>
          <w:b/>
          <w:spacing w:val="-4"/>
        </w:rPr>
        <w:tab/>
      </w:r>
      <w:r w:rsidRPr="00D627DE">
        <w:rPr>
          <w:rFonts w:ascii="Cambria" w:hAnsi="Cambria"/>
          <w:spacing w:val="-4"/>
        </w:rPr>
        <w:t>English, Hindi</w:t>
      </w:r>
      <w:r w:rsidR="00C3263A">
        <w:rPr>
          <w:rFonts w:ascii="Cambria" w:hAnsi="Cambria"/>
          <w:spacing w:val="-4"/>
        </w:rPr>
        <w:t>,</w:t>
      </w:r>
      <w:r w:rsidR="0099305B">
        <w:rPr>
          <w:rFonts w:ascii="Cambria" w:hAnsi="Cambria"/>
          <w:spacing w:val="-4"/>
        </w:rPr>
        <w:t xml:space="preserve"> Bengali</w:t>
      </w:r>
    </w:p>
    <w:p w14:paraId="45A39C88" w14:textId="77777777" w:rsidR="00C3263A" w:rsidRDefault="0000253D" w:rsidP="00051E3D">
      <w:pPr>
        <w:tabs>
          <w:tab w:val="left" w:pos="720"/>
          <w:tab w:val="left" w:pos="1440"/>
          <w:tab w:val="left" w:pos="3600"/>
          <w:tab w:val="left" w:pos="4140"/>
        </w:tabs>
        <w:ind w:left="720" w:hanging="720"/>
        <w:rPr>
          <w:rFonts w:ascii="Cambria" w:hAnsi="Cambria"/>
          <w:spacing w:val="-4"/>
        </w:rPr>
      </w:pPr>
      <w:r>
        <w:rPr>
          <w:rFonts w:ascii="Cambria" w:hAnsi="Cambria"/>
          <w:b/>
        </w:rPr>
        <w:t>Marital</w:t>
      </w:r>
      <w:r w:rsidR="00C3263A">
        <w:rPr>
          <w:rFonts w:ascii="Cambria" w:hAnsi="Cambria"/>
          <w:b/>
        </w:rPr>
        <w:t xml:space="preserve"> Status:</w:t>
      </w:r>
      <w:r w:rsidR="00C3263A">
        <w:rPr>
          <w:rFonts w:ascii="Arial" w:hAnsi="Arial" w:cs="Arial"/>
        </w:rPr>
        <w:tab/>
      </w:r>
      <w:r w:rsidR="00C3263A">
        <w:rPr>
          <w:rFonts w:ascii="Arial" w:hAnsi="Arial" w:cs="Arial"/>
        </w:rPr>
        <w:tab/>
      </w:r>
      <w:r w:rsidR="00C3263A" w:rsidRPr="00C3263A">
        <w:rPr>
          <w:rFonts w:ascii="Cambria" w:hAnsi="Cambria"/>
          <w:spacing w:val="-4"/>
        </w:rPr>
        <w:t>Married</w:t>
      </w:r>
    </w:p>
    <w:p w14:paraId="49F44F5A" w14:textId="0DD31BB1" w:rsidR="00C404B6" w:rsidRPr="00CA6941" w:rsidRDefault="00F9617D" w:rsidP="00CA6941">
      <w:pPr>
        <w:jc w:val="both"/>
        <w:rPr>
          <w:rFonts w:ascii="Cambria" w:hAnsi="Cambria"/>
          <w:bCs/>
          <w:color w:val="000000"/>
        </w:rPr>
      </w:pPr>
      <w:r w:rsidRPr="00F9617D">
        <w:rPr>
          <w:rFonts w:ascii="Cambria" w:hAnsi="Cambria"/>
          <w:b/>
        </w:rPr>
        <w:t>Extra Curriculum:</w:t>
      </w:r>
      <w:r>
        <w:rPr>
          <w:rFonts w:ascii="Cambria" w:hAnsi="Cambria"/>
          <w:bCs/>
          <w:color w:val="000000"/>
        </w:rPr>
        <w:tab/>
      </w:r>
      <w:r>
        <w:rPr>
          <w:rFonts w:ascii="Cambria" w:hAnsi="Cambria"/>
          <w:bCs/>
          <w:color w:val="000000"/>
        </w:rPr>
        <w:tab/>
      </w:r>
      <w:r>
        <w:rPr>
          <w:rFonts w:ascii="Cambria" w:hAnsi="Cambria"/>
          <w:bCs/>
          <w:color w:val="000000"/>
        </w:rPr>
        <w:tab/>
      </w:r>
      <w:r w:rsidR="00FD653B" w:rsidRPr="00CA6941">
        <w:rPr>
          <w:rFonts w:ascii="Cambria" w:hAnsi="Cambria"/>
          <w:bCs/>
          <w:color w:val="000000"/>
        </w:rPr>
        <w:t>Volunteer Work and Community Service via Cognizant Outreach.</w:t>
      </w:r>
    </w:p>
    <w:p w14:paraId="3C9508EF" w14:textId="6EB46B06" w:rsidR="00C404B6" w:rsidRPr="00F9617D" w:rsidRDefault="00F9617D" w:rsidP="00F9617D">
      <w:pPr>
        <w:jc w:val="both"/>
        <w:rPr>
          <w:rFonts w:ascii="Cambria" w:hAnsi="Cambria"/>
          <w:bCs/>
          <w:color w:val="000000"/>
        </w:rPr>
      </w:pPr>
      <w:r w:rsidRPr="00F9617D">
        <w:rPr>
          <w:rFonts w:ascii="Cambria" w:hAnsi="Cambria"/>
          <w:b/>
          <w:color w:val="000000"/>
        </w:rPr>
        <w:t>Sports Activity:</w:t>
      </w:r>
      <w:r>
        <w:rPr>
          <w:rFonts w:ascii="Cambria" w:hAnsi="Cambria"/>
          <w:bCs/>
          <w:color w:val="000000"/>
        </w:rPr>
        <w:t xml:space="preserve"> </w:t>
      </w:r>
      <w:r>
        <w:rPr>
          <w:rFonts w:ascii="Cambria" w:hAnsi="Cambria"/>
          <w:bCs/>
          <w:color w:val="000000"/>
        </w:rPr>
        <w:tab/>
      </w:r>
      <w:r>
        <w:rPr>
          <w:rFonts w:ascii="Cambria" w:hAnsi="Cambria"/>
          <w:bCs/>
          <w:color w:val="000000"/>
        </w:rPr>
        <w:tab/>
      </w:r>
      <w:r>
        <w:rPr>
          <w:rFonts w:ascii="Cambria" w:hAnsi="Cambria"/>
          <w:bCs/>
          <w:color w:val="000000"/>
        </w:rPr>
        <w:tab/>
      </w:r>
      <w:r w:rsidR="00FD653B" w:rsidRPr="00F9617D">
        <w:rPr>
          <w:rFonts w:ascii="Cambria" w:hAnsi="Cambria"/>
          <w:bCs/>
          <w:color w:val="000000"/>
        </w:rPr>
        <w:t xml:space="preserve">Actively participated in </w:t>
      </w:r>
      <w:r w:rsidR="00EE6107" w:rsidRPr="00F9617D">
        <w:rPr>
          <w:rFonts w:ascii="Cambria" w:hAnsi="Cambria"/>
          <w:bCs/>
          <w:color w:val="000000"/>
        </w:rPr>
        <w:t xml:space="preserve">Varied Sports &amp; Cultural Festivals </w:t>
      </w:r>
      <w:r w:rsidR="00FD653B" w:rsidRPr="00F9617D">
        <w:rPr>
          <w:rFonts w:ascii="Cambria" w:hAnsi="Cambria"/>
          <w:bCs/>
          <w:color w:val="000000"/>
        </w:rPr>
        <w:t>at Organization Level</w:t>
      </w:r>
      <w:r>
        <w:rPr>
          <w:rFonts w:ascii="Cambria" w:hAnsi="Cambria"/>
          <w:bCs/>
          <w:color w:val="000000"/>
        </w:rPr>
        <w:t>.</w:t>
      </w:r>
    </w:p>
    <w:p w14:paraId="2211F1A8" w14:textId="77777777" w:rsidR="000C07D0" w:rsidRDefault="00E25688" w:rsidP="00E25688">
      <w:pPr>
        <w:tabs>
          <w:tab w:val="left" w:pos="720"/>
          <w:tab w:val="left" w:pos="4080"/>
        </w:tabs>
        <w:jc w:val="center"/>
        <w:rPr>
          <w:rFonts w:ascii="Cambria" w:hAnsi="Cambria"/>
          <w:b/>
          <w:spacing w:val="-4"/>
          <w:sz w:val="24"/>
        </w:rPr>
      </w:pPr>
      <w:r w:rsidRPr="00E25688">
        <w:rPr>
          <w:rFonts w:ascii="Cambria" w:hAnsi="Cambria"/>
          <w:b/>
          <w:spacing w:val="-4"/>
          <w:sz w:val="24"/>
        </w:rPr>
        <w:lastRenderedPageBreak/>
        <w:t>Significant Projects: (in reverse chronological order)</w:t>
      </w:r>
    </w:p>
    <w:p w14:paraId="128694C8" w14:textId="77777777" w:rsidR="0051283A" w:rsidRPr="009C690A" w:rsidRDefault="0051283A" w:rsidP="00E25688">
      <w:pPr>
        <w:tabs>
          <w:tab w:val="left" w:pos="720"/>
          <w:tab w:val="left" w:pos="4080"/>
        </w:tabs>
        <w:jc w:val="center"/>
        <w:rPr>
          <w:rFonts w:ascii="Cambria" w:hAnsi="Cambria"/>
          <w:b/>
          <w:spacing w:val="-4"/>
        </w:rPr>
      </w:pPr>
    </w:p>
    <w:p w14:paraId="25707B98" w14:textId="77777777" w:rsidR="000C07D0" w:rsidRPr="00D627DE" w:rsidRDefault="000C07D0" w:rsidP="002B13DF">
      <w:pPr>
        <w:tabs>
          <w:tab w:val="left" w:pos="720"/>
          <w:tab w:val="left" w:pos="4080"/>
        </w:tabs>
        <w:jc w:val="both"/>
        <w:rPr>
          <w:rFonts w:ascii="Cambria" w:hAnsi="Cambria"/>
          <w:b/>
          <w:spacing w:val="-4"/>
        </w:rPr>
      </w:pPr>
    </w:p>
    <w:p w14:paraId="67424D95" w14:textId="079C08D5" w:rsidR="00E25688" w:rsidRDefault="00E43C1F" w:rsidP="002B13DF">
      <w:pPr>
        <w:tabs>
          <w:tab w:val="left" w:pos="720"/>
          <w:tab w:val="left" w:pos="4080"/>
        </w:tabs>
        <w:jc w:val="both"/>
        <w:rPr>
          <w:rFonts w:ascii="Cambria" w:hAnsi="Cambria"/>
          <w:b/>
          <w:spacing w:val="-4"/>
          <w:u w:val="single"/>
        </w:rPr>
      </w:pPr>
      <w:r w:rsidRPr="00F335A9">
        <w:rPr>
          <w:rFonts w:ascii="Cambria" w:hAnsi="Cambria"/>
          <w:b/>
          <w:spacing w:val="-4"/>
          <w:highlight w:val="yellow"/>
          <w:u w:val="single"/>
        </w:rPr>
        <w:t>Cognizant Technology Solutions</w:t>
      </w:r>
      <w:r w:rsidR="00E25688" w:rsidRPr="009E4CFB">
        <w:rPr>
          <w:rFonts w:ascii="Cambria" w:hAnsi="Cambria"/>
          <w:b/>
          <w:spacing w:val="-4"/>
          <w:u w:val="single"/>
        </w:rPr>
        <w:t xml:space="preserve"> </w:t>
      </w:r>
    </w:p>
    <w:p w14:paraId="049C3974" w14:textId="77777777" w:rsidR="0051283A" w:rsidRDefault="0051283A" w:rsidP="002B13DF">
      <w:pPr>
        <w:tabs>
          <w:tab w:val="left" w:pos="720"/>
          <w:tab w:val="left" w:pos="4080"/>
        </w:tabs>
        <w:jc w:val="both"/>
        <w:rPr>
          <w:rFonts w:ascii="Cambria" w:hAnsi="Cambria"/>
          <w:b/>
          <w:spacing w:val="-4"/>
          <w:u w:val="single"/>
        </w:rPr>
      </w:pPr>
    </w:p>
    <w:p w14:paraId="080B95EB" w14:textId="3F83173C" w:rsidR="005A3E1B" w:rsidRDefault="005A3E1B" w:rsidP="002B13DF">
      <w:pPr>
        <w:tabs>
          <w:tab w:val="left" w:pos="720"/>
          <w:tab w:val="left" w:pos="4080"/>
        </w:tabs>
        <w:jc w:val="both"/>
        <w:rPr>
          <w:rFonts w:ascii="Cambria" w:hAnsi="Cambria"/>
          <w:b/>
          <w:spacing w:val="-4"/>
          <w:u w:val="single"/>
        </w:rPr>
      </w:pPr>
    </w:p>
    <w:p w14:paraId="012DEEA3" w14:textId="1EAF2088" w:rsidR="005A3E1B" w:rsidRPr="009F66A8" w:rsidRDefault="005A3E1B" w:rsidP="005A3E1B">
      <w:pPr>
        <w:tabs>
          <w:tab w:val="left" w:pos="720"/>
          <w:tab w:val="left" w:pos="4080"/>
        </w:tabs>
        <w:jc w:val="both"/>
        <w:rPr>
          <w:rFonts w:ascii="Cambria" w:hAnsi="Cambria"/>
          <w:b/>
          <w:i/>
          <w:color w:val="002060"/>
          <w:spacing w:val="-4"/>
        </w:rPr>
      </w:pPr>
      <w:r>
        <w:rPr>
          <w:rFonts w:ascii="Cambria" w:hAnsi="Cambria"/>
          <w:b/>
          <w:i/>
          <w:color w:val="002060"/>
          <w:spacing w:val="-4"/>
        </w:rPr>
        <w:t xml:space="preserve">RIS </w:t>
      </w:r>
      <w:r w:rsidR="00893414">
        <w:rPr>
          <w:rFonts w:ascii="Cambria" w:hAnsi="Cambria"/>
          <w:b/>
          <w:i/>
          <w:color w:val="002060"/>
          <w:spacing w:val="-4"/>
        </w:rPr>
        <w:t>Structured Settlem</w:t>
      </w:r>
      <w:r w:rsidR="00C002F7">
        <w:rPr>
          <w:rFonts w:ascii="Cambria" w:hAnsi="Cambria"/>
          <w:b/>
          <w:i/>
          <w:color w:val="002060"/>
          <w:spacing w:val="-4"/>
        </w:rPr>
        <w:t>ents</w:t>
      </w:r>
      <w:r w:rsidRPr="009F66A8">
        <w:rPr>
          <w:rFonts w:ascii="Cambria" w:hAnsi="Cambria"/>
          <w:b/>
          <w:i/>
          <w:color w:val="002060"/>
          <w:spacing w:val="-4"/>
        </w:rPr>
        <w:t xml:space="preserve"> (Team size </w:t>
      </w:r>
      <w:r w:rsidR="00655554">
        <w:rPr>
          <w:rFonts w:ascii="Cambria" w:hAnsi="Cambria"/>
          <w:b/>
          <w:i/>
          <w:color w:val="002060"/>
          <w:spacing w:val="-4"/>
        </w:rPr>
        <w:t>15</w:t>
      </w:r>
      <w:r w:rsidRPr="009F66A8">
        <w:rPr>
          <w:rFonts w:ascii="Cambria" w:hAnsi="Cambria"/>
          <w:b/>
          <w:i/>
          <w:color w:val="002060"/>
          <w:spacing w:val="-4"/>
        </w:rPr>
        <w:t xml:space="preserve">, Role: </w:t>
      </w:r>
      <w:r w:rsidR="00EB6F80">
        <w:rPr>
          <w:rFonts w:ascii="Cambria" w:hAnsi="Cambria"/>
          <w:b/>
          <w:i/>
          <w:color w:val="002060"/>
          <w:spacing w:val="-4"/>
        </w:rPr>
        <w:t>Scrum Master</w:t>
      </w:r>
      <w:r w:rsidRPr="009F66A8">
        <w:rPr>
          <w:rFonts w:ascii="Cambria" w:hAnsi="Cambria"/>
          <w:b/>
          <w:i/>
          <w:color w:val="002060"/>
          <w:spacing w:val="-4"/>
        </w:rPr>
        <w:t>)</w:t>
      </w:r>
    </w:p>
    <w:p w14:paraId="5A289DA8" w14:textId="3B37218A" w:rsidR="005A3E1B" w:rsidRDefault="005A3E1B" w:rsidP="005A3E1B">
      <w:pPr>
        <w:tabs>
          <w:tab w:val="left" w:pos="720"/>
          <w:tab w:val="left" w:pos="4080"/>
        </w:tabs>
        <w:jc w:val="both"/>
        <w:rPr>
          <w:rFonts w:ascii="Cambria" w:hAnsi="Cambria"/>
          <w:b/>
          <w:spacing w:val="-4"/>
        </w:rPr>
      </w:pPr>
    </w:p>
    <w:p w14:paraId="00D1A419" w14:textId="0ECB9A5C" w:rsidR="00AE39D2" w:rsidRDefault="00F80FD8" w:rsidP="00D6182F">
      <w:pPr>
        <w:tabs>
          <w:tab w:val="left" w:pos="720"/>
          <w:tab w:val="left" w:pos="4080"/>
        </w:tabs>
        <w:jc w:val="both"/>
        <w:rPr>
          <w:rFonts w:ascii="Cambria" w:hAnsi="Cambria"/>
          <w:b/>
          <w:spacing w:val="-4"/>
        </w:rPr>
      </w:pPr>
      <w:proofErr w:type="gramStart"/>
      <w:r>
        <w:rPr>
          <w:rFonts w:ascii="Cambria" w:hAnsi="Cambria"/>
          <w:b/>
          <w:spacing w:val="-4"/>
        </w:rPr>
        <w:t>Product :</w:t>
      </w:r>
      <w:proofErr w:type="gramEnd"/>
      <w:r>
        <w:rPr>
          <w:rFonts w:ascii="Cambria" w:hAnsi="Cambria"/>
          <w:b/>
          <w:spacing w:val="-4"/>
        </w:rPr>
        <w:t xml:space="preserve"> </w:t>
      </w:r>
      <w:r w:rsidR="00942734" w:rsidRPr="00AE39D2">
        <w:rPr>
          <w:rFonts w:ascii="Cambria" w:hAnsi="Cambria"/>
          <w:bCs/>
          <w:spacing w:val="-4"/>
        </w:rPr>
        <w:t>Java/</w:t>
      </w:r>
      <w:proofErr w:type="spellStart"/>
      <w:r w:rsidR="00942734" w:rsidRPr="00AE39D2">
        <w:rPr>
          <w:rFonts w:ascii="Cambria" w:hAnsi="Cambria"/>
          <w:bCs/>
          <w:spacing w:val="-4"/>
        </w:rPr>
        <w:t>SpringBoot</w:t>
      </w:r>
      <w:proofErr w:type="spellEnd"/>
      <w:r w:rsidR="00942734" w:rsidRPr="00AE39D2">
        <w:rPr>
          <w:rFonts w:ascii="Cambria" w:hAnsi="Cambria"/>
          <w:bCs/>
          <w:spacing w:val="-4"/>
        </w:rPr>
        <w:t>/</w:t>
      </w:r>
      <w:r w:rsidR="000C07D0" w:rsidRPr="00AE39D2">
        <w:rPr>
          <w:rFonts w:ascii="Cambria" w:hAnsi="Cambria"/>
          <w:bCs/>
          <w:spacing w:val="-4"/>
        </w:rPr>
        <w:t>API</w:t>
      </w:r>
      <w:r w:rsidR="00C002F7">
        <w:rPr>
          <w:rFonts w:ascii="Cambria" w:hAnsi="Cambria"/>
          <w:bCs/>
          <w:spacing w:val="-4"/>
        </w:rPr>
        <w:t>/Selenium (Test Automation)/CICD via AZDO</w:t>
      </w:r>
    </w:p>
    <w:p w14:paraId="67DA7910" w14:textId="56206B44" w:rsidR="00F80FD8" w:rsidRPr="008B5161" w:rsidRDefault="008B5161" w:rsidP="00D6182F">
      <w:pPr>
        <w:tabs>
          <w:tab w:val="left" w:pos="720"/>
          <w:tab w:val="left" w:pos="4080"/>
        </w:tabs>
        <w:jc w:val="both"/>
        <w:rPr>
          <w:rFonts w:ascii="Cambria" w:hAnsi="Cambria"/>
          <w:bCs/>
          <w:spacing w:val="-4"/>
        </w:rPr>
      </w:pPr>
      <w:proofErr w:type="gramStart"/>
      <w:r>
        <w:rPr>
          <w:rFonts w:ascii="Cambria" w:hAnsi="Cambria"/>
          <w:b/>
          <w:spacing w:val="-4"/>
        </w:rPr>
        <w:t>Domain :</w:t>
      </w:r>
      <w:proofErr w:type="gramEnd"/>
      <w:r>
        <w:rPr>
          <w:rFonts w:ascii="Cambria" w:hAnsi="Cambria"/>
          <w:b/>
          <w:spacing w:val="-4"/>
        </w:rPr>
        <w:t xml:space="preserve"> </w:t>
      </w:r>
      <w:r w:rsidR="0086296E" w:rsidRPr="008B5161">
        <w:rPr>
          <w:rFonts w:ascii="Cambria" w:hAnsi="Cambria"/>
          <w:bCs/>
          <w:spacing w:val="-4"/>
        </w:rPr>
        <w:t>Structured Settlements</w:t>
      </w:r>
      <w:r w:rsidR="00F80FD8" w:rsidRPr="008B5161">
        <w:rPr>
          <w:rFonts w:ascii="Cambria" w:hAnsi="Cambria"/>
          <w:bCs/>
          <w:spacing w:val="-4"/>
        </w:rPr>
        <w:t xml:space="preserve"> (</w:t>
      </w:r>
      <w:r w:rsidR="0086296E" w:rsidRPr="008B5161">
        <w:rPr>
          <w:rFonts w:ascii="Cambria" w:hAnsi="Cambria"/>
          <w:bCs/>
          <w:spacing w:val="-4"/>
        </w:rPr>
        <w:t xml:space="preserve">Group Benefits </w:t>
      </w:r>
      <w:r w:rsidR="003B73EA" w:rsidRPr="008B5161">
        <w:rPr>
          <w:rFonts w:ascii="Cambria" w:hAnsi="Cambria"/>
          <w:bCs/>
          <w:spacing w:val="-4"/>
        </w:rPr>
        <w:t xml:space="preserve">Annuity </w:t>
      </w:r>
      <w:r w:rsidR="0086296E" w:rsidRPr="008B5161">
        <w:rPr>
          <w:rFonts w:ascii="Cambria" w:hAnsi="Cambria"/>
          <w:bCs/>
          <w:spacing w:val="-4"/>
        </w:rPr>
        <w:t>Admin</w:t>
      </w:r>
      <w:r w:rsidR="006640EC">
        <w:rPr>
          <w:rFonts w:ascii="Cambria" w:hAnsi="Cambria"/>
          <w:bCs/>
          <w:spacing w:val="-4"/>
        </w:rPr>
        <w:t>, Payout</w:t>
      </w:r>
      <w:r w:rsidR="0086296E" w:rsidRPr="008B5161">
        <w:rPr>
          <w:rFonts w:ascii="Cambria" w:hAnsi="Cambria"/>
          <w:bCs/>
          <w:spacing w:val="-4"/>
        </w:rPr>
        <w:t xml:space="preserve"> &amp; </w:t>
      </w:r>
      <w:r w:rsidR="00E1381A">
        <w:rPr>
          <w:rFonts w:ascii="Cambria" w:hAnsi="Cambria"/>
          <w:bCs/>
          <w:spacing w:val="-4"/>
        </w:rPr>
        <w:t>Self Service Portal</w:t>
      </w:r>
      <w:r w:rsidR="00F80FD8" w:rsidRPr="008B5161">
        <w:rPr>
          <w:rFonts w:ascii="Cambria" w:hAnsi="Cambria"/>
          <w:bCs/>
          <w:spacing w:val="-4"/>
        </w:rPr>
        <w:t>)</w:t>
      </w:r>
    </w:p>
    <w:p w14:paraId="3F7228C1" w14:textId="753F43A3" w:rsidR="00D6182F" w:rsidRDefault="00D6182F" w:rsidP="00D6182F">
      <w:pPr>
        <w:tabs>
          <w:tab w:val="left" w:pos="720"/>
          <w:tab w:val="left" w:pos="4080"/>
        </w:tabs>
        <w:jc w:val="both"/>
        <w:rPr>
          <w:rFonts w:ascii="Cambria" w:hAnsi="Cambria"/>
          <w:spacing w:val="-4"/>
        </w:rPr>
      </w:pPr>
      <w:r>
        <w:rPr>
          <w:rFonts w:ascii="Cambria" w:hAnsi="Cambria"/>
          <w:b/>
          <w:spacing w:val="-4"/>
        </w:rPr>
        <w:t>ALM Tool</w:t>
      </w:r>
      <w:r w:rsidR="003239DA">
        <w:rPr>
          <w:rFonts w:ascii="Cambria" w:hAnsi="Cambria"/>
          <w:b/>
          <w:spacing w:val="-4"/>
        </w:rPr>
        <w:t>s</w:t>
      </w:r>
      <w:r>
        <w:rPr>
          <w:rFonts w:ascii="Cambria" w:hAnsi="Cambria"/>
          <w:b/>
          <w:spacing w:val="-4"/>
        </w:rPr>
        <w:t xml:space="preserve"> </w:t>
      </w:r>
      <w:proofErr w:type="gramStart"/>
      <w:r>
        <w:rPr>
          <w:rFonts w:ascii="Cambria" w:hAnsi="Cambria"/>
          <w:b/>
          <w:spacing w:val="-4"/>
        </w:rPr>
        <w:t>Used :</w:t>
      </w:r>
      <w:proofErr w:type="gramEnd"/>
      <w:r>
        <w:rPr>
          <w:rFonts w:ascii="Cambria" w:hAnsi="Cambria"/>
          <w:b/>
          <w:spacing w:val="-4"/>
        </w:rPr>
        <w:t xml:space="preserve"> </w:t>
      </w:r>
      <w:r>
        <w:rPr>
          <w:rFonts w:ascii="Cambria" w:hAnsi="Cambria"/>
          <w:spacing w:val="-4"/>
        </w:rPr>
        <w:t>JIRA</w:t>
      </w:r>
      <w:r w:rsidR="00941A43">
        <w:rPr>
          <w:rFonts w:ascii="Cambria" w:hAnsi="Cambria"/>
          <w:spacing w:val="-4"/>
        </w:rPr>
        <w:t>,</w:t>
      </w:r>
      <w:r>
        <w:rPr>
          <w:rFonts w:ascii="Cambria" w:hAnsi="Cambria"/>
          <w:spacing w:val="-4"/>
        </w:rPr>
        <w:t xml:space="preserve"> AZURE DEVOPS</w:t>
      </w:r>
      <w:r w:rsidR="00941A43">
        <w:rPr>
          <w:rFonts w:ascii="Cambria" w:hAnsi="Cambria"/>
          <w:spacing w:val="-4"/>
        </w:rPr>
        <w:t>, Target Process</w:t>
      </w:r>
    </w:p>
    <w:p w14:paraId="09970E25" w14:textId="13950101" w:rsidR="005A3E1B" w:rsidRDefault="005A3E1B" w:rsidP="005A3E1B">
      <w:pPr>
        <w:tabs>
          <w:tab w:val="left" w:pos="720"/>
          <w:tab w:val="left" w:pos="4080"/>
        </w:tabs>
        <w:jc w:val="both"/>
        <w:rPr>
          <w:rFonts w:ascii="Cambria" w:hAnsi="Cambria"/>
          <w:spacing w:val="-4"/>
        </w:rPr>
      </w:pPr>
      <w:r>
        <w:rPr>
          <w:rFonts w:ascii="Cambria" w:hAnsi="Cambria"/>
          <w:b/>
          <w:spacing w:val="-4"/>
        </w:rPr>
        <w:t xml:space="preserve">Description: </w:t>
      </w:r>
      <w:r w:rsidR="00F360F1">
        <w:rPr>
          <w:rFonts w:ascii="Cambria" w:hAnsi="Cambria"/>
          <w:spacing w:val="-4"/>
        </w:rPr>
        <w:t xml:space="preserve">The objective of RIS </w:t>
      </w:r>
      <w:r w:rsidR="00112520" w:rsidRPr="00112520">
        <w:rPr>
          <w:rFonts w:ascii="Cambria" w:hAnsi="Cambria"/>
          <w:spacing w:val="-4"/>
        </w:rPr>
        <w:t>Structured Settlements</w:t>
      </w:r>
      <w:r w:rsidR="00112520">
        <w:rPr>
          <w:rFonts w:ascii="Cambria" w:hAnsi="Cambria"/>
          <w:spacing w:val="-4"/>
        </w:rPr>
        <w:t xml:space="preserve"> </w:t>
      </w:r>
      <w:r w:rsidR="00F360F1">
        <w:rPr>
          <w:rFonts w:ascii="Cambria" w:hAnsi="Cambria"/>
          <w:spacing w:val="-4"/>
        </w:rPr>
        <w:t xml:space="preserve">program was to </w:t>
      </w:r>
      <w:r w:rsidR="00112520">
        <w:rPr>
          <w:rFonts w:ascii="Cambria" w:hAnsi="Cambria"/>
          <w:spacing w:val="-4"/>
        </w:rPr>
        <w:t xml:space="preserve">create a </w:t>
      </w:r>
      <w:proofErr w:type="gramStart"/>
      <w:r w:rsidR="00783BB0">
        <w:rPr>
          <w:rFonts w:ascii="Cambria" w:hAnsi="Cambria"/>
          <w:spacing w:val="-4"/>
        </w:rPr>
        <w:t>S</w:t>
      </w:r>
      <w:r w:rsidR="00112520">
        <w:rPr>
          <w:rFonts w:ascii="Cambria" w:hAnsi="Cambria"/>
          <w:spacing w:val="-4"/>
        </w:rPr>
        <w:t xml:space="preserve">elf </w:t>
      </w:r>
      <w:r w:rsidR="00783BB0">
        <w:rPr>
          <w:rFonts w:ascii="Cambria" w:hAnsi="Cambria"/>
          <w:spacing w:val="-4"/>
        </w:rPr>
        <w:t>S</w:t>
      </w:r>
      <w:r w:rsidR="00112520">
        <w:rPr>
          <w:rFonts w:ascii="Cambria" w:hAnsi="Cambria"/>
          <w:spacing w:val="-4"/>
        </w:rPr>
        <w:t>ervice</w:t>
      </w:r>
      <w:proofErr w:type="gramEnd"/>
      <w:r w:rsidR="00112520">
        <w:rPr>
          <w:rFonts w:ascii="Cambria" w:hAnsi="Cambria"/>
          <w:spacing w:val="-4"/>
        </w:rPr>
        <w:t xml:space="preserve"> portal for </w:t>
      </w:r>
      <w:r w:rsidR="00DE46A5">
        <w:rPr>
          <w:rFonts w:ascii="Cambria" w:hAnsi="Cambria"/>
          <w:spacing w:val="-4"/>
        </w:rPr>
        <w:t>RIS Broker</w:t>
      </w:r>
      <w:r w:rsidR="00783BB0">
        <w:rPr>
          <w:rFonts w:ascii="Cambria" w:hAnsi="Cambria"/>
          <w:spacing w:val="-4"/>
        </w:rPr>
        <w:t>s</w:t>
      </w:r>
      <w:r w:rsidR="00DE46A5">
        <w:rPr>
          <w:rFonts w:ascii="Cambria" w:hAnsi="Cambria"/>
          <w:spacing w:val="-4"/>
        </w:rPr>
        <w:t>/Admin</w:t>
      </w:r>
      <w:r w:rsidR="00783BB0">
        <w:rPr>
          <w:rFonts w:ascii="Cambria" w:hAnsi="Cambria"/>
          <w:spacing w:val="-4"/>
        </w:rPr>
        <w:t>s</w:t>
      </w:r>
      <w:r w:rsidR="00DE46A5">
        <w:rPr>
          <w:rFonts w:ascii="Cambria" w:hAnsi="Cambria"/>
          <w:spacing w:val="-4"/>
        </w:rPr>
        <w:t>/Principal</w:t>
      </w:r>
      <w:r w:rsidR="00783BB0">
        <w:rPr>
          <w:rFonts w:ascii="Cambria" w:hAnsi="Cambria"/>
          <w:spacing w:val="-4"/>
        </w:rPr>
        <w:t>s of different Broker Firms</w:t>
      </w:r>
      <w:r w:rsidR="00DE46A5">
        <w:rPr>
          <w:rFonts w:ascii="Cambria" w:hAnsi="Cambria"/>
          <w:spacing w:val="-4"/>
        </w:rPr>
        <w:t xml:space="preserve"> who can ma</w:t>
      </w:r>
      <w:r w:rsidR="00783BB0">
        <w:rPr>
          <w:rFonts w:ascii="Cambria" w:hAnsi="Cambria"/>
          <w:spacing w:val="-4"/>
        </w:rPr>
        <w:t>na</w:t>
      </w:r>
      <w:r w:rsidR="00DE46A5">
        <w:rPr>
          <w:rFonts w:ascii="Cambria" w:hAnsi="Cambria"/>
          <w:spacing w:val="-4"/>
        </w:rPr>
        <w:t xml:space="preserve">ge their Clients Annuity </w:t>
      </w:r>
      <w:r w:rsidR="00330B89">
        <w:rPr>
          <w:rFonts w:ascii="Cambria" w:hAnsi="Cambria"/>
          <w:spacing w:val="-4"/>
        </w:rPr>
        <w:t>Documentation and approval processing along with various kinds of metrices and Alerts.</w:t>
      </w:r>
    </w:p>
    <w:p w14:paraId="03066422" w14:textId="270E79C8" w:rsidR="005A3E1B" w:rsidRDefault="005A3E1B" w:rsidP="005A3E1B">
      <w:pPr>
        <w:tabs>
          <w:tab w:val="left" w:pos="720"/>
          <w:tab w:val="left" w:pos="4080"/>
        </w:tabs>
        <w:jc w:val="both"/>
        <w:rPr>
          <w:rFonts w:ascii="Cambria" w:hAnsi="Cambria"/>
          <w:spacing w:val="-4"/>
        </w:rPr>
      </w:pPr>
      <w:r>
        <w:rPr>
          <w:rFonts w:ascii="Cambria" w:hAnsi="Cambria"/>
          <w:b/>
          <w:spacing w:val="-4"/>
        </w:rPr>
        <w:t xml:space="preserve">Role: </w:t>
      </w:r>
      <w:r w:rsidR="00C54DF8">
        <w:rPr>
          <w:rFonts w:ascii="Cambria" w:hAnsi="Cambria"/>
          <w:spacing w:val="-4"/>
        </w:rPr>
        <w:t xml:space="preserve">As a Scrum Master the </w:t>
      </w:r>
      <w:r w:rsidR="00790126">
        <w:rPr>
          <w:rFonts w:ascii="Cambria" w:hAnsi="Cambria"/>
          <w:spacing w:val="-4"/>
        </w:rPr>
        <w:t>primary role was to be a Servant Leader and Coach for the Workstream Team. Managing the team to ensure takeaways are tracked and milestones / deadlines</w:t>
      </w:r>
      <w:r w:rsidR="00F60A61">
        <w:rPr>
          <w:rFonts w:ascii="Cambria" w:hAnsi="Cambria"/>
          <w:spacing w:val="-4"/>
        </w:rPr>
        <w:t xml:space="preserve"> / vendor asks are met and helping remove impediments for the team</w:t>
      </w:r>
      <w:r w:rsidR="00093FB7">
        <w:rPr>
          <w:rFonts w:ascii="Cambria" w:hAnsi="Cambria"/>
          <w:spacing w:val="-4"/>
        </w:rPr>
        <w:t xml:space="preserve"> (risk identification &amp; resolution).</w:t>
      </w:r>
      <w:r w:rsidR="00FF7B38">
        <w:rPr>
          <w:rFonts w:ascii="Cambria" w:hAnsi="Cambria"/>
          <w:spacing w:val="-4"/>
        </w:rPr>
        <w:t xml:space="preserve"> </w:t>
      </w:r>
      <w:r w:rsidR="001650D0">
        <w:rPr>
          <w:rFonts w:ascii="Cambria" w:hAnsi="Cambria"/>
          <w:spacing w:val="-4"/>
        </w:rPr>
        <w:t xml:space="preserve"> Below </w:t>
      </w:r>
      <w:r w:rsidR="002E65F0">
        <w:rPr>
          <w:rFonts w:ascii="Cambria" w:hAnsi="Cambria"/>
          <w:spacing w:val="-4"/>
        </w:rPr>
        <w:t xml:space="preserve">are the Key responsibilities </w:t>
      </w:r>
    </w:p>
    <w:p w14:paraId="666412C9" w14:textId="77777777" w:rsidR="0051283A" w:rsidRDefault="0051283A" w:rsidP="005A3E1B">
      <w:pPr>
        <w:tabs>
          <w:tab w:val="left" w:pos="720"/>
          <w:tab w:val="left" w:pos="4080"/>
        </w:tabs>
        <w:jc w:val="both"/>
        <w:rPr>
          <w:rFonts w:ascii="Cambria" w:hAnsi="Cambria"/>
          <w:spacing w:val="-4"/>
        </w:rPr>
      </w:pPr>
    </w:p>
    <w:p w14:paraId="2F66864C" w14:textId="77777777" w:rsidR="006D0926" w:rsidRDefault="006D0926" w:rsidP="006D0926">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Anchor Team momentum towards committed work established during PI</w:t>
      </w:r>
    </w:p>
    <w:p w14:paraId="10C88FB9" w14:textId="203B2E45" w:rsidR="008D4231" w:rsidRDefault="00123391" w:rsidP="00CD4676">
      <w:pPr>
        <w:pStyle w:val="ListParagraph"/>
        <w:numPr>
          <w:ilvl w:val="0"/>
          <w:numId w:val="46"/>
        </w:numPr>
        <w:tabs>
          <w:tab w:val="left" w:pos="720"/>
          <w:tab w:val="left" w:pos="4080"/>
        </w:tabs>
        <w:jc w:val="both"/>
        <w:rPr>
          <w:rFonts w:ascii="Cambria" w:hAnsi="Cambria"/>
          <w:spacing w:val="-4"/>
          <w:sz w:val="20"/>
          <w:szCs w:val="20"/>
        </w:rPr>
      </w:pPr>
      <w:r w:rsidRPr="00CD4676">
        <w:rPr>
          <w:rFonts w:ascii="Cambria" w:hAnsi="Cambria"/>
          <w:spacing w:val="-4"/>
          <w:sz w:val="20"/>
          <w:szCs w:val="20"/>
        </w:rPr>
        <w:t>Facilitation of team meetings including Daily S</w:t>
      </w:r>
      <w:r w:rsidR="00CD4676" w:rsidRPr="00CD4676">
        <w:rPr>
          <w:rFonts w:ascii="Cambria" w:hAnsi="Cambria"/>
          <w:spacing w:val="-4"/>
          <w:sz w:val="20"/>
          <w:szCs w:val="20"/>
        </w:rPr>
        <w:t>t</w:t>
      </w:r>
      <w:r w:rsidRPr="00CD4676">
        <w:rPr>
          <w:rFonts w:ascii="Cambria" w:hAnsi="Cambria"/>
          <w:spacing w:val="-4"/>
          <w:sz w:val="20"/>
          <w:szCs w:val="20"/>
        </w:rPr>
        <w:t>andup</w:t>
      </w:r>
      <w:r w:rsidR="00CD4676" w:rsidRPr="00CD4676">
        <w:rPr>
          <w:rFonts w:ascii="Cambria" w:hAnsi="Cambria"/>
          <w:spacing w:val="-4"/>
          <w:sz w:val="20"/>
          <w:szCs w:val="20"/>
        </w:rPr>
        <w:t>, Sprint Planning</w:t>
      </w:r>
      <w:r w:rsidR="00255AED">
        <w:rPr>
          <w:rFonts w:ascii="Cambria" w:hAnsi="Cambria"/>
          <w:spacing w:val="-4"/>
          <w:sz w:val="20"/>
          <w:szCs w:val="20"/>
        </w:rPr>
        <w:t>, Review &amp; Retrospective Calls</w:t>
      </w:r>
    </w:p>
    <w:p w14:paraId="2BAA06EF" w14:textId="644644E5" w:rsidR="006D0926" w:rsidRDefault="006D0926" w:rsidP="00CD4676">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Managing incoming requests and creating Backlog items based on Product Owner Feedback</w:t>
      </w:r>
    </w:p>
    <w:p w14:paraId="320D48EC" w14:textId="2C3295D0" w:rsidR="0044520D" w:rsidRDefault="0044520D" w:rsidP="00CD4676">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 xml:space="preserve">Conduct Mid Sprint Review </w:t>
      </w:r>
      <w:r w:rsidR="009D5282">
        <w:rPr>
          <w:rFonts w:ascii="Cambria" w:hAnsi="Cambria"/>
          <w:spacing w:val="-4"/>
          <w:sz w:val="20"/>
          <w:szCs w:val="20"/>
        </w:rPr>
        <w:t xml:space="preserve">&amp; </w:t>
      </w:r>
      <w:r>
        <w:rPr>
          <w:rFonts w:ascii="Cambria" w:hAnsi="Cambria"/>
          <w:spacing w:val="-4"/>
          <w:sz w:val="20"/>
          <w:szCs w:val="20"/>
        </w:rPr>
        <w:t xml:space="preserve">Check </w:t>
      </w:r>
      <w:r w:rsidR="009D5282">
        <w:rPr>
          <w:rFonts w:ascii="Cambria" w:hAnsi="Cambria"/>
          <w:spacing w:val="-4"/>
          <w:sz w:val="20"/>
          <w:szCs w:val="20"/>
        </w:rPr>
        <w:t xml:space="preserve">Story </w:t>
      </w:r>
      <w:r>
        <w:rPr>
          <w:rFonts w:ascii="Cambria" w:hAnsi="Cambria"/>
          <w:spacing w:val="-4"/>
          <w:sz w:val="20"/>
          <w:szCs w:val="20"/>
        </w:rPr>
        <w:t xml:space="preserve">Progress </w:t>
      </w:r>
      <w:r w:rsidR="00D44600">
        <w:rPr>
          <w:rFonts w:ascii="Cambria" w:hAnsi="Cambria"/>
          <w:spacing w:val="-4"/>
          <w:sz w:val="20"/>
          <w:szCs w:val="20"/>
        </w:rPr>
        <w:t>–</w:t>
      </w:r>
      <w:r>
        <w:rPr>
          <w:rFonts w:ascii="Cambria" w:hAnsi="Cambria"/>
          <w:spacing w:val="-4"/>
          <w:sz w:val="20"/>
          <w:szCs w:val="20"/>
        </w:rPr>
        <w:t xml:space="preserve"> </w:t>
      </w:r>
      <w:r w:rsidR="00D44600">
        <w:rPr>
          <w:rFonts w:ascii="Cambria" w:hAnsi="Cambria"/>
          <w:spacing w:val="-4"/>
          <w:sz w:val="20"/>
          <w:szCs w:val="20"/>
        </w:rPr>
        <w:t xml:space="preserve">See </w:t>
      </w:r>
      <w:r>
        <w:rPr>
          <w:rFonts w:ascii="Cambria" w:hAnsi="Cambria"/>
          <w:spacing w:val="-4"/>
          <w:sz w:val="20"/>
          <w:szCs w:val="20"/>
        </w:rPr>
        <w:t xml:space="preserve">if any </w:t>
      </w:r>
      <w:r w:rsidR="009D5282">
        <w:rPr>
          <w:rFonts w:ascii="Cambria" w:hAnsi="Cambria"/>
          <w:spacing w:val="-4"/>
          <w:sz w:val="20"/>
          <w:szCs w:val="20"/>
        </w:rPr>
        <w:t>more stories can be pulled in or needs to be pushed out</w:t>
      </w:r>
    </w:p>
    <w:p w14:paraId="7DB229EB" w14:textId="77777777" w:rsidR="00814A82" w:rsidRDefault="00A166D6" w:rsidP="00CD4676">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 xml:space="preserve">Setup Lock release call in case of any </w:t>
      </w:r>
      <w:r w:rsidR="00F1016F">
        <w:rPr>
          <w:rFonts w:ascii="Cambria" w:hAnsi="Cambria"/>
          <w:spacing w:val="-4"/>
          <w:sz w:val="20"/>
          <w:szCs w:val="20"/>
        </w:rPr>
        <w:t>impediments to clear the hurdles</w:t>
      </w:r>
    </w:p>
    <w:p w14:paraId="432C57A1" w14:textId="77777777" w:rsidR="000A5E8D" w:rsidRDefault="00A91D97" w:rsidP="00CD4676">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 xml:space="preserve">Actively address and escalate identified </w:t>
      </w:r>
      <w:r w:rsidR="00F0393E">
        <w:rPr>
          <w:rFonts w:ascii="Cambria" w:hAnsi="Cambria"/>
          <w:spacing w:val="-4"/>
          <w:sz w:val="20"/>
          <w:szCs w:val="20"/>
        </w:rPr>
        <w:t xml:space="preserve">blocking items to allow </w:t>
      </w:r>
      <w:r w:rsidR="000A5E8D">
        <w:rPr>
          <w:rFonts w:ascii="Cambria" w:hAnsi="Cambria"/>
          <w:spacing w:val="-4"/>
          <w:sz w:val="20"/>
          <w:szCs w:val="20"/>
        </w:rPr>
        <w:t>team to focus on delivering committed work</w:t>
      </w:r>
    </w:p>
    <w:p w14:paraId="5E34E373" w14:textId="77777777" w:rsidR="005A11F1" w:rsidRDefault="000A5E8D" w:rsidP="00CD4676">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 xml:space="preserve">Enforce Agile Rituals </w:t>
      </w:r>
      <w:r w:rsidR="005A11F1">
        <w:rPr>
          <w:rFonts w:ascii="Cambria" w:hAnsi="Cambria"/>
          <w:spacing w:val="-4"/>
          <w:sz w:val="20"/>
          <w:szCs w:val="20"/>
        </w:rPr>
        <w:t>and inculcate amongst team members</w:t>
      </w:r>
    </w:p>
    <w:p w14:paraId="05241350" w14:textId="666BB9B8" w:rsidR="00A166D6" w:rsidRDefault="00A166D6" w:rsidP="00CD4676">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 xml:space="preserve"> </w:t>
      </w:r>
      <w:r w:rsidR="0044669F">
        <w:rPr>
          <w:rFonts w:ascii="Cambria" w:hAnsi="Cambria"/>
          <w:spacing w:val="-4"/>
          <w:sz w:val="20"/>
          <w:szCs w:val="20"/>
        </w:rPr>
        <w:t>Responsible for Tracking work progress via ALM tools (</w:t>
      </w:r>
      <w:r w:rsidR="00A94018">
        <w:rPr>
          <w:rFonts w:ascii="Cambria" w:hAnsi="Cambria"/>
          <w:spacing w:val="-4"/>
          <w:sz w:val="20"/>
          <w:szCs w:val="20"/>
        </w:rPr>
        <w:t xml:space="preserve">Initially </w:t>
      </w:r>
      <w:r w:rsidR="0044669F">
        <w:rPr>
          <w:rFonts w:ascii="Cambria" w:hAnsi="Cambria"/>
          <w:spacing w:val="-4"/>
          <w:sz w:val="20"/>
          <w:szCs w:val="20"/>
        </w:rPr>
        <w:t>JIRA</w:t>
      </w:r>
      <w:r w:rsidR="00A94018">
        <w:rPr>
          <w:rFonts w:ascii="Cambria" w:hAnsi="Cambria"/>
          <w:spacing w:val="-4"/>
          <w:sz w:val="20"/>
          <w:szCs w:val="20"/>
        </w:rPr>
        <w:t xml:space="preserve"> &amp; Lates</w:t>
      </w:r>
      <w:r w:rsidR="00002CA8">
        <w:rPr>
          <w:rFonts w:ascii="Cambria" w:hAnsi="Cambria"/>
          <w:spacing w:val="-4"/>
          <w:sz w:val="20"/>
          <w:szCs w:val="20"/>
        </w:rPr>
        <w:t>t</w:t>
      </w:r>
      <w:r w:rsidR="00A94018">
        <w:rPr>
          <w:rFonts w:ascii="Cambria" w:hAnsi="Cambria"/>
          <w:spacing w:val="-4"/>
          <w:sz w:val="20"/>
          <w:szCs w:val="20"/>
        </w:rPr>
        <w:t xml:space="preserve"> migrated to </w:t>
      </w:r>
      <w:r w:rsidR="0044669F">
        <w:rPr>
          <w:rFonts w:ascii="Cambria" w:hAnsi="Cambria"/>
          <w:spacing w:val="-4"/>
          <w:sz w:val="20"/>
          <w:szCs w:val="20"/>
        </w:rPr>
        <w:t>Azur</w:t>
      </w:r>
      <w:r w:rsidR="00A94018">
        <w:rPr>
          <w:rFonts w:ascii="Cambria" w:hAnsi="Cambria"/>
          <w:spacing w:val="-4"/>
          <w:sz w:val="20"/>
          <w:szCs w:val="20"/>
        </w:rPr>
        <w:t>e</w:t>
      </w:r>
      <w:r w:rsidR="0044669F">
        <w:rPr>
          <w:rFonts w:ascii="Cambria" w:hAnsi="Cambria"/>
          <w:spacing w:val="-4"/>
          <w:sz w:val="20"/>
          <w:szCs w:val="20"/>
        </w:rPr>
        <w:t xml:space="preserve"> </w:t>
      </w:r>
      <w:proofErr w:type="spellStart"/>
      <w:r w:rsidR="0044669F">
        <w:rPr>
          <w:rFonts w:ascii="Cambria" w:hAnsi="Cambria"/>
          <w:spacing w:val="-4"/>
          <w:sz w:val="20"/>
          <w:szCs w:val="20"/>
        </w:rPr>
        <w:t>DevOPS</w:t>
      </w:r>
      <w:proofErr w:type="spellEnd"/>
      <w:r w:rsidR="00A94018">
        <w:rPr>
          <w:rFonts w:ascii="Cambria" w:hAnsi="Cambria"/>
          <w:spacing w:val="-4"/>
          <w:sz w:val="20"/>
          <w:szCs w:val="20"/>
        </w:rPr>
        <w:t xml:space="preserve"> or AZDO</w:t>
      </w:r>
      <w:r w:rsidR="0044669F">
        <w:rPr>
          <w:rFonts w:ascii="Cambria" w:hAnsi="Cambria"/>
          <w:spacing w:val="-4"/>
          <w:sz w:val="20"/>
          <w:szCs w:val="20"/>
        </w:rPr>
        <w:t>)</w:t>
      </w:r>
    </w:p>
    <w:p w14:paraId="07CDA380" w14:textId="376B005B" w:rsidR="0044669F" w:rsidRDefault="00EE4D26" w:rsidP="00CD4676">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Facilitate Retr</w:t>
      </w:r>
      <w:r w:rsidR="00831138">
        <w:rPr>
          <w:rFonts w:ascii="Cambria" w:hAnsi="Cambria"/>
          <w:spacing w:val="-4"/>
          <w:sz w:val="20"/>
          <w:szCs w:val="20"/>
        </w:rPr>
        <w:t>ospec</w:t>
      </w:r>
      <w:r w:rsidR="007C61CA">
        <w:rPr>
          <w:rFonts w:ascii="Cambria" w:hAnsi="Cambria"/>
          <w:spacing w:val="-4"/>
          <w:sz w:val="20"/>
          <w:szCs w:val="20"/>
        </w:rPr>
        <w:t>ti</w:t>
      </w:r>
      <w:r w:rsidR="003A2E30">
        <w:rPr>
          <w:rFonts w:ascii="Cambria" w:hAnsi="Cambria"/>
          <w:spacing w:val="-4"/>
          <w:sz w:val="20"/>
          <w:szCs w:val="20"/>
        </w:rPr>
        <w:t>on at the end of each Sprint</w:t>
      </w:r>
    </w:p>
    <w:p w14:paraId="1EF96273" w14:textId="0BFF2E37" w:rsidR="003A2E30" w:rsidRDefault="003A2E30" w:rsidP="00CD4676">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Identify Best practices and ensure that they are implemented</w:t>
      </w:r>
    </w:p>
    <w:p w14:paraId="579CA20F" w14:textId="6DC87537" w:rsidR="00E4544E" w:rsidRDefault="00E4544E" w:rsidP="00CD4676">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Participating and providing updates in Scrum of Scrums and ART sync meetings with RTE</w:t>
      </w:r>
      <w:r w:rsidR="00327CF9">
        <w:rPr>
          <w:rFonts w:ascii="Cambria" w:hAnsi="Cambria"/>
          <w:spacing w:val="-4"/>
          <w:sz w:val="20"/>
          <w:szCs w:val="20"/>
        </w:rPr>
        <w:t xml:space="preserve"> &amp; Product Owners.</w:t>
      </w:r>
    </w:p>
    <w:p w14:paraId="32D19E1F" w14:textId="77777777" w:rsidR="00A94018" w:rsidRPr="00CD4676" w:rsidRDefault="00A94018" w:rsidP="00A94018">
      <w:pPr>
        <w:pStyle w:val="ListParagraph"/>
        <w:numPr>
          <w:ilvl w:val="0"/>
          <w:numId w:val="46"/>
        </w:numPr>
        <w:tabs>
          <w:tab w:val="left" w:pos="720"/>
          <w:tab w:val="left" w:pos="4080"/>
        </w:tabs>
        <w:jc w:val="both"/>
        <w:rPr>
          <w:rFonts w:ascii="Cambria" w:hAnsi="Cambria"/>
          <w:spacing w:val="-4"/>
          <w:sz w:val="20"/>
          <w:szCs w:val="20"/>
        </w:rPr>
      </w:pPr>
      <w:r>
        <w:rPr>
          <w:rFonts w:ascii="Cambria" w:hAnsi="Cambria"/>
          <w:spacing w:val="-4"/>
          <w:sz w:val="20"/>
          <w:szCs w:val="20"/>
        </w:rPr>
        <w:t>Coordinating with Test Automation Team for seamless delivery of Test Cases in Azure Pipeline</w:t>
      </w:r>
    </w:p>
    <w:p w14:paraId="4FF94289" w14:textId="2BCE3415" w:rsidR="003239DA" w:rsidRPr="002C3996" w:rsidRDefault="00F83C2C" w:rsidP="00E67D41">
      <w:pPr>
        <w:pStyle w:val="ListParagraph"/>
        <w:numPr>
          <w:ilvl w:val="0"/>
          <w:numId w:val="46"/>
        </w:numPr>
        <w:tabs>
          <w:tab w:val="left" w:pos="720"/>
          <w:tab w:val="left" w:pos="4080"/>
        </w:tabs>
        <w:jc w:val="both"/>
        <w:rPr>
          <w:rFonts w:ascii="Cambria" w:hAnsi="Cambria"/>
          <w:b/>
          <w:i/>
          <w:color w:val="002060"/>
          <w:spacing w:val="-4"/>
        </w:rPr>
      </w:pPr>
      <w:r w:rsidRPr="00620872">
        <w:rPr>
          <w:rFonts w:ascii="Cambria" w:hAnsi="Cambria"/>
          <w:spacing w:val="-4"/>
          <w:sz w:val="20"/>
          <w:szCs w:val="20"/>
        </w:rPr>
        <w:t>Setup Touchpoint calls &amp; provide Technical</w:t>
      </w:r>
      <w:r w:rsidR="00620872" w:rsidRPr="00620872">
        <w:rPr>
          <w:rFonts w:ascii="Cambria" w:hAnsi="Cambria"/>
          <w:spacing w:val="-4"/>
          <w:sz w:val="20"/>
          <w:szCs w:val="20"/>
        </w:rPr>
        <w:t>/Functional</w:t>
      </w:r>
      <w:r w:rsidRPr="00620872">
        <w:rPr>
          <w:rFonts w:ascii="Cambria" w:hAnsi="Cambria"/>
          <w:spacing w:val="-4"/>
          <w:sz w:val="20"/>
          <w:szCs w:val="20"/>
        </w:rPr>
        <w:t xml:space="preserve"> </w:t>
      </w:r>
      <w:r w:rsidR="00620872" w:rsidRPr="00620872">
        <w:rPr>
          <w:rFonts w:ascii="Cambria" w:hAnsi="Cambria"/>
          <w:spacing w:val="-4"/>
          <w:sz w:val="20"/>
          <w:szCs w:val="20"/>
        </w:rPr>
        <w:t>direction to various teams</w:t>
      </w:r>
      <w:r w:rsidRPr="00620872">
        <w:rPr>
          <w:rFonts w:ascii="Cambria" w:hAnsi="Cambria"/>
          <w:spacing w:val="-4"/>
          <w:sz w:val="20"/>
          <w:szCs w:val="20"/>
        </w:rPr>
        <w:t xml:space="preserve"> </w:t>
      </w:r>
      <w:r w:rsidR="00620872" w:rsidRPr="00620872">
        <w:rPr>
          <w:rFonts w:ascii="Cambria" w:hAnsi="Cambria"/>
          <w:spacing w:val="-4"/>
          <w:sz w:val="20"/>
          <w:szCs w:val="20"/>
        </w:rPr>
        <w:t>for overcoming hurdles.</w:t>
      </w:r>
    </w:p>
    <w:p w14:paraId="2F3375BD" w14:textId="057F6366" w:rsidR="002C3996" w:rsidRPr="002622D3" w:rsidRDefault="002C3996" w:rsidP="00E67D41">
      <w:pPr>
        <w:pStyle w:val="ListParagraph"/>
        <w:numPr>
          <w:ilvl w:val="0"/>
          <w:numId w:val="46"/>
        </w:numPr>
        <w:tabs>
          <w:tab w:val="left" w:pos="720"/>
          <w:tab w:val="left" w:pos="4080"/>
        </w:tabs>
        <w:jc w:val="both"/>
        <w:rPr>
          <w:rFonts w:ascii="Cambria" w:hAnsi="Cambria"/>
          <w:b/>
          <w:i/>
          <w:color w:val="002060"/>
          <w:spacing w:val="-4"/>
        </w:rPr>
      </w:pPr>
      <w:r>
        <w:rPr>
          <w:rFonts w:ascii="Cambria" w:hAnsi="Cambria"/>
          <w:spacing w:val="-4"/>
          <w:sz w:val="20"/>
          <w:szCs w:val="20"/>
        </w:rPr>
        <w:t>Create various Metrics in AZDO Dashboard (Burndown, % Completion, Risk</w:t>
      </w:r>
      <w:r w:rsidR="00A37324">
        <w:rPr>
          <w:rFonts w:ascii="Cambria" w:hAnsi="Cambria"/>
          <w:spacing w:val="-4"/>
          <w:sz w:val="20"/>
          <w:szCs w:val="20"/>
        </w:rPr>
        <w:t xml:space="preserve"> Tracker, Work Type Bucket)</w:t>
      </w:r>
    </w:p>
    <w:p w14:paraId="64A956E3" w14:textId="77777777" w:rsidR="002622D3" w:rsidRPr="00620872" w:rsidRDefault="002622D3" w:rsidP="002622D3">
      <w:pPr>
        <w:pStyle w:val="ListParagraph"/>
        <w:tabs>
          <w:tab w:val="left" w:pos="720"/>
          <w:tab w:val="left" w:pos="4080"/>
        </w:tabs>
        <w:jc w:val="both"/>
        <w:rPr>
          <w:rFonts w:ascii="Cambria" w:hAnsi="Cambria"/>
          <w:b/>
          <w:i/>
          <w:color w:val="002060"/>
          <w:spacing w:val="-4"/>
        </w:rPr>
      </w:pPr>
    </w:p>
    <w:p w14:paraId="2D1DD543" w14:textId="1457918F" w:rsidR="00536CF2" w:rsidRPr="009F66A8" w:rsidRDefault="00E25688" w:rsidP="002B13DF">
      <w:pPr>
        <w:tabs>
          <w:tab w:val="left" w:pos="720"/>
          <w:tab w:val="left" w:pos="4080"/>
        </w:tabs>
        <w:jc w:val="both"/>
        <w:rPr>
          <w:rFonts w:ascii="Cambria" w:hAnsi="Cambria"/>
          <w:b/>
          <w:i/>
          <w:color w:val="002060"/>
          <w:spacing w:val="-4"/>
        </w:rPr>
      </w:pPr>
      <w:r w:rsidRPr="009F66A8">
        <w:rPr>
          <w:rFonts w:ascii="Cambria" w:hAnsi="Cambria"/>
          <w:b/>
          <w:i/>
          <w:color w:val="002060"/>
          <w:spacing w:val="-4"/>
        </w:rPr>
        <w:t xml:space="preserve">Chestnut Enhance Procedure </w:t>
      </w:r>
      <w:r w:rsidR="00D91AEF" w:rsidRPr="009F66A8">
        <w:rPr>
          <w:rFonts w:ascii="Cambria" w:hAnsi="Cambria"/>
          <w:b/>
          <w:i/>
          <w:color w:val="002060"/>
          <w:spacing w:val="-4"/>
        </w:rPr>
        <w:t>(</w:t>
      </w:r>
      <w:r w:rsidR="00536CF2" w:rsidRPr="009F66A8">
        <w:rPr>
          <w:rFonts w:ascii="Cambria" w:hAnsi="Cambria"/>
          <w:b/>
          <w:i/>
          <w:color w:val="002060"/>
          <w:spacing w:val="-4"/>
        </w:rPr>
        <w:t>Team size</w:t>
      </w:r>
      <w:r w:rsidR="00E43C1F" w:rsidRPr="009F66A8">
        <w:rPr>
          <w:rFonts w:ascii="Cambria" w:hAnsi="Cambria"/>
          <w:b/>
          <w:i/>
          <w:color w:val="002060"/>
          <w:spacing w:val="-4"/>
        </w:rPr>
        <w:t xml:space="preserve"> </w:t>
      </w:r>
      <w:r w:rsidR="00A46440">
        <w:rPr>
          <w:rFonts w:ascii="Cambria" w:hAnsi="Cambria"/>
          <w:b/>
          <w:i/>
          <w:color w:val="002060"/>
          <w:spacing w:val="-4"/>
        </w:rPr>
        <w:t>35</w:t>
      </w:r>
      <w:r w:rsidR="00D91AEF" w:rsidRPr="009F66A8">
        <w:rPr>
          <w:rFonts w:ascii="Cambria" w:hAnsi="Cambria"/>
          <w:b/>
          <w:i/>
          <w:color w:val="002060"/>
          <w:spacing w:val="-4"/>
        </w:rPr>
        <w:t xml:space="preserve">, Role: </w:t>
      </w:r>
      <w:r w:rsidRPr="009F66A8">
        <w:rPr>
          <w:rFonts w:ascii="Cambria" w:hAnsi="Cambria"/>
          <w:b/>
          <w:i/>
          <w:color w:val="002060"/>
          <w:spacing w:val="-4"/>
        </w:rPr>
        <w:t>Project</w:t>
      </w:r>
      <w:r w:rsidR="00E43C1F" w:rsidRPr="009F66A8">
        <w:rPr>
          <w:rFonts w:ascii="Cambria" w:hAnsi="Cambria"/>
          <w:b/>
          <w:i/>
          <w:color w:val="002060"/>
          <w:spacing w:val="-4"/>
        </w:rPr>
        <w:t xml:space="preserve"> </w:t>
      </w:r>
      <w:r w:rsidRPr="009F66A8">
        <w:rPr>
          <w:rFonts w:ascii="Cambria" w:hAnsi="Cambria"/>
          <w:b/>
          <w:i/>
          <w:color w:val="002060"/>
          <w:spacing w:val="-4"/>
        </w:rPr>
        <w:t>Manager</w:t>
      </w:r>
      <w:r w:rsidR="004A7FD7">
        <w:rPr>
          <w:rFonts w:ascii="Cambria" w:hAnsi="Cambria"/>
          <w:b/>
          <w:i/>
          <w:color w:val="002060"/>
          <w:spacing w:val="-4"/>
        </w:rPr>
        <w:t xml:space="preserve"> &amp; Agile Coach</w:t>
      </w:r>
      <w:r w:rsidR="00D91AEF" w:rsidRPr="009F66A8">
        <w:rPr>
          <w:rFonts w:ascii="Cambria" w:hAnsi="Cambria"/>
          <w:b/>
          <w:i/>
          <w:color w:val="002060"/>
          <w:spacing w:val="-4"/>
        </w:rPr>
        <w:t>)</w:t>
      </w:r>
    </w:p>
    <w:p w14:paraId="6C8B2D33" w14:textId="77777777" w:rsidR="009E4CFB" w:rsidRDefault="009E4CFB" w:rsidP="002B13DF">
      <w:pPr>
        <w:tabs>
          <w:tab w:val="left" w:pos="720"/>
          <w:tab w:val="left" w:pos="4080"/>
        </w:tabs>
        <w:jc w:val="both"/>
        <w:rPr>
          <w:rFonts w:ascii="Cambria" w:hAnsi="Cambria"/>
          <w:b/>
          <w:spacing w:val="-4"/>
        </w:rPr>
      </w:pPr>
    </w:p>
    <w:p w14:paraId="3251F0C5" w14:textId="77777777" w:rsidR="00D91AEF" w:rsidRDefault="00D91AEF" w:rsidP="002B13DF">
      <w:pPr>
        <w:tabs>
          <w:tab w:val="left" w:pos="720"/>
          <w:tab w:val="left" w:pos="4080"/>
        </w:tabs>
        <w:jc w:val="both"/>
        <w:rPr>
          <w:rFonts w:ascii="Cambria" w:hAnsi="Cambria"/>
          <w:spacing w:val="-4"/>
        </w:rPr>
      </w:pPr>
      <w:r>
        <w:rPr>
          <w:rFonts w:ascii="Cambria" w:hAnsi="Cambria"/>
          <w:b/>
          <w:spacing w:val="-4"/>
        </w:rPr>
        <w:t xml:space="preserve">Languages: </w:t>
      </w:r>
      <w:r w:rsidR="00E25688">
        <w:rPr>
          <w:rFonts w:ascii="Cambria" w:hAnsi="Cambria"/>
          <w:spacing w:val="-4"/>
        </w:rPr>
        <w:t>Cobol</w:t>
      </w:r>
      <w:r>
        <w:rPr>
          <w:rFonts w:ascii="Cambria" w:hAnsi="Cambria"/>
          <w:spacing w:val="-4"/>
        </w:rPr>
        <w:t>,</w:t>
      </w:r>
      <w:r w:rsidR="00E25688">
        <w:rPr>
          <w:rFonts w:ascii="Cambria" w:hAnsi="Cambria"/>
          <w:spacing w:val="-4"/>
        </w:rPr>
        <w:t xml:space="preserve"> JCL,</w:t>
      </w:r>
      <w:r w:rsidR="00E55381">
        <w:rPr>
          <w:rFonts w:ascii="Cambria" w:hAnsi="Cambria"/>
          <w:spacing w:val="-4"/>
        </w:rPr>
        <w:t xml:space="preserve"> CICS, Rexx,</w:t>
      </w:r>
      <w:r w:rsidR="00E25688">
        <w:rPr>
          <w:rFonts w:ascii="Cambria" w:hAnsi="Cambria"/>
          <w:spacing w:val="-4"/>
        </w:rPr>
        <w:t xml:space="preserve"> Java, Informatica, </w:t>
      </w:r>
      <w:proofErr w:type="gramStart"/>
      <w:r w:rsidR="00E25688">
        <w:rPr>
          <w:rFonts w:ascii="Cambria" w:hAnsi="Cambria"/>
          <w:spacing w:val="-4"/>
        </w:rPr>
        <w:t xml:space="preserve">Cognos </w:t>
      </w:r>
      <w:r>
        <w:rPr>
          <w:rFonts w:ascii="Cambria" w:hAnsi="Cambria"/>
          <w:spacing w:val="-4"/>
        </w:rPr>
        <w:t xml:space="preserve"> </w:t>
      </w:r>
      <w:r>
        <w:rPr>
          <w:rFonts w:ascii="Cambria" w:hAnsi="Cambria"/>
          <w:b/>
          <w:spacing w:val="-4"/>
        </w:rPr>
        <w:t>Database</w:t>
      </w:r>
      <w:proofErr w:type="gramEnd"/>
      <w:r>
        <w:rPr>
          <w:rFonts w:ascii="Cambria" w:hAnsi="Cambria"/>
          <w:b/>
          <w:spacing w:val="-4"/>
        </w:rPr>
        <w:t xml:space="preserve">: </w:t>
      </w:r>
      <w:r>
        <w:rPr>
          <w:rFonts w:ascii="Cambria" w:hAnsi="Cambria"/>
          <w:spacing w:val="-4"/>
        </w:rPr>
        <w:t>SQL</w:t>
      </w:r>
      <w:r w:rsidR="00E25688">
        <w:rPr>
          <w:rFonts w:ascii="Cambria" w:hAnsi="Cambria"/>
          <w:spacing w:val="-4"/>
        </w:rPr>
        <w:t>, DB2,</w:t>
      </w:r>
      <w:r w:rsidR="00E55381">
        <w:rPr>
          <w:rFonts w:ascii="Cambria" w:hAnsi="Cambria"/>
          <w:spacing w:val="-4"/>
        </w:rPr>
        <w:t xml:space="preserve"> VSAM</w:t>
      </w:r>
    </w:p>
    <w:p w14:paraId="0C8E7722" w14:textId="77777777" w:rsidR="00D91AEF" w:rsidRDefault="00D91AEF" w:rsidP="009E4CFB">
      <w:pPr>
        <w:tabs>
          <w:tab w:val="left" w:pos="720"/>
          <w:tab w:val="left" w:pos="4080"/>
        </w:tabs>
        <w:jc w:val="both"/>
        <w:rPr>
          <w:rFonts w:ascii="Cambria" w:hAnsi="Cambria"/>
          <w:spacing w:val="-4"/>
        </w:rPr>
      </w:pPr>
      <w:r>
        <w:rPr>
          <w:rFonts w:ascii="Cambria" w:hAnsi="Cambria"/>
          <w:b/>
          <w:spacing w:val="-4"/>
        </w:rPr>
        <w:t>Description:</w:t>
      </w:r>
      <w:r w:rsidR="00E43C1F">
        <w:rPr>
          <w:rFonts w:ascii="Cambria" w:hAnsi="Cambria"/>
          <w:b/>
          <w:spacing w:val="-4"/>
        </w:rPr>
        <w:t xml:space="preserve"> </w:t>
      </w:r>
      <w:r w:rsidR="009E4CFB" w:rsidRPr="009E4CFB">
        <w:rPr>
          <w:rFonts w:ascii="Cambria" w:hAnsi="Cambria"/>
          <w:spacing w:val="-4"/>
        </w:rPr>
        <w:t xml:space="preserve">Chestnut Project was initiated when MetLife Insurance’s Annuity Business ran into a regulatory obligation </w:t>
      </w:r>
      <w:proofErr w:type="gramStart"/>
      <w:r w:rsidR="009E4CFB" w:rsidRPr="009E4CFB">
        <w:rPr>
          <w:rFonts w:ascii="Cambria" w:hAnsi="Cambria"/>
          <w:spacing w:val="-4"/>
        </w:rPr>
        <w:t>wherein</w:t>
      </w:r>
      <w:proofErr w:type="gramEnd"/>
      <w:r w:rsidR="009E4CFB" w:rsidRPr="009E4CFB">
        <w:rPr>
          <w:rFonts w:ascii="Cambria" w:hAnsi="Cambria"/>
          <w:spacing w:val="-4"/>
        </w:rPr>
        <w:t xml:space="preserve"> they failed to locate &amp; pay many a Annuitant and/or their Beneficiaries the Maturity Payments. This Project is aimed to locate all those missing Annuitants &amp; Pay in a Lumpsum mode along with filling the gaps in the SOR for future tangible automated outreach &amp; </w:t>
      </w:r>
      <w:r w:rsidR="0000253D" w:rsidRPr="009E4CFB">
        <w:rPr>
          <w:rFonts w:ascii="Cambria" w:hAnsi="Cambria"/>
          <w:spacing w:val="-4"/>
        </w:rPr>
        <w:t>pay-outs</w:t>
      </w:r>
      <w:r w:rsidR="009E4CFB" w:rsidRPr="009E4CFB">
        <w:rPr>
          <w:rFonts w:ascii="Cambria" w:hAnsi="Cambria"/>
          <w:spacing w:val="-4"/>
        </w:rPr>
        <w:t>.</w:t>
      </w:r>
      <w:r w:rsidR="009E4CFB">
        <w:rPr>
          <w:rFonts w:ascii="Cambria" w:hAnsi="Cambria"/>
          <w:spacing w:val="-4"/>
        </w:rPr>
        <w:t xml:space="preserve"> This program will also handle the case of escheatment to the State.</w:t>
      </w:r>
    </w:p>
    <w:p w14:paraId="507D045B" w14:textId="77777777" w:rsidR="00277D30" w:rsidRDefault="00277D30" w:rsidP="002B13DF">
      <w:pPr>
        <w:tabs>
          <w:tab w:val="left" w:pos="720"/>
          <w:tab w:val="left" w:pos="4080"/>
        </w:tabs>
        <w:jc w:val="both"/>
        <w:rPr>
          <w:rFonts w:ascii="Cambria" w:hAnsi="Cambria"/>
          <w:spacing w:val="-4"/>
        </w:rPr>
      </w:pPr>
      <w:r>
        <w:rPr>
          <w:rFonts w:ascii="Cambria" w:hAnsi="Cambria"/>
          <w:b/>
          <w:spacing w:val="-4"/>
        </w:rPr>
        <w:t xml:space="preserve">Role: </w:t>
      </w:r>
      <w:r w:rsidR="009E4CFB" w:rsidRPr="009E4CFB">
        <w:rPr>
          <w:rFonts w:ascii="Cambria" w:hAnsi="Cambria"/>
          <w:spacing w:val="-4"/>
        </w:rPr>
        <w:t>Primary responsibility as a Project Manager is to mentor &amp; guide the entire team in Agile mindset/culture of work, playing more of an Agile Coach role.</w:t>
      </w:r>
      <w:r w:rsidR="009E4CFB">
        <w:rPr>
          <w:rFonts w:ascii="Cambria" w:hAnsi="Cambria"/>
          <w:spacing w:val="-4"/>
        </w:rPr>
        <w:t xml:space="preserve"> </w:t>
      </w:r>
      <w:r w:rsidR="009E4CFB" w:rsidRPr="009E4CFB">
        <w:rPr>
          <w:rFonts w:ascii="Cambria" w:hAnsi="Cambria"/>
          <w:spacing w:val="-4"/>
        </w:rPr>
        <w:t>Deriving a set of Features from a given Epic list by the customer. Breaking down the Features into tangible product backlog. Driving the team to Prioritize Product Backlog in Sprint Planning meeting. Working hand in hand with team to size story points via Planning Poker. Ensure smooth work progression of the team during the Sprint run. Ensure the team participates Daily Scrum Call to discuss on story progress &amp; resolve impediments/dependencies on other teams. Keep an eye on Burn Up/Down chart &amp; velocity of the team. Participate with team in Sprint retrospective. Coordinate Sprint Demo sessions. Ensure smooth intermittent release of Products in Production. Accommodate both Technical &amp; Agile Process Audits and ensure high score. Creating Project Deliverable Agreement Document (PDAD/SOW) for Client Approval. Estimating Project in Fixed Bid mode with fixed Capacity. Laying down Project Milestones. Conduct various Internal Team meetings to understand team morale and Agile culture ingestion.</w:t>
      </w:r>
    </w:p>
    <w:p w14:paraId="65913704" w14:textId="77777777" w:rsidR="0051283A" w:rsidRPr="00277D30" w:rsidRDefault="0051283A" w:rsidP="002B13DF">
      <w:pPr>
        <w:tabs>
          <w:tab w:val="left" w:pos="720"/>
          <w:tab w:val="left" w:pos="4080"/>
        </w:tabs>
        <w:jc w:val="both"/>
        <w:rPr>
          <w:rFonts w:ascii="Cambria" w:hAnsi="Cambria"/>
          <w:spacing w:val="-4"/>
        </w:rPr>
      </w:pPr>
    </w:p>
    <w:p w14:paraId="5B21C6EF" w14:textId="77777777" w:rsidR="009F66A8" w:rsidRDefault="009F66A8" w:rsidP="002B13DF">
      <w:pPr>
        <w:tabs>
          <w:tab w:val="left" w:pos="720"/>
          <w:tab w:val="left" w:pos="4080"/>
        </w:tabs>
        <w:jc w:val="both"/>
        <w:rPr>
          <w:rFonts w:ascii="Cambria" w:hAnsi="Cambria"/>
          <w:b/>
          <w:i/>
          <w:color w:val="002060"/>
          <w:spacing w:val="-4"/>
        </w:rPr>
      </w:pPr>
    </w:p>
    <w:p w14:paraId="39D9A70D" w14:textId="77777777" w:rsidR="000C07D0" w:rsidRPr="009F66A8" w:rsidRDefault="009E4CFB" w:rsidP="002B13DF">
      <w:pPr>
        <w:tabs>
          <w:tab w:val="left" w:pos="720"/>
          <w:tab w:val="left" w:pos="4080"/>
        </w:tabs>
        <w:jc w:val="both"/>
        <w:rPr>
          <w:rFonts w:ascii="Cambria" w:hAnsi="Cambria"/>
          <w:b/>
          <w:color w:val="002060"/>
          <w:spacing w:val="-4"/>
        </w:rPr>
      </w:pPr>
      <w:r w:rsidRPr="009F66A8">
        <w:rPr>
          <w:rFonts w:ascii="Cambria" w:hAnsi="Cambria"/>
          <w:b/>
          <w:i/>
          <w:color w:val="002060"/>
          <w:spacing w:val="-4"/>
        </w:rPr>
        <w:t xml:space="preserve">Project </w:t>
      </w:r>
      <w:r w:rsidR="0000253D" w:rsidRPr="009F66A8">
        <w:rPr>
          <w:rFonts w:ascii="Cambria" w:hAnsi="Cambria"/>
          <w:b/>
          <w:i/>
          <w:color w:val="002060"/>
          <w:spacing w:val="-4"/>
        </w:rPr>
        <w:t>Acceleration</w:t>
      </w:r>
      <w:r w:rsidR="0000253D" w:rsidRPr="009F66A8">
        <w:rPr>
          <w:rFonts w:ascii="Cambria" w:hAnsi="Cambria"/>
          <w:b/>
          <w:color w:val="002060"/>
          <w:spacing w:val="-4"/>
        </w:rPr>
        <w:t xml:space="preserve"> (</w:t>
      </w:r>
      <w:r w:rsidR="009131B1" w:rsidRPr="009F66A8">
        <w:rPr>
          <w:rFonts w:ascii="Cambria" w:hAnsi="Cambria"/>
          <w:b/>
          <w:color w:val="002060"/>
          <w:spacing w:val="-4"/>
        </w:rPr>
        <w:t xml:space="preserve">Team Size: </w:t>
      </w:r>
      <w:r w:rsidR="00A46440">
        <w:rPr>
          <w:rFonts w:ascii="Cambria" w:hAnsi="Cambria"/>
          <w:b/>
          <w:color w:val="002060"/>
          <w:spacing w:val="-4"/>
        </w:rPr>
        <w:t>1</w:t>
      </w:r>
      <w:r w:rsidR="009131B1" w:rsidRPr="009F66A8">
        <w:rPr>
          <w:rFonts w:ascii="Cambria" w:hAnsi="Cambria"/>
          <w:b/>
          <w:color w:val="002060"/>
          <w:spacing w:val="-4"/>
        </w:rPr>
        <w:t>5</w:t>
      </w:r>
      <w:r w:rsidR="00073EE9" w:rsidRPr="009F66A8">
        <w:rPr>
          <w:rFonts w:ascii="Cambria" w:hAnsi="Cambria"/>
          <w:b/>
          <w:color w:val="002060"/>
          <w:spacing w:val="-4"/>
        </w:rPr>
        <w:t xml:space="preserve">, Role: </w:t>
      </w:r>
      <w:r w:rsidR="00F6453F">
        <w:rPr>
          <w:rFonts w:ascii="Cambria" w:hAnsi="Cambria"/>
          <w:b/>
          <w:color w:val="002060"/>
          <w:spacing w:val="-4"/>
        </w:rPr>
        <w:t xml:space="preserve">Project Manager &amp; Technical </w:t>
      </w:r>
      <w:r w:rsidR="00073EE9" w:rsidRPr="009F66A8">
        <w:rPr>
          <w:rFonts w:ascii="Cambria" w:hAnsi="Cambria"/>
          <w:b/>
          <w:color w:val="002060"/>
          <w:spacing w:val="-4"/>
        </w:rPr>
        <w:t>Analyst)</w:t>
      </w:r>
    </w:p>
    <w:p w14:paraId="6DEA6A99" w14:textId="77777777" w:rsidR="009131B1" w:rsidRPr="009131B1" w:rsidRDefault="009131B1" w:rsidP="002B13DF">
      <w:pPr>
        <w:tabs>
          <w:tab w:val="left" w:pos="720"/>
          <w:tab w:val="left" w:pos="4080"/>
        </w:tabs>
        <w:jc w:val="both"/>
        <w:rPr>
          <w:rFonts w:ascii="Cambria" w:hAnsi="Cambria"/>
          <w:b/>
          <w:i/>
          <w:spacing w:val="-4"/>
        </w:rPr>
      </w:pPr>
    </w:p>
    <w:p w14:paraId="5508575B" w14:textId="77777777" w:rsidR="000C07D0" w:rsidRPr="00D627DE" w:rsidRDefault="009E4CFB" w:rsidP="002B13DF">
      <w:pPr>
        <w:tabs>
          <w:tab w:val="left" w:pos="720"/>
          <w:tab w:val="left" w:pos="4080"/>
        </w:tabs>
        <w:jc w:val="both"/>
        <w:rPr>
          <w:rFonts w:ascii="Cambria" w:hAnsi="Cambria"/>
          <w:b/>
          <w:spacing w:val="-4"/>
        </w:rPr>
      </w:pPr>
      <w:r>
        <w:rPr>
          <w:rFonts w:ascii="Cambria" w:hAnsi="Cambria"/>
          <w:b/>
          <w:spacing w:val="-4"/>
        </w:rPr>
        <w:t xml:space="preserve">Languages: </w:t>
      </w:r>
      <w:r>
        <w:rPr>
          <w:rFonts w:ascii="Cambria" w:hAnsi="Cambria"/>
          <w:spacing w:val="-4"/>
        </w:rPr>
        <w:t xml:space="preserve">Cobol, JCL, CICS, Rexx, Java, Informatica </w:t>
      </w:r>
      <w:r>
        <w:rPr>
          <w:rFonts w:ascii="Cambria" w:hAnsi="Cambria"/>
          <w:b/>
          <w:spacing w:val="-4"/>
        </w:rPr>
        <w:t xml:space="preserve">Database: </w:t>
      </w:r>
      <w:r>
        <w:rPr>
          <w:rFonts w:ascii="Cambria" w:hAnsi="Cambria"/>
          <w:spacing w:val="-4"/>
        </w:rPr>
        <w:t>SQL, DB2, VSAM</w:t>
      </w:r>
    </w:p>
    <w:p w14:paraId="3C0C2DED" w14:textId="77777777" w:rsidR="000C07D0" w:rsidRPr="00247049" w:rsidRDefault="00073EE9" w:rsidP="009131B1">
      <w:pPr>
        <w:widowControl w:val="0"/>
        <w:suppressAutoHyphens/>
        <w:autoSpaceDE w:val="0"/>
        <w:jc w:val="both"/>
        <w:rPr>
          <w:rFonts w:ascii="Cambria" w:hAnsi="Cambria" w:cs="Verdana"/>
        </w:rPr>
      </w:pPr>
      <w:r>
        <w:rPr>
          <w:rFonts w:ascii="Cambria" w:hAnsi="Cambria"/>
          <w:b/>
          <w:spacing w:val="-4"/>
        </w:rPr>
        <w:t>Description</w:t>
      </w:r>
      <w:r w:rsidRPr="00D627DE">
        <w:rPr>
          <w:rFonts w:ascii="Cambria" w:hAnsi="Cambria"/>
          <w:b/>
          <w:spacing w:val="-4"/>
        </w:rPr>
        <w:t xml:space="preserve">: </w:t>
      </w:r>
      <w:r w:rsidR="009131B1" w:rsidRPr="009131B1">
        <w:rPr>
          <w:rFonts w:ascii="Cambria" w:hAnsi="Cambria" w:cs="Verdana"/>
        </w:rPr>
        <w:t xml:space="preserve">MetLife is USA's one of the biggest Insurance Company. MetLife has a series of Legacy applications which they chose to tune up to save storage, increase speed, optimize code &amp; minimize future cost. This Project namely ‘Project Acceleration’ kicked off </w:t>
      </w:r>
      <w:proofErr w:type="gramStart"/>
      <w:r w:rsidR="009131B1" w:rsidRPr="009131B1">
        <w:rPr>
          <w:rFonts w:ascii="Cambria" w:hAnsi="Cambria" w:cs="Verdana"/>
        </w:rPr>
        <w:t>on</w:t>
      </w:r>
      <w:proofErr w:type="gramEnd"/>
      <w:r w:rsidR="009131B1" w:rsidRPr="009131B1">
        <w:rPr>
          <w:rFonts w:ascii="Cambria" w:hAnsi="Cambria" w:cs="Verdana"/>
        </w:rPr>
        <w:t xml:space="preserve"> August 2018 which was primarily a Performance Tuning and Data Purging/Obsoleting and /or Data cleanup Project.</w:t>
      </w:r>
    </w:p>
    <w:p w14:paraId="3A4ABE35" w14:textId="77777777" w:rsidR="009131B1" w:rsidRPr="00277D30" w:rsidRDefault="009131B1" w:rsidP="009131B1">
      <w:pPr>
        <w:tabs>
          <w:tab w:val="left" w:pos="720"/>
          <w:tab w:val="left" w:pos="4080"/>
        </w:tabs>
        <w:jc w:val="both"/>
        <w:rPr>
          <w:rFonts w:ascii="Cambria" w:hAnsi="Cambria"/>
          <w:spacing w:val="-4"/>
        </w:rPr>
      </w:pPr>
      <w:r>
        <w:rPr>
          <w:rFonts w:ascii="Cambria" w:hAnsi="Cambria"/>
          <w:b/>
          <w:spacing w:val="-4"/>
        </w:rPr>
        <w:t xml:space="preserve">Role: </w:t>
      </w:r>
      <w:r>
        <w:rPr>
          <w:rFonts w:ascii="Cambria" w:hAnsi="Cambria" w:cs="Verdana"/>
        </w:rPr>
        <w:t>Handling Project Estimation, M</w:t>
      </w:r>
      <w:r w:rsidRPr="009131B1">
        <w:rPr>
          <w:rFonts w:ascii="Cambria" w:hAnsi="Cambria" w:cs="Verdana"/>
        </w:rPr>
        <w:t>ilestone</w:t>
      </w:r>
      <w:r>
        <w:rPr>
          <w:rFonts w:ascii="Cambria" w:hAnsi="Cambria" w:cs="Verdana"/>
        </w:rPr>
        <w:t xml:space="preserve"> setup, </w:t>
      </w:r>
      <w:r w:rsidRPr="009131B1">
        <w:rPr>
          <w:rFonts w:ascii="Cambria" w:hAnsi="Cambria" w:cs="Verdana"/>
        </w:rPr>
        <w:t xml:space="preserve">Creating Project Deliverable Agreement Document (PDAD/SOW) </w:t>
      </w:r>
      <w:r>
        <w:rPr>
          <w:rFonts w:ascii="Cambria" w:hAnsi="Cambria" w:cs="Verdana"/>
        </w:rPr>
        <w:t>for Client Approval</w:t>
      </w:r>
      <w:r w:rsidRPr="009131B1">
        <w:rPr>
          <w:rFonts w:ascii="Cambria" w:hAnsi="Cambria" w:cs="Verdana"/>
        </w:rPr>
        <w:t>. Tracking Project Deliverable via Weekly Status Report (WSR). Host and conduct vari</w:t>
      </w:r>
      <w:r>
        <w:rPr>
          <w:rFonts w:ascii="Cambria" w:hAnsi="Cambria" w:cs="Verdana"/>
        </w:rPr>
        <w:t xml:space="preserve">ous Internal and Client meeting </w:t>
      </w:r>
      <w:r w:rsidRPr="009131B1">
        <w:rPr>
          <w:rFonts w:ascii="Cambria" w:hAnsi="Cambria" w:cs="Verdana"/>
        </w:rPr>
        <w:t>(WSR walkthrough with Client). Provide technical direction to the Mainframes team. Calculating the cost benefit and deriving ROI for Client. Managing and Resolving Team conflicts in a Positive Way.</w:t>
      </w:r>
    </w:p>
    <w:p w14:paraId="606FBA50" w14:textId="77777777" w:rsidR="000C07D0" w:rsidRPr="00D627DE" w:rsidRDefault="000C07D0" w:rsidP="002B13DF">
      <w:pPr>
        <w:tabs>
          <w:tab w:val="left" w:pos="720"/>
          <w:tab w:val="left" w:pos="4080"/>
        </w:tabs>
        <w:jc w:val="both"/>
        <w:rPr>
          <w:rFonts w:ascii="Cambria" w:hAnsi="Cambria"/>
          <w:b/>
          <w:spacing w:val="-4"/>
        </w:rPr>
      </w:pPr>
    </w:p>
    <w:p w14:paraId="394B7EB5" w14:textId="77777777" w:rsidR="009F66A8" w:rsidRDefault="009F66A8" w:rsidP="009F66A8">
      <w:pPr>
        <w:tabs>
          <w:tab w:val="left" w:pos="720"/>
          <w:tab w:val="left" w:pos="4080"/>
        </w:tabs>
        <w:jc w:val="both"/>
        <w:rPr>
          <w:rFonts w:ascii="Cambria" w:hAnsi="Cambria"/>
          <w:b/>
          <w:spacing w:val="-4"/>
          <w:u w:val="single"/>
        </w:rPr>
      </w:pPr>
      <w:r w:rsidRPr="00F335A9">
        <w:rPr>
          <w:rFonts w:ascii="Cambria" w:hAnsi="Cambria"/>
          <w:b/>
          <w:spacing w:val="-4"/>
          <w:highlight w:val="yellow"/>
          <w:u w:val="single"/>
        </w:rPr>
        <w:t>IBM India Pvt Ltd</w:t>
      </w:r>
    </w:p>
    <w:p w14:paraId="2048B1F5" w14:textId="77777777" w:rsidR="000C07D0" w:rsidRDefault="000C07D0" w:rsidP="002B13DF">
      <w:pPr>
        <w:tabs>
          <w:tab w:val="left" w:pos="720"/>
          <w:tab w:val="left" w:pos="4080"/>
        </w:tabs>
        <w:jc w:val="both"/>
        <w:rPr>
          <w:rFonts w:ascii="Cambria" w:hAnsi="Cambria"/>
          <w:spacing w:val="-4"/>
        </w:rPr>
      </w:pPr>
    </w:p>
    <w:p w14:paraId="6BAA5CB0" w14:textId="77777777" w:rsidR="0051283A" w:rsidRPr="00D627DE" w:rsidRDefault="0051283A" w:rsidP="002B13DF">
      <w:pPr>
        <w:tabs>
          <w:tab w:val="left" w:pos="720"/>
          <w:tab w:val="left" w:pos="4080"/>
        </w:tabs>
        <w:jc w:val="both"/>
        <w:rPr>
          <w:rFonts w:ascii="Cambria" w:hAnsi="Cambria"/>
          <w:spacing w:val="-4"/>
        </w:rPr>
      </w:pPr>
    </w:p>
    <w:p w14:paraId="1FDFD36E" w14:textId="77777777" w:rsidR="000C07D0" w:rsidRDefault="009F66A8" w:rsidP="002B13DF">
      <w:pPr>
        <w:tabs>
          <w:tab w:val="left" w:pos="720"/>
          <w:tab w:val="left" w:pos="4080"/>
        </w:tabs>
        <w:jc w:val="both"/>
        <w:rPr>
          <w:rFonts w:ascii="Cambria" w:hAnsi="Cambria"/>
          <w:b/>
          <w:i/>
          <w:color w:val="002060"/>
          <w:spacing w:val="-4"/>
        </w:rPr>
      </w:pPr>
      <w:r w:rsidRPr="00F335A9">
        <w:rPr>
          <w:rFonts w:ascii="Cambria" w:hAnsi="Cambria"/>
          <w:b/>
          <w:i/>
          <w:color w:val="002060"/>
          <w:spacing w:val="-4"/>
        </w:rPr>
        <w:t>ManuLife Insurance</w:t>
      </w:r>
      <w:r w:rsidR="00073EE9" w:rsidRPr="00F335A9">
        <w:rPr>
          <w:rFonts w:ascii="Cambria" w:hAnsi="Cambria"/>
          <w:b/>
          <w:i/>
          <w:color w:val="002060"/>
          <w:spacing w:val="-4"/>
        </w:rPr>
        <w:t xml:space="preserve"> (Team Size: </w:t>
      </w:r>
      <w:r w:rsidR="00A46440" w:rsidRPr="00F335A9">
        <w:rPr>
          <w:rFonts w:ascii="Cambria" w:hAnsi="Cambria"/>
          <w:b/>
          <w:i/>
          <w:color w:val="002060"/>
          <w:spacing w:val="-4"/>
        </w:rPr>
        <w:t>10</w:t>
      </w:r>
      <w:r w:rsidR="00073EE9" w:rsidRPr="00F335A9">
        <w:rPr>
          <w:rFonts w:ascii="Cambria" w:hAnsi="Cambria"/>
          <w:b/>
          <w:i/>
          <w:color w:val="002060"/>
          <w:spacing w:val="-4"/>
        </w:rPr>
        <w:t xml:space="preserve">, Role: </w:t>
      </w:r>
      <w:r w:rsidR="00A46440" w:rsidRPr="00F335A9">
        <w:rPr>
          <w:rFonts w:ascii="Cambria" w:hAnsi="Cambria"/>
          <w:b/>
          <w:i/>
          <w:color w:val="002060"/>
          <w:spacing w:val="-4"/>
        </w:rPr>
        <w:t>Technical Team Lead</w:t>
      </w:r>
      <w:r w:rsidR="00073EE9" w:rsidRPr="00F335A9">
        <w:rPr>
          <w:rFonts w:ascii="Cambria" w:hAnsi="Cambria"/>
          <w:b/>
          <w:i/>
          <w:color w:val="002060"/>
          <w:spacing w:val="-4"/>
        </w:rPr>
        <w:t>)</w:t>
      </w:r>
    </w:p>
    <w:p w14:paraId="68BEEB1D" w14:textId="77777777" w:rsidR="00F335A9" w:rsidRPr="00F335A9" w:rsidRDefault="00F335A9" w:rsidP="002B13DF">
      <w:pPr>
        <w:tabs>
          <w:tab w:val="left" w:pos="720"/>
          <w:tab w:val="left" w:pos="4080"/>
        </w:tabs>
        <w:jc w:val="both"/>
        <w:rPr>
          <w:rFonts w:ascii="Cambria" w:hAnsi="Cambria"/>
          <w:b/>
          <w:i/>
          <w:color w:val="002060"/>
          <w:spacing w:val="-4"/>
        </w:rPr>
      </w:pPr>
    </w:p>
    <w:p w14:paraId="7F4EB4A9" w14:textId="77777777" w:rsidR="000C07D0" w:rsidRPr="00D627DE" w:rsidRDefault="00A46440" w:rsidP="002B13DF">
      <w:pPr>
        <w:tabs>
          <w:tab w:val="left" w:pos="720"/>
          <w:tab w:val="left" w:pos="4080"/>
        </w:tabs>
        <w:jc w:val="both"/>
        <w:rPr>
          <w:rFonts w:ascii="Cambria" w:hAnsi="Cambria"/>
          <w:spacing w:val="-4"/>
        </w:rPr>
      </w:pPr>
      <w:r>
        <w:rPr>
          <w:rFonts w:ascii="Cambria" w:hAnsi="Cambria"/>
          <w:b/>
          <w:spacing w:val="-4"/>
        </w:rPr>
        <w:t xml:space="preserve">Languages: </w:t>
      </w:r>
      <w:r>
        <w:rPr>
          <w:rFonts w:ascii="Cambria" w:hAnsi="Cambria"/>
          <w:spacing w:val="-4"/>
        </w:rPr>
        <w:t xml:space="preserve">Cobol, JCL, CICS, Rexx, </w:t>
      </w:r>
      <w:r w:rsidR="00122AFB">
        <w:rPr>
          <w:rFonts w:ascii="Cambria" w:hAnsi="Cambria"/>
          <w:spacing w:val="-4"/>
        </w:rPr>
        <w:t xml:space="preserve">SAS </w:t>
      </w:r>
      <w:r>
        <w:rPr>
          <w:rFonts w:ascii="Cambria" w:hAnsi="Cambria"/>
          <w:b/>
          <w:spacing w:val="-4"/>
        </w:rPr>
        <w:t>Database:</w:t>
      </w:r>
      <w:r>
        <w:rPr>
          <w:rFonts w:ascii="Cambria" w:hAnsi="Cambria"/>
          <w:spacing w:val="-4"/>
        </w:rPr>
        <w:t xml:space="preserve"> DB2, VSAM</w:t>
      </w:r>
    </w:p>
    <w:p w14:paraId="0975C4A3" w14:textId="77777777" w:rsidR="000C07D0" w:rsidRDefault="00073EE9" w:rsidP="00F335A9">
      <w:pPr>
        <w:widowControl w:val="0"/>
        <w:autoSpaceDE w:val="0"/>
        <w:autoSpaceDN w:val="0"/>
        <w:adjustRightInd w:val="0"/>
        <w:jc w:val="both"/>
        <w:rPr>
          <w:rFonts w:ascii="Cambria" w:hAnsi="Cambria" w:cs="Verdana"/>
        </w:rPr>
      </w:pPr>
      <w:r>
        <w:rPr>
          <w:rFonts w:ascii="Cambria" w:hAnsi="Cambria"/>
          <w:b/>
          <w:spacing w:val="-4"/>
        </w:rPr>
        <w:t>Description</w:t>
      </w:r>
      <w:r w:rsidRPr="00D627DE">
        <w:rPr>
          <w:rFonts w:ascii="Cambria" w:hAnsi="Cambria"/>
          <w:b/>
          <w:spacing w:val="-4"/>
        </w:rPr>
        <w:t>:</w:t>
      </w:r>
      <w:r>
        <w:rPr>
          <w:rFonts w:ascii="Cambria" w:hAnsi="Cambria"/>
          <w:b/>
          <w:spacing w:val="-4"/>
        </w:rPr>
        <w:t xml:space="preserve"> </w:t>
      </w:r>
      <w:r w:rsidRPr="00D627DE">
        <w:rPr>
          <w:rFonts w:ascii="Cambria" w:hAnsi="Cambria"/>
          <w:b/>
          <w:spacing w:val="-4"/>
        </w:rPr>
        <w:t xml:space="preserve"> </w:t>
      </w:r>
      <w:r w:rsidR="00F335A9">
        <w:rPr>
          <w:rFonts w:ascii="Cambria" w:hAnsi="Cambria" w:cs="Verdana"/>
        </w:rPr>
        <w:t xml:space="preserve">ManuLife is Canada’s one of the biggest Insurance Company who has an Auto Adjudication system namely Clients-II which is </w:t>
      </w:r>
      <w:r w:rsidR="00F335A9" w:rsidRPr="00F335A9">
        <w:rPr>
          <w:rFonts w:ascii="Cambria" w:hAnsi="Cambria" w:cs="Verdana"/>
        </w:rPr>
        <w:t>used to assist in the processing and adjudicati</w:t>
      </w:r>
      <w:r w:rsidR="00F335A9">
        <w:rPr>
          <w:rFonts w:ascii="Cambria" w:hAnsi="Cambria" w:cs="Verdana"/>
        </w:rPr>
        <w:t>ng</w:t>
      </w:r>
      <w:r w:rsidR="00F335A9" w:rsidRPr="00F335A9">
        <w:rPr>
          <w:rFonts w:ascii="Cambria" w:hAnsi="Cambria" w:cs="Verdana"/>
        </w:rPr>
        <w:t xml:space="preserve"> Group </w:t>
      </w:r>
      <w:r w:rsidR="00F335A9">
        <w:rPr>
          <w:rFonts w:ascii="Cambria" w:hAnsi="Cambria" w:cs="Verdana"/>
        </w:rPr>
        <w:t>In</w:t>
      </w:r>
      <w:r w:rsidR="00F335A9" w:rsidRPr="00F335A9">
        <w:rPr>
          <w:rFonts w:ascii="Cambria" w:hAnsi="Cambria" w:cs="Verdana"/>
        </w:rPr>
        <w:t>surance claims. It allows on-line entry of claim information, immediate</w:t>
      </w:r>
      <w:r w:rsidR="00F335A9">
        <w:rPr>
          <w:rFonts w:ascii="Cambria" w:hAnsi="Cambria" w:cs="Verdana"/>
        </w:rPr>
        <w:t xml:space="preserve"> </w:t>
      </w:r>
      <w:r w:rsidR="00F335A9" w:rsidRPr="00F335A9">
        <w:rPr>
          <w:rFonts w:ascii="Cambria" w:hAnsi="Cambria" w:cs="Verdana"/>
        </w:rPr>
        <w:t>adjudication of</w:t>
      </w:r>
      <w:r w:rsidR="00F335A9">
        <w:rPr>
          <w:rFonts w:ascii="Cambria" w:hAnsi="Cambria" w:cs="Verdana"/>
        </w:rPr>
        <w:t xml:space="preserve"> </w:t>
      </w:r>
      <w:r w:rsidR="00F335A9" w:rsidRPr="00F335A9">
        <w:rPr>
          <w:rFonts w:ascii="Cambria" w:hAnsi="Cambria" w:cs="Verdana"/>
        </w:rPr>
        <w:t>claim submission and production of cheques, explanation of benefits and reports</w:t>
      </w:r>
      <w:r w:rsidR="00F335A9">
        <w:rPr>
          <w:rFonts w:ascii="Cambria" w:hAnsi="Cambria" w:cs="Verdana"/>
        </w:rPr>
        <w:t>.</w:t>
      </w:r>
    </w:p>
    <w:p w14:paraId="060563D4" w14:textId="77777777" w:rsidR="000C07D0" w:rsidRPr="00481243" w:rsidRDefault="00073EE9" w:rsidP="0068647C">
      <w:pPr>
        <w:widowControl w:val="0"/>
        <w:autoSpaceDE w:val="0"/>
        <w:autoSpaceDN w:val="0"/>
        <w:adjustRightInd w:val="0"/>
        <w:jc w:val="both"/>
        <w:rPr>
          <w:rFonts w:ascii="Cambria" w:hAnsi="Cambria" w:cs="Verdana"/>
        </w:rPr>
      </w:pPr>
      <w:r w:rsidRPr="00481243">
        <w:rPr>
          <w:rFonts w:ascii="Cambria" w:hAnsi="Cambria" w:cs="Verdana"/>
          <w:b/>
        </w:rPr>
        <w:t>Role</w:t>
      </w:r>
      <w:r>
        <w:rPr>
          <w:rFonts w:ascii="Cambria" w:hAnsi="Cambria" w:cs="Verdana"/>
          <w:b/>
        </w:rPr>
        <w:t xml:space="preserve">: </w:t>
      </w:r>
      <w:r w:rsidR="00F335A9" w:rsidRPr="00F335A9">
        <w:rPr>
          <w:rFonts w:ascii="Cambria" w:hAnsi="Cambria" w:cs="Verdana"/>
        </w:rPr>
        <w:t xml:space="preserve">Leading the entire show starting from </w:t>
      </w:r>
      <w:r>
        <w:rPr>
          <w:rFonts w:ascii="Cambria" w:hAnsi="Cambria" w:cs="Verdana"/>
        </w:rPr>
        <w:t>Developing</w:t>
      </w:r>
      <w:r w:rsidR="00F335A9">
        <w:rPr>
          <w:rFonts w:ascii="Cambria" w:hAnsi="Cambria" w:cs="Verdana"/>
        </w:rPr>
        <w:t>/Enhancing the Clients-II application along with maintenance and support.</w:t>
      </w:r>
      <w:r w:rsidR="00F335A9" w:rsidRPr="00F335A9">
        <w:rPr>
          <w:rFonts w:ascii="Cambria" w:hAnsi="Cambria" w:cs="Verdana"/>
        </w:rPr>
        <w:t xml:space="preserve"> Providing the business with different Reports for Analysis via SAS.</w:t>
      </w:r>
      <w:r w:rsidR="00F335A9">
        <w:rPr>
          <w:rFonts w:ascii="Cambria" w:hAnsi="Cambria" w:cs="Verdana"/>
        </w:rPr>
        <w:t xml:space="preserve"> </w:t>
      </w:r>
      <w:r w:rsidR="00F335A9" w:rsidRPr="00F335A9">
        <w:rPr>
          <w:rFonts w:ascii="Cambria" w:hAnsi="Cambria" w:cs="Verdana"/>
        </w:rPr>
        <w:t>An</w:t>
      </w:r>
      <w:r w:rsidR="00F335A9">
        <w:rPr>
          <w:rFonts w:ascii="Cambria" w:hAnsi="Cambria" w:cs="Verdana"/>
        </w:rPr>
        <w:t xml:space="preserve">choring Agile Scrum meeting </w:t>
      </w:r>
      <w:proofErr w:type="gramStart"/>
      <w:r w:rsidR="00F335A9">
        <w:rPr>
          <w:rFonts w:ascii="Cambria" w:hAnsi="Cambria" w:cs="Verdana"/>
        </w:rPr>
        <w:t>on a daily basis</w:t>
      </w:r>
      <w:proofErr w:type="gramEnd"/>
      <w:r w:rsidR="00F335A9">
        <w:rPr>
          <w:rFonts w:ascii="Cambria" w:hAnsi="Cambria" w:cs="Verdana"/>
        </w:rPr>
        <w:t xml:space="preserve"> for regular updates.</w:t>
      </w:r>
    </w:p>
    <w:p w14:paraId="17D381DA" w14:textId="77777777" w:rsidR="000C07D0" w:rsidRDefault="000C07D0" w:rsidP="002B13DF">
      <w:pPr>
        <w:tabs>
          <w:tab w:val="left" w:pos="720"/>
          <w:tab w:val="left" w:pos="4080"/>
        </w:tabs>
        <w:jc w:val="both"/>
        <w:rPr>
          <w:rFonts w:ascii="Cambria" w:hAnsi="Cambria" w:cs="Verdana"/>
        </w:rPr>
      </w:pPr>
    </w:p>
    <w:p w14:paraId="3F325916" w14:textId="77777777" w:rsidR="0051283A" w:rsidRPr="00D627DE" w:rsidRDefault="0051283A" w:rsidP="002B13DF">
      <w:pPr>
        <w:tabs>
          <w:tab w:val="left" w:pos="720"/>
          <w:tab w:val="left" w:pos="4080"/>
        </w:tabs>
        <w:jc w:val="both"/>
        <w:rPr>
          <w:rFonts w:ascii="Cambria" w:hAnsi="Cambria" w:cs="Verdana"/>
        </w:rPr>
      </w:pPr>
    </w:p>
    <w:p w14:paraId="282946C3" w14:textId="77777777" w:rsidR="000C07D0" w:rsidRPr="00F335A9" w:rsidRDefault="00F335A9" w:rsidP="002B13DF">
      <w:pPr>
        <w:tabs>
          <w:tab w:val="left" w:pos="720"/>
          <w:tab w:val="left" w:pos="4080"/>
        </w:tabs>
        <w:jc w:val="both"/>
        <w:rPr>
          <w:rFonts w:ascii="Cambria" w:hAnsi="Cambria"/>
          <w:b/>
          <w:i/>
          <w:color w:val="002060"/>
          <w:spacing w:val="-4"/>
        </w:rPr>
      </w:pPr>
      <w:r w:rsidRPr="00F335A9">
        <w:rPr>
          <w:rFonts w:ascii="Cambria" w:hAnsi="Cambria"/>
          <w:b/>
          <w:i/>
          <w:color w:val="002060"/>
          <w:spacing w:val="-4"/>
        </w:rPr>
        <w:t>Air Canada</w:t>
      </w:r>
      <w:r w:rsidR="00073EE9" w:rsidRPr="00F335A9">
        <w:rPr>
          <w:rFonts w:ascii="Cambria" w:hAnsi="Cambria"/>
          <w:b/>
          <w:i/>
          <w:color w:val="002060"/>
          <w:spacing w:val="-4"/>
        </w:rPr>
        <w:t xml:space="preserve"> (Team Size: </w:t>
      </w:r>
      <w:r>
        <w:rPr>
          <w:rFonts w:ascii="Cambria" w:hAnsi="Cambria"/>
          <w:b/>
          <w:i/>
          <w:color w:val="002060"/>
          <w:spacing w:val="-4"/>
        </w:rPr>
        <w:t>5</w:t>
      </w:r>
      <w:r w:rsidR="00073EE9" w:rsidRPr="00F335A9">
        <w:rPr>
          <w:rFonts w:ascii="Cambria" w:hAnsi="Cambria"/>
          <w:b/>
          <w:i/>
          <w:color w:val="002060"/>
          <w:spacing w:val="-4"/>
        </w:rPr>
        <w:t xml:space="preserve">, Role: </w:t>
      </w:r>
      <w:r>
        <w:rPr>
          <w:rFonts w:ascii="Cambria" w:hAnsi="Cambria"/>
          <w:b/>
          <w:i/>
          <w:color w:val="002060"/>
          <w:spacing w:val="-4"/>
        </w:rPr>
        <w:t>System Analyst &amp; Programmer</w:t>
      </w:r>
      <w:r w:rsidR="00073EE9" w:rsidRPr="00F335A9">
        <w:rPr>
          <w:rFonts w:ascii="Cambria" w:hAnsi="Cambria"/>
          <w:b/>
          <w:i/>
          <w:color w:val="002060"/>
          <w:spacing w:val="-4"/>
        </w:rPr>
        <w:t>)</w:t>
      </w:r>
    </w:p>
    <w:p w14:paraId="528C7404" w14:textId="77777777" w:rsidR="00F335A9" w:rsidRPr="00D627DE" w:rsidRDefault="00F335A9" w:rsidP="002B13DF">
      <w:pPr>
        <w:tabs>
          <w:tab w:val="left" w:pos="720"/>
          <w:tab w:val="left" w:pos="4080"/>
        </w:tabs>
        <w:jc w:val="both"/>
        <w:rPr>
          <w:rFonts w:ascii="Cambria" w:hAnsi="Cambria"/>
          <w:b/>
          <w:spacing w:val="-4"/>
        </w:rPr>
      </w:pPr>
    </w:p>
    <w:p w14:paraId="714B9ABC" w14:textId="77777777" w:rsidR="000C07D0" w:rsidRPr="00D627DE" w:rsidRDefault="00073EE9" w:rsidP="002B13DF">
      <w:pPr>
        <w:tabs>
          <w:tab w:val="left" w:pos="720"/>
          <w:tab w:val="left" w:pos="4080"/>
        </w:tabs>
        <w:jc w:val="both"/>
        <w:rPr>
          <w:rFonts w:ascii="Cambria" w:hAnsi="Cambria"/>
          <w:spacing w:val="-4"/>
        </w:rPr>
      </w:pPr>
      <w:r w:rsidRPr="00D627DE">
        <w:rPr>
          <w:rFonts w:ascii="Cambria" w:hAnsi="Cambria"/>
          <w:b/>
          <w:spacing w:val="-4"/>
        </w:rPr>
        <w:t xml:space="preserve">Languages: </w:t>
      </w:r>
      <w:r w:rsidR="00F335A9">
        <w:rPr>
          <w:rFonts w:ascii="Cambria" w:hAnsi="Cambria"/>
          <w:spacing w:val="-4"/>
        </w:rPr>
        <w:t>Cobol</w:t>
      </w:r>
      <w:r w:rsidR="00122AFB">
        <w:rPr>
          <w:rFonts w:ascii="Cambria" w:hAnsi="Cambria"/>
          <w:spacing w:val="-4"/>
        </w:rPr>
        <w:t>-74</w:t>
      </w:r>
      <w:r w:rsidR="00F335A9">
        <w:rPr>
          <w:rFonts w:ascii="Cambria" w:hAnsi="Cambria"/>
          <w:spacing w:val="-4"/>
        </w:rPr>
        <w:t>, JCL, CICS</w:t>
      </w:r>
      <w:r w:rsidR="00122AFB">
        <w:rPr>
          <w:rFonts w:ascii="Cambria" w:hAnsi="Cambria"/>
          <w:spacing w:val="-4"/>
        </w:rPr>
        <w:t>, Rexx</w:t>
      </w:r>
      <w:r w:rsidR="00F335A9">
        <w:rPr>
          <w:rFonts w:ascii="Cambria" w:hAnsi="Cambria"/>
          <w:spacing w:val="-4"/>
        </w:rPr>
        <w:t xml:space="preserve"> </w:t>
      </w:r>
      <w:r w:rsidR="00F335A9">
        <w:rPr>
          <w:rFonts w:ascii="Cambria" w:hAnsi="Cambria"/>
          <w:b/>
          <w:spacing w:val="-4"/>
        </w:rPr>
        <w:t>Database:</w:t>
      </w:r>
      <w:r w:rsidR="00F335A9">
        <w:rPr>
          <w:rFonts w:ascii="Cambria" w:hAnsi="Cambria"/>
          <w:spacing w:val="-4"/>
        </w:rPr>
        <w:t xml:space="preserve"> DB2, VSAM</w:t>
      </w:r>
    </w:p>
    <w:p w14:paraId="7C7C23F7" w14:textId="77777777" w:rsidR="00C80B3B" w:rsidRDefault="00073EE9" w:rsidP="002B13DF">
      <w:pPr>
        <w:tabs>
          <w:tab w:val="left" w:pos="720"/>
          <w:tab w:val="left" w:pos="4080"/>
        </w:tabs>
        <w:jc w:val="both"/>
        <w:rPr>
          <w:rFonts w:ascii="Cambria" w:hAnsi="Cambria"/>
          <w:spacing w:val="-4"/>
        </w:rPr>
      </w:pPr>
      <w:r>
        <w:rPr>
          <w:rFonts w:ascii="Cambria" w:hAnsi="Cambria"/>
          <w:b/>
          <w:spacing w:val="-4"/>
        </w:rPr>
        <w:t xml:space="preserve">Description: </w:t>
      </w:r>
      <w:r w:rsidR="00C80B3B">
        <w:rPr>
          <w:rFonts w:ascii="Cambria" w:hAnsi="Cambria"/>
          <w:spacing w:val="-4"/>
        </w:rPr>
        <w:t xml:space="preserve">Air Canada Aviation System used </w:t>
      </w:r>
      <w:proofErr w:type="spellStart"/>
      <w:r w:rsidR="00C80B3B" w:rsidRPr="00C80B3B">
        <w:rPr>
          <w:rFonts w:ascii="Cambria" w:hAnsi="Cambria"/>
          <w:spacing w:val="-4"/>
        </w:rPr>
        <w:t>CrewTime</w:t>
      </w:r>
      <w:proofErr w:type="spellEnd"/>
      <w:r w:rsidR="00C80B3B" w:rsidRPr="00C80B3B">
        <w:rPr>
          <w:rFonts w:ascii="Cambria" w:hAnsi="Cambria"/>
          <w:spacing w:val="-4"/>
        </w:rPr>
        <w:t xml:space="preserve"> </w:t>
      </w:r>
      <w:r w:rsidR="00C80B3B">
        <w:rPr>
          <w:rFonts w:ascii="Cambria" w:hAnsi="Cambria"/>
          <w:spacing w:val="-4"/>
        </w:rPr>
        <w:t>Legacy A</w:t>
      </w:r>
      <w:r w:rsidR="00C80B3B" w:rsidRPr="00C80B3B">
        <w:rPr>
          <w:rFonts w:ascii="Cambria" w:hAnsi="Cambria"/>
          <w:spacing w:val="-4"/>
        </w:rPr>
        <w:t xml:space="preserve">pplication </w:t>
      </w:r>
      <w:r w:rsidR="00C80B3B">
        <w:rPr>
          <w:rFonts w:ascii="Cambria" w:hAnsi="Cambria"/>
          <w:spacing w:val="-4"/>
        </w:rPr>
        <w:t>t</w:t>
      </w:r>
      <w:r w:rsidR="00C80B3B" w:rsidRPr="00C80B3B">
        <w:rPr>
          <w:rFonts w:ascii="Cambria" w:hAnsi="Cambria"/>
          <w:spacing w:val="-4"/>
        </w:rPr>
        <w:t xml:space="preserve">o process all Pilots and Flight Attendants </w:t>
      </w:r>
      <w:r w:rsidR="00C80B3B">
        <w:rPr>
          <w:rFonts w:ascii="Cambria" w:hAnsi="Cambria"/>
          <w:spacing w:val="-4"/>
        </w:rPr>
        <w:t xml:space="preserve">(both Mainline &amp; </w:t>
      </w:r>
      <w:proofErr w:type="spellStart"/>
      <w:r w:rsidR="00C80B3B">
        <w:rPr>
          <w:rFonts w:ascii="Cambria" w:hAnsi="Cambria"/>
          <w:spacing w:val="-4"/>
        </w:rPr>
        <w:t>Rougue</w:t>
      </w:r>
      <w:proofErr w:type="spellEnd"/>
      <w:r w:rsidR="00C80B3B">
        <w:rPr>
          <w:rFonts w:ascii="Cambria" w:hAnsi="Cambria"/>
          <w:spacing w:val="-4"/>
        </w:rPr>
        <w:t>) data</w:t>
      </w:r>
      <w:r w:rsidR="00C80B3B" w:rsidRPr="00C80B3B">
        <w:rPr>
          <w:rFonts w:ascii="Cambria" w:hAnsi="Cambria"/>
          <w:spacing w:val="-4"/>
        </w:rPr>
        <w:t xml:space="preserve"> and calculate the dollar value of Gross pay for </w:t>
      </w:r>
      <w:r w:rsidR="00C80B3B">
        <w:rPr>
          <w:rFonts w:ascii="Cambria" w:hAnsi="Cambria"/>
          <w:spacing w:val="-4"/>
        </w:rPr>
        <w:t xml:space="preserve">each of them </w:t>
      </w:r>
      <w:r w:rsidR="00C80B3B" w:rsidRPr="00C80B3B">
        <w:rPr>
          <w:rFonts w:ascii="Cambria" w:hAnsi="Cambria"/>
          <w:spacing w:val="-4"/>
        </w:rPr>
        <w:t xml:space="preserve">as per the </w:t>
      </w:r>
      <w:r w:rsidR="00C80B3B">
        <w:rPr>
          <w:rFonts w:ascii="Cambria" w:hAnsi="Cambria"/>
          <w:spacing w:val="-4"/>
        </w:rPr>
        <w:t xml:space="preserve">Business Contract </w:t>
      </w:r>
      <w:r w:rsidR="00C80B3B" w:rsidRPr="00C80B3B">
        <w:rPr>
          <w:rFonts w:ascii="Cambria" w:hAnsi="Cambria"/>
          <w:spacing w:val="-4"/>
        </w:rPr>
        <w:t>defined</w:t>
      </w:r>
      <w:r w:rsidR="00C80B3B">
        <w:rPr>
          <w:rFonts w:ascii="Cambria" w:hAnsi="Cambria"/>
          <w:spacing w:val="-4"/>
        </w:rPr>
        <w:t>.</w:t>
      </w:r>
      <w:r w:rsidR="00C80B3B" w:rsidRPr="00C80B3B">
        <w:rPr>
          <w:rFonts w:ascii="Cambria" w:hAnsi="Cambria"/>
          <w:spacing w:val="-4"/>
        </w:rPr>
        <w:t xml:space="preserve"> These </w:t>
      </w:r>
      <w:r w:rsidR="00C80B3B">
        <w:rPr>
          <w:rFonts w:ascii="Cambria" w:hAnsi="Cambria"/>
          <w:spacing w:val="-4"/>
        </w:rPr>
        <w:t>contract rules we</w:t>
      </w:r>
      <w:r w:rsidR="00C80B3B" w:rsidRPr="00C80B3B">
        <w:rPr>
          <w:rFonts w:ascii="Cambria" w:hAnsi="Cambria"/>
          <w:spacing w:val="-4"/>
        </w:rPr>
        <w:t>re applied to the Flight-Duty credits, Other-Duty credits, and Paid-Absence records provided monthly by the "NETLINE" system</w:t>
      </w:r>
      <w:r w:rsidR="00C80B3B">
        <w:rPr>
          <w:rFonts w:ascii="Cambria" w:hAnsi="Cambria"/>
          <w:spacing w:val="-4"/>
        </w:rPr>
        <w:t xml:space="preserve"> for </w:t>
      </w:r>
      <w:r w:rsidR="00C80B3B" w:rsidRPr="00C80B3B">
        <w:rPr>
          <w:rFonts w:ascii="Cambria" w:hAnsi="Cambria"/>
          <w:spacing w:val="-4"/>
        </w:rPr>
        <w:t xml:space="preserve">Pilots/Flight attendants. Crew time </w:t>
      </w:r>
      <w:r w:rsidR="00C80B3B">
        <w:rPr>
          <w:rFonts w:ascii="Cambria" w:hAnsi="Cambria"/>
          <w:spacing w:val="-4"/>
        </w:rPr>
        <w:t>application was scheduled to run monthly batch to generate the Payroll and feed the data to downstream People Soft Application for Cheque &amp; other compensation processing</w:t>
      </w:r>
      <w:r w:rsidR="00A35DE2">
        <w:rPr>
          <w:rFonts w:ascii="Cambria" w:hAnsi="Cambria"/>
          <w:spacing w:val="-4"/>
        </w:rPr>
        <w:t>.</w:t>
      </w:r>
    </w:p>
    <w:p w14:paraId="417CBCBB" w14:textId="77777777" w:rsidR="000C07D0" w:rsidRPr="00D627DE" w:rsidRDefault="00073EE9" w:rsidP="002B13DF">
      <w:pPr>
        <w:tabs>
          <w:tab w:val="left" w:pos="720"/>
          <w:tab w:val="left" w:pos="4080"/>
        </w:tabs>
        <w:jc w:val="both"/>
        <w:rPr>
          <w:rFonts w:ascii="Cambria" w:hAnsi="Cambria" w:cs="Verdana"/>
        </w:rPr>
      </w:pPr>
      <w:r w:rsidRPr="00D627DE">
        <w:rPr>
          <w:rFonts w:ascii="Cambria" w:hAnsi="Cambria"/>
          <w:b/>
          <w:spacing w:val="-4"/>
        </w:rPr>
        <w:t xml:space="preserve">Role: </w:t>
      </w:r>
      <w:r w:rsidR="002622F0">
        <w:rPr>
          <w:rFonts w:ascii="Cambria" w:hAnsi="Cambria" w:cs="Verdana"/>
        </w:rPr>
        <w:t>Analysis/</w:t>
      </w:r>
      <w:r w:rsidRPr="000C5C2D">
        <w:rPr>
          <w:rFonts w:ascii="Cambria" w:hAnsi="Cambria" w:cs="Verdana"/>
        </w:rPr>
        <w:t>Specs Under</w:t>
      </w:r>
      <w:r>
        <w:rPr>
          <w:rFonts w:ascii="Cambria" w:hAnsi="Cambria" w:cs="Verdana"/>
        </w:rPr>
        <w:t xml:space="preserve">standing, Development, Unit </w:t>
      </w:r>
      <w:r w:rsidRPr="000C5C2D">
        <w:rPr>
          <w:rFonts w:ascii="Cambria" w:hAnsi="Cambria" w:cs="Verdana"/>
        </w:rPr>
        <w:t xml:space="preserve">Testing &amp; Bug Fixing </w:t>
      </w:r>
      <w:r w:rsidR="00A35DE2">
        <w:rPr>
          <w:rFonts w:ascii="Cambria" w:hAnsi="Cambria" w:cs="Verdana"/>
        </w:rPr>
        <w:t>along with</w:t>
      </w:r>
      <w:r w:rsidRPr="000C5C2D">
        <w:rPr>
          <w:rFonts w:ascii="Cambria" w:hAnsi="Cambria" w:cs="Verdana"/>
        </w:rPr>
        <w:t xml:space="preserve"> Client Interaction.</w:t>
      </w:r>
      <w:r w:rsidR="002622F0">
        <w:rPr>
          <w:rFonts w:ascii="Cambria" w:hAnsi="Cambria" w:cs="Verdana"/>
        </w:rPr>
        <w:t xml:space="preserve"> Handling Monthly Payroll cycle of Air Canada crew members.</w:t>
      </w:r>
    </w:p>
    <w:p w14:paraId="18379356" w14:textId="77777777" w:rsidR="00F61ED0" w:rsidRDefault="00F61ED0" w:rsidP="00C125AB">
      <w:pPr>
        <w:tabs>
          <w:tab w:val="left" w:pos="720"/>
          <w:tab w:val="left" w:pos="4080"/>
        </w:tabs>
        <w:jc w:val="both"/>
        <w:rPr>
          <w:rFonts w:ascii="Cambria" w:hAnsi="Cambria"/>
          <w:b/>
          <w:i/>
          <w:color w:val="002060"/>
          <w:spacing w:val="-4"/>
        </w:rPr>
      </w:pPr>
    </w:p>
    <w:p w14:paraId="0729C188" w14:textId="77777777" w:rsidR="0051283A" w:rsidRDefault="0051283A" w:rsidP="00C125AB">
      <w:pPr>
        <w:tabs>
          <w:tab w:val="left" w:pos="720"/>
          <w:tab w:val="left" w:pos="4080"/>
        </w:tabs>
        <w:jc w:val="both"/>
        <w:rPr>
          <w:rFonts w:ascii="Cambria" w:hAnsi="Cambria"/>
          <w:b/>
          <w:i/>
          <w:color w:val="002060"/>
          <w:spacing w:val="-4"/>
        </w:rPr>
      </w:pPr>
    </w:p>
    <w:p w14:paraId="50B392C6" w14:textId="620295BE" w:rsidR="00C125AB" w:rsidRPr="00F335A9" w:rsidRDefault="00C125AB" w:rsidP="00C125AB">
      <w:pPr>
        <w:tabs>
          <w:tab w:val="left" w:pos="720"/>
          <w:tab w:val="left" w:pos="4080"/>
        </w:tabs>
        <w:jc w:val="both"/>
        <w:rPr>
          <w:rFonts w:ascii="Cambria" w:hAnsi="Cambria"/>
          <w:b/>
          <w:i/>
          <w:color w:val="002060"/>
          <w:spacing w:val="-4"/>
        </w:rPr>
      </w:pPr>
      <w:r>
        <w:rPr>
          <w:rFonts w:ascii="Cambria" w:hAnsi="Cambria"/>
          <w:b/>
          <w:i/>
          <w:color w:val="002060"/>
          <w:spacing w:val="-4"/>
        </w:rPr>
        <w:t>IGA FMS Production Support</w:t>
      </w:r>
      <w:r w:rsidRPr="00F335A9">
        <w:rPr>
          <w:rFonts w:ascii="Cambria" w:hAnsi="Cambria"/>
          <w:b/>
          <w:i/>
          <w:color w:val="002060"/>
          <w:spacing w:val="-4"/>
        </w:rPr>
        <w:t xml:space="preserve"> (Team Size: </w:t>
      </w:r>
      <w:r>
        <w:rPr>
          <w:rFonts w:ascii="Cambria" w:hAnsi="Cambria"/>
          <w:b/>
          <w:i/>
          <w:color w:val="002060"/>
          <w:spacing w:val="-4"/>
        </w:rPr>
        <w:t>15</w:t>
      </w:r>
      <w:r w:rsidRPr="00F335A9">
        <w:rPr>
          <w:rFonts w:ascii="Cambria" w:hAnsi="Cambria"/>
          <w:b/>
          <w:i/>
          <w:color w:val="002060"/>
          <w:spacing w:val="-4"/>
        </w:rPr>
        <w:t xml:space="preserve">, Role: </w:t>
      </w:r>
      <w:r>
        <w:rPr>
          <w:rFonts w:ascii="Cambria" w:hAnsi="Cambria"/>
          <w:b/>
          <w:i/>
          <w:color w:val="002060"/>
          <w:spacing w:val="-4"/>
        </w:rPr>
        <w:t>IT Specialist</w:t>
      </w:r>
      <w:r w:rsidRPr="00F335A9">
        <w:rPr>
          <w:rFonts w:ascii="Cambria" w:hAnsi="Cambria"/>
          <w:b/>
          <w:i/>
          <w:color w:val="002060"/>
          <w:spacing w:val="-4"/>
        </w:rPr>
        <w:t>)</w:t>
      </w:r>
    </w:p>
    <w:p w14:paraId="14128907" w14:textId="77777777" w:rsidR="00C125AB" w:rsidRPr="00D627DE" w:rsidRDefault="00C125AB" w:rsidP="00C125AB">
      <w:pPr>
        <w:tabs>
          <w:tab w:val="left" w:pos="720"/>
          <w:tab w:val="left" w:pos="4080"/>
        </w:tabs>
        <w:jc w:val="both"/>
        <w:rPr>
          <w:rFonts w:ascii="Cambria" w:hAnsi="Cambria"/>
          <w:b/>
          <w:spacing w:val="-4"/>
        </w:rPr>
      </w:pPr>
    </w:p>
    <w:p w14:paraId="261F95E1" w14:textId="77777777" w:rsidR="00C125AB" w:rsidRPr="00D627DE" w:rsidRDefault="00C125AB" w:rsidP="00C125AB">
      <w:pPr>
        <w:tabs>
          <w:tab w:val="left" w:pos="720"/>
          <w:tab w:val="left" w:pos="4080"/>
        </w:tabs>
        <w:jc w:val="both"/>
        <w:rPr>
          <w:rFonts w:ascii="Cambria" w:hAnsi="Cambria"/>
          <w:spacing w:val="-4"/>
        </w:rPr>
      </w:pPr>
      <w:r w:rsidRPr="00D627DE">
        <w:rPr>
          <w:rFonts w:ascii="Cambria" w:hAnsi="Cambria"/>
          <w:b/>
          <w:spacing w:val="-4"/>
        </w:rPr>
        <w:t xml:space="preserve">Languages: </w:t>
      </w:r>
      <w:r>
        <w:rPr>
          <w:rFonts w:ascii="Cambria" w:hAnsi="Cambria"/>
          <w:spacing w:val="-4"/>
        </w:rPr>
        <w:t xml:space="preserve">PL/I, JCL, Rexx, Unix Shell Script </w:t>
      </w:r>
      <w:r>
        <w:rPr>
          <w:rFonts w:ascii="Cambria" w:hAnsi="Cambria"/>
          <w:b/>
          <w:spacing w:val="-4"/>
        </w:rPr>
        <w:t>Database:</w:t>
      </w:r>
      <w:r>
        <w:rPr>
          <w:rFonts w:ascii="Cambria" w:hAnsi="Cambria"/>
          <w:spacing w:val="-4"/>
        </w:rPr>
        <w:t xml:space="preserve"> DB2, VSAM</w:t>
      </w:r>
    </w:p>
    <w:p w14:paraId="24C5A564" w14:textId="77777777" w:rsidR="00C125AB" w:rsidRDefault="00C125AB" w:rsidP="00C125AB">
      <w:pPr>
        <w:tabs>
          <w:tab w:val="left" w:pos="720"/>
          <w:tab w:val="left" w:pos="4080"/>
        </w:tabs>
        <w:jc w:val="both"/>
        <w:rPr>
          <w:rFonts w:ascii="Cambria" w:hAnsi="Cambria"/>
          <w:spacing w:val="-4"/>
        </w:rPr>
      </w:pPr>
      <w:r>
        <w:rPr>
          <w:rFonts w:ascii="Cambria" w:hAnsi="Cambria"/>
          <w:b/>
          <w:spacing w:val="-4"/>
        </w:rPr>
        <w:t xml:space="preserve">Description: </w:t>
      </w:r>
      <w:r w:rsidR="00034AC7" w:rsidRPr="00034AC7">
        <w:rPr>
          <w:rFonts w:ascii="Cambria" w:hAnsi="Cambria"/>
          <w:spacing w:val="-4"/>
        </w:rPr>
        <w:t xml:space="preserve">FMS </w:t>
      </w:r>
      <w:r w:rsidR="00034AC7">
        <w:rPr>
          <w:rFonts w:ascii="Cambria" w:hAnsi="Cambria"/>
          <w:spacing w:val="-4"/>
        </w:rPr>
        <w:t>a.k.a</w:t>
      </w:r>
      <w:r w:rsidR="00034AC7" w:rsidRPr="00034AC7">
        <w:rPr>
          <w:rFonts w:ascii="Cambria" w:hAnsi="Cambria"/>
          <w:spacing w:val="-4"/>
        </w:rPr>
        <w:t xml:space="preserve"> Field Management System where in financial data </w:t>
      </w:r>
      <w:r w:rsidR="00034AC7">
        <w:rPr>
          <w:rFonts w:ascii="Cambria" w:hAnsi="Cambria"/>
          <w:spacing w:val="-4"/>
        </w:rPr>
        <w:t xml:space="preserve">from varied sources were received and </w:t>
      </w:r>
      <w:r w:rsidR="00034AC7" w:rsidRPr="00034AC7">
        <w:rPr>
          <w:rFonts w:ascii="Cambria" w:hAnsi="Cambria"/>
          <w:spacing w:val="-4"/>
        </w:rPr>
        <w:t xml:space="preserve">used for the measurement of incentives and payment of commissions. </w:t>
      </w:r>
      <w:r w:rsidR="00034AC7">
        <w:rPr>
          <w:rFonts w:ascii="Cambria" w:hAnsi="Cambria"/>
          <w:spacing w:val="-4"/>
        </w:rPr>
        <w:t>T</w:t>
      </w:r>
      <w:r w:rsidR="00034AC7" w:rsidRPr="00034AC7">
        <w:rPr>
          <w:rFonts w:ascii="Cambria" w:hAnsi="Cambria"/>
          <w:spacing w:val="-4"/>
        </w:rPr>
        <w:t xml:space="preserve">he financial data is combined with customer, product, invoice, opportunity, AR Invoice and other-geography-specific data to establish a store of commissionable measurement data. HR data </w:t>
      </w:r>
      <w:r w:rsidR="00A368B2">
        <w:rPr>
          <w:rFonts w:ascii="Cambria" w:hAnsi="Cambria"/>
          <w:spacing w:val="-4"/>
        </w:rPr>
        <w:t xml:space="preserve">which </w:t>
      </w:r>
      <w:r w:rsidR="00034AC7" w:rsidRPr="00034AC7">
        <w:rPr>
          <w:rFonts w:ascii="Cambria" w:hAnsi="Cambria"/>
          <w:spacing w:val="-4"/>
        </w:rPr>
        <w:t>contains the salary of the EE’s (Eligible Employees)</w:t>
      </w:r>
      <w:r w:rsidR="00A368B2">
        <w:rPr>
          <w:rFonts w:ascii="Cambria" w:hAnsi="Cambria"/>
          <w:spacing w:val="-4"/>
        </w:rPr>
        <w:t xml:space="preserve"> is also fed into FMS. All these data fed to FMS is used to</w:t>
      </w:r>
      <w:r w:rsidR="00034AC7" w:rsidRPr="00034AC7">
        <w:rPr>
          <w:rFonts w:ascii="Cambria" w:hAnsi="Cambria"/>
          <w:spacing w:val="-4"/>
        </w:rPr>
        <w:t xml:space="preserve"> determine the employee's </w:t>
      </w:r>
      <w:r w:rsidR="00A368B2">
        <w:rPr>
          <w:rFonts w:ascii="Cambria" w:hAnsi="Cambria"/>
          <w:spacing w:val="-4"/>
        </w:rPr>
        <w:t xml:space="preserve">monthly </w:t>
      </w:r>
      <w:r w:rsidR="00034AC7" w:rsidRPr="00034AC7">
        <w:rPr>
          <w:rFonts w:ascii="Cambria" w:hAnsi="Cambria"/>
          <w:spacing w:val="-4"/>
        </w:rPr>
        <w:t>achievement.</w:t>
      </w:r>
    </w:p>
    <w:p w14:paraId="4D66C033" w14:textId="77777777" w:rsidR="00C125AB" w:rsidRPr="00D627DE" w:rsidRDefault="00C125AB" w:rsidP="00C125AB">
      <w:pPr>
        <w:tabs>
          <w:tab w:val="left" w:pos="720"/>
          <w:tab w:val="left" w:pos="4080"/>
        </w:tabs>
        <w:jc w:val="both"/>
        <w:rPr>
          <w:rFonts w:ascii="Cambria" w:hAnsi="Cambria" w:cs="Verdana"/>
        </w:rPr>
      </w:pPr>
      <w:r w:rsidRPr="00D627DE">
        <w:rPr>
          <w:rFonts w:ascii="Cambria" w:hAnsi="Cambria"/>
          <w:b/>
          <w:spacing w:val="-4"/>
        </w:rPr>
        <w:t xml:space="preserve">Role: </w:t>
      </w:r>
      <w:r w:rsidR="002C582F" w:rsidRPr="002C582F">
        <w:rPr>
          <w:rFonts w:ascii="Cambria" w:hAnsi="Cambria"/>
          <w:spacing w:val="-4"/>
        </w:rPr>
        <w:t xml:space="preserve">Primary task </w:t>
      </w:r>
      <w:r w:rsidR="002C582F">
        <w:rPr>
          <w:rFonts w:ascii="Cambria" w:hAnsi="Cambria"/>
          <w:spacing w:val="-4"/>
        </w:rPr>
        <w:t>wa</w:t>
      </w:r>
      <w:r w:rsidR="002C582F" w:rsidRPr="002C582F">
        <w:rPr>
          <w:rFonts w:ascii="Cambria" w:hAnsi="Cambria"/>
          <w:spacing w:val="-4"/>
        </w:rPr>
        <w:t xml:space="preserve">s to provide </w:t>
      </w:r>
      <w:r w:rsidR="002C582F">
        <w:rPr>
          <w:rFonts w:ascii="Cambria" w:hAnsi="Cambria"/>
          <w:spacing w:val="-4"/>
        </w:rPr>
        <w:t xml:space="preserve">L1 / L2 </w:t>
      </w:r>
      <w:r w:rsidR="002C582F" w:rsidRPr="002C582F">
        <w:rPr>
          <w:rFonts w:ascii="Cambria" w:hAnsi="Cambria"/>
          <w:spacing w:val="-4"/>
        </w:rPr>
        <w:t>Production Support round the clock for all Geos (AG, EU, AP, JP,)</w:t>
      </w:r>
      <w:r w:rsidRPr="002C582F">
        <w:rPr>
          <w:rFonts w:ascii="Cambria" w:hAnsi="Cambria"/>
          <w:spacing w:val="-4"/>
        </w:rPr>
        <w:t>.</w:t>
      </w:r>
      <w:r w:rsidR="002C582F">
        <w:rPr>
          <w:rFonts w:ascii="Cambria" w:hAnsi="Cambria"/>
          <w:spacing w:val="-4"/>
        </w:rPr>
        <w:t xml:space="preserve"> Was part of both L1 &amp; L2 teams. L2 Support involved executing pre-defined set of jobs configured in TWS (Tivoli </w:t>
      </w:r>
      <w:proofErr w:type="gramStart"/>
      <w:r w:rsidR="002C582F">
        <w:rPr>
          <w:rFonts w:ascii="Cambria" w:hAnsi="Cambria"/>
          <w:spacing w:val="-4"/>
        </w:rPr>
        <w:t>Work Load</w:t>
      </w:r>
      <w:proofErr w:type="gramEnd"/>
      <w:r w:rsidR="002C582F">
        <w:rPr>
          <w:rFonts w:ascii="Cambria" w:hAnsi="Cambria"/>
          <w:spacing w:val="-4"/>
        </w:rPr>
        <w:t xml:space="preserve"> Scheduler) &amp; monitor them until completion. </w:t>
      </w:r>
      <w:r w:rsidR="002C582F" w:rsidRPr="002C582F">
        <w:rPr>
          <w:rFonts w:ascii="Cambria" w:hAnsi="Cambria"/>
          <w:spacing w:val="-4"/>
        </w:rPr>
        <w:t>Fixing all kinds of Abends e.g.  Space Abends, Contention, Deadlock, Resource Unavailable, Timestamp issues, Recompile issue etc.</w:t>
      </w:r>
      <w:r w:rsidR="002C582F">
        <w:rPr>
          <w:rFonts w:ascii="Cambria" w:hAnsi="Cambria"/>
          <w:spacing w:val="-4"/>
        </w:rPr>
        <w:t xml:space="preserve"> In ca</w:t>
      </w:r>
      <w:r w:rsidR="0000253D">
        <w:rPr>
          <w:rFonts w:ascii="Cambria" w:hAnsi="Cambria"/>
          <w:spacing w:val="-4"/>
        </w:rPr>
        <w:t>s</w:t>
      </w:r>
      <w:r w:rsidR="002C582F">
        <w:rPr>
          <w:rFonts w:ascii="Cambria" w:hAnsi="Cambria"/>
          <w:spacing w:val="-4"/>
        </w:rPr>
        <w:t xml:space="preserve">e of Code Bug need to engage L1 team for code fix via Service Now. L1 </w:t>
      </w:r>
      <w:proofErr w:type="gramStart"/>
      <w:r w:rsidR="002C582F">
        <w:rPr>
          <w:rFonts w:ascii="Cambria" w:hAnsi="Cambria"/>
          <w:spacing w:val="-4"/>
        </w:rPr>
        <w:t>teams</w:t>
      </w:r>
      <w:proofErr w:type="gramEnd"/>
      <w:r w:rsidR="002C582F">
        <w:rPr>
          <w:rFonts w:ascii="Cambria" w:hAnsi="Cambria"/>
          <w:spacing w:val="-4"/>
        </w:rPr>
        <w:t xml:space="preserve"> primary task was to fix the bug in the code detected by L2 team &amp; make emergency deployment or provide work around so that Production batch cycle is not halted.</w:t>
      </w:r>
    </w:p>
    <w:p w14:paraId="79E83A51" w14:textId="77777777" w:rsidR="000C07D0" w:rsidRDefault="000C07D0" w:rsidP="002B13DF">
      <w:pPr>
        <w:tabs>
          <w:tab w:val="left" w:pos="720"/>
          <w:tab w:val="left" w:pos="4080"/>
        </w:tabs>
        <w:jc w:val="both"/>
        <w:rPr>
          <w:rFonts w:ascii="Cambria" w:hAnsi="Cambria" w:cs="Verdana"/>
        </w:rPr>
      </w:pPr>
    </w:p>
    <w:p w14:paraId="5164FD4A" w14:textId="77777777" w:rsidR="0051283A" w:rsidRPr="00D627DE" w:rsidRDefault="0051283A" w:rsidP="002B13DF">
      <w:pPr>
        <w:tabs>
          <w:tab w:val="left" w:pos="720"/>
          <w:tab w:val="left" w:pos="4080"/>
        </w:tabs>
        <w:jc w:val="both"/>
        <w:rPr>
          <w:rFonts w:ascii="Cambria" w:hAnsi="Cambria" w:cs="Verdana"/>
        </w:rPr>
      </w:pPr>
    </w:p>
    <w:p w14:paraId="1E809496" w14:textId="77777777" w:rsidR="00C31A66" w:rsidRPr="00F335A9" w:rsidRDefault="007520A3" w:rsidP="00C31A66">
      <w:pPr>
        <w:tabs>
          <w:tab w:val="left" w:pos="720"/>
          <w:tab w:val="left" w:pos="4080"/>
        </w:tabs>
        <w:jc w:val="both"/>
        <w:rPr>
          <w:rFonts w:ascii="Cambria" w:hAnsi="Cambria"/>
          <w:b/>
          <w:i/>
          <w:color w:val="002060"/>
          <w:spacing w:val="-4"/>
        </w:rPr>
      </w:pPr>
      <w:r>
        <w:rPr>
          <w:rFonts w:ascii="Cambria" w:hAnsi="Cambria"/>
          <w:b/>
          <w:i/>
          <w:color w:val="002060"/>
          <w:spacing w:val="-4"/>
        </w:rPr>
        <w:t>Danish Supermarket Group</w:t>
      </w:r>
      <w:r w:rsidR="00C31A66" w:rsidRPr="00F335A9">
        <w:rPr>
          <w:rFonts w:ascii="Cambria" w:hAnsi="Cambria"/>
          <w:b/>
          <w:i/>
          <w:color w:val="002060"/>
          <w:spacing w:val="-4"/>
        </w:rPr>
        <w:t xml:space="preserve"> (Team Size: </w:t>
      </w:r>
      <w:r>
        <w:rPr>
          <w:rFonts w:ascii="Cambria" w:hAnsi="Cambria"/>
          <w:b/>
          <w:i/>
          <w:color w:val="002060"/>
          <w:spacing w:val="-4"/>
        </w:rPr>
        <w:t>3</w:t>
      </w:r>
      <w:r w:rsidR="00C31A66">
        <w:rPr>
          <w:rFonts w:ascii="Cambria" w:hAnsi="Cambria"/>
          <w:b/>
          <w:i/>
          <w:color w:val="002060"/>
          <w:spacing w:val="-4"/>
        </w:rPr>
        <w:t>5</w:t>
      </w:r>
      <w:r w:rsidR="00C31A66" w:rsidRPr="00F335A9">
        <w:rPr>
          <w:rFonts w:ascii="Cambria" w:hAnsi="Cambria"/>
          <w:b/>
          <w:i/>
          <w:color w:val="002060"/>
          <w:spacing w:val="-4"/>
        </w:rPr>
        <w:t xml:space="preserve">, Role: </w:t>
      </w:r>
      <w:r>
        <w:rPr>
          <w:rFonts w:ascii="Cambria" w:hAnsi="Cambria"/>
          <w:b/>
          <w:i/>
          <w:color w:val="002060"/>
          <w:spacing w:val="-4"/>
        </w:rPr>
        <w:t>Application Develop</w:t>
      </w:r>
      <w:r w:rsidR="00C31A66">
        <w:rPr>
          <w:rFonts w:ascii="Cambria" w:hAnsi="Cambria"/>
          <w:b/>
          <w:i/>
          <w:color w:val="002060"/>
          <w:spacing w:val="-4"/>
        </w:rPr>
        <w:t>er</w:t>
      </w:r>
      <w:r w:rsidR="00C31A66" w:rsidRPr="00F335A9">
        <w:rPr>
          <w:rFonts w:ascii="Cambria" w:hAnsi="Cambria"/>
          <w:b/>
          <w:i/>
          <w:color w:val="002060"/>
          <w:spacing w:val="-4"/>
        </w:rPr>
        <w:t>)</w:t>
      </w:r>
    </w:p>
    <w:p w14:paraId="45D0F87D" w14:textId="77777777" w:rsidR="00C31A66" w:rsidRPr="00D627DE" w:rsidRDefault="00C31A66" w:rsidP="00C31A66">
      <w:pPr>
        <w:tabs>
          <w:tab w:val="left" w:pos="720"/>
          <w:tab w:val="left" w:pos="4080"/>
        </w:tabs>
        <w:jc w:val="both"/>
        <w:rPr>
          <w:rFonts w:ascii="Cambria" w:hAnsi="Cambria"/>
          <w:b/>
          <w:spacing w:val="-4"/>
        </w:rPr>
      </w:pPr>
    </w:p>
    <w:p w14:paraId="7CD99D83" w14:textId="77777777" w:rsidR="00C31A66" w:rsidRPr="00D627DE" w:rsidRDefault="00C31A66" w:rsidP="00C31A66">
      <w:pPr>
        <w:tabs>
          <w:tab w:val="left" w:pos="720"/>
          <w:tab w:val="left" w:pos="4080"/>
        </w:tabs>
        <w:jc w:val="both"/>
        <w:rPr>
          <w:rFonts w:ascii="Cambria" w:hAnsi="Cambria"/>
          <w:spacing w:val="-4"/>
        </w:rPr>
      </w:pPr>
      <w:r w:rsidRPr="00D627DE">
        <w:rPr>
          <w:rFonts w:ascii="Cambria" w:hAnsi="Cambria"/>
          <w:b/>
          <w:spacing w:val="-4"/>
        </w:rPr>
        <w:t xml:space="preserve">Languages: </w:t>
      </w:r>
      <w:r w:rsidR="007520A3">
        <w:rPr>
          <w:rFonts w:ascii="Cambria" w:hAnsi="Cambria"/>
          <w:spacing w:val="-4"/>
        </w:rPr>
        <w:t xml:space="preserve">Natural, </w:t>
      </w:r>
      <w:r>
        <w:rPr>
          <w:rFonts w:ascii="Cambria" w:hAnsi="Cambria"/>
          <w:spacing w:val="-4"/>
        </w:rPr>
        <w:t xml:space="preserve">JCL, Rexx, </w:t>
      </w:r>
      <w:r>
        <w:rPr>
          <w:rFonts w:ascii="Cambria" w:hAnsi="Cambria"/>
          <w:b/>
          <w:spacing w:val="-4"/>
        </w:rPr>
        <w:t>Database:</w:t>
      </w:r>
      <w:r w:rsidR="007520A3">
        <w:rPr>
          <w:rFonts w:ascii="Cambria" w:hAnsi="Cambria"/>
          <w:spacing w:val="-4"/>
        </w:rPr>
        <w:t xml:space="preserve"> Adabas</w:t>
      </w:r>
      <w:r>
        <w:rPr>
          <w:rFonts w:ascii="Cambria" w:hAnsi="Cambria"/>
          <w:spacing w:val="-4"/>
        </w:rPr>
        <w:t>, VSAM</w:t>
      </w:r>
    </w:p>
    <w:p w14:paraId="437C9D15" w14:textId="77777777" w:rsidR="00C31A66" w:rsidRDefault="00C31A66" w:rsidP="007520A3">
      <w:pPr>
        <w:tabs>
          <w:tab w:val="left" w:pos="720"/>
          <w:tab w:val="left" w:pos="4080"/>
        </w:tabs>
        <w:jc w:val="both"/>
        <w:rPr>
          <w:rFonts w:ascii="Cambria" w:hAnsi="Cambria"/>
          <w:spacing w:val="-4"/>
        </w:rPr>
      </w:pPr>
      <w:r>
        <w:rPr>
          <w:rFonts w:ascii="Cambria" w:hAnsi="Cambria"/>
          <w:b/>
          <w:spacing w:val="-4"/>
        </w:rPr>
        <w:t>Description:</w:t>
      </w:r>
      <w:r w:rsidR="007520A3">
        <w:rPr>
          <w:rFonts w:ascii="Cambria" w:hAnsi="Cambria"/>
          <w:b/>
          <w:spacing w:val="-4"/>
        </w:rPr>
        <w:t xml:space="preserve"> </w:t>
      </w:r>
      <w:r w:rsidR="007520A3">
        <w:rPr>
          <w:rFonts w:ascii="Cambria" w:hAnsi="Cambria"/>
          <w:spacing w:val="-4"/>
        </w:rPr>
        <w:t>Danish Supermarket Group</w:t>
      </w:r>
      <w:r w:rsidR="007520A3" w:rsidRPr="007520A3">
        <w:rPr>
          <w:rFonts w:ascii="Cambria" w:hAnsi="Cambria"/>
          <w:spacing w:val="-4"/>
        </w:rPr>
        <w:t xml:space="preserve"> is a corporation owning several Retail Chain Management stores. All the stores operate under DSG in Denmark except one (Netto) which has expanded to several </w:t>
      </w:r>
      <w:r w:rsidR="00222977" w:rsidRPr="007520A3">
        <w:rPr>
          <w:rFonts w:ascii="Cambria" w:hAnsi="Cambria"/>
          <w:spacing w:val="-4"/>
        </w:rPr>
        <w:t>neighbouring</w:t>
      </w:r>
      <w:r w:rsidR="007520A3" w:rsidRPr="007520A3">
        <w:rPr>
          <w:rFonts w:ascii="Cambria" w:hAnsi="Cambria"/>
          <w:spacing w:val="-4"/>
        </w:rPr>
        <w:t xml:space="preserve"> countries.</w:t>
      </w:r>
      <w:r w:rsidR="007520A3">
        <w:rPr>
          <w:rFonts w:ascii="Cambria" w:hAnsi="Cambria"/>
          <w:spacing w:val="-4"/>
        </w:rPr>
        <w:t xml:space="preserve"> IBM Global Delivery Team was responsible for </w:t>
      </w:r>
      <w:r w:rsidR="007520A3" w:rsidRPr="007520A3">
        <w:rPr>
          <w:rFonts w:ascii="Cambria" w:hAnsi="Cambria"/>
          <w:spacing w:val="-4"/>
        </w:rPr>
        <w:t>Application Dev</w:t>
      </w:r>
      <w:r w:rsidR="007520A3">
        <w:rPr>
          <w:rFonts w:ascii="Cambria" w:hAnsi="Cambria"/>
          <w:spacing w:val="-4"/>
        </w:rPr>
        <w:t>elopment/Enhancement, Defect</w:t>
      </w:r>
      <w:r w:rsidR="007520A3" w:rsidRPr="007520A3">
        <w:rPr>
          <w:rFonts w:ascii="Cambria" w:hAnsi="Cambria"/>
          <w:spacing w:val="-4"/>
        </w:rPr>
        <w:t xml:space="preserve"> Support </w:t>
      </w:r>
      <w:r w:rsidR="007520A3">
        <w:rPr>
          <w:rFonts w:ascii="Cambria" w:hAnsi="Cambria"/>
          <w:spacing w:val="-4"/>
        </w:rPr>
        <w:t>M</w:t>
      </w:r>
      <w:r w:rsidR="007520A3" w:rsidRPr="007520A3">
        <w:rPr>
          <w:rFonts w:ascii="Cambria" w:hAnsi="Cambria"/>
          <w:spacing w:val="-4"/>
        </w:rPr>
        <w:t xml:space="preserve">anagement, </w:t>
      </w:r>
      <w:r w:rsidR="007520A3">
        <w:rPr>
          <w:rFonts w:ascii="Cambria" w:hAnsi="Cambria"/>
          <w:spacing w:val="-4"/>
        </w:rPr>
        <w:t xml:space="preserve">AMS, </w:t>
      </w:r>
      <w:r w:rsidR="007520A3" w:rsidRPr="007520A3">
        <w:rPr>
          <w:rFonts w:ascii="Cambria" w:hAnsi="Cambria"/>
          <w:spacing w:val="-4"/>
        </w:rPr>
        <w:t>Migration of data from Legacy to SAP.</w:t>
      </w:r>
    </w:p>
    <w:p w14:paraId="1EA2F716" w14:textId="77777777" w:rsidR="00C31A66" w:rsidRPr="00D627DE" w:rsidRDefault="00C31A66" w:rsidP="00C31A66">
      <w:pPr>
        <w:tabs>
          <w:tab w:val="left" w:pos="720"/>
          <w:tab w:val="left" w:pos="4080"/>
        </w:tabs>
        <w:jc w:val="both"/>
        <w:rPr>
          <w:rFonts w:ascii="Cambria" w:hAnsi="Cambria" w:cs="Verdana"/>
        </w:rPr>
      </w:pPr>
      <w:r w:rsidRPr="00D627DE">
        <w:rPr>
          <w:rFonts w:ascii="Cambria" w:hAnsi="Cambria"/>
          <w:b/>
          <w:spacing w:val="-4"/>
        </w:rPr>
        <w:t xml:space="preserve">Role: </w:t>
      </w:r>
      <w:r w:rsidR="007520A3">
        <w:rPr>
          <w:rFonts w:ascii="Cambria" w:hAnsi="Cambria" w:cs="Verdana"/>
        </w:rPr>
        <w:t xml:space="preserve">As an Application Developer in Natural/Adabas Language I was involved in </w:t>
      </w:r>
      <w:r w:rsidR="007520A3" w:rsidRPr="007520A3">
        <w:rPr>
          <w:rFonts w:ascii="Cambria" w:hAnsi="Cambria" w:cs="Verdana"/>
        </w:rPr>
        <w:t>Effort Estimation &amp; Design (HLD, DLD)</w:t>
      </w:r>
      <w:r w:rsidR="007520A3">
        <w:rPr>
          <w:rFonts w:ascii="Cambria" w:hAnsi="Cambria" w:cs="Verdana"/>
        </w:rPr>
        <w:t xml:space="preserve">, </w:t>
      </w:r>
      <w:r w:rsidR="007520A3" w:rsidRPr="007520A3">
        <w:rPr>
          <w:rFonts w:ascii="Cambria" w:hAnsi="Cambria" w:cs="Verdana"/>
        </w:rPr>
        <w:t>Coding in Natural &amp; Adabas Environment &amp; Debugging Code via Natural Debugger</w:t>
      </w:r>
      <w:r w:rsidR="007520A3">
        <w:rPr>
          <w:rFonts w:ascii="Cambria" w:hAnsi="Cambria" w:cs="Verdana"/>
        </w:rPr>
        <w:t xml:space="preserve">, </w:t>
      </w:r>
      <w:r w:rsidR="007520A3" w:rsidRPr="007520A3">
        <w:rPr>
          <w:rFonts w:ascii="Cambria" w:hAnsi="Cambria" w:cs="Verdana"/>
        </w:rPr>
        <w:t>Review (Self + Peer) &amp; Testing (UT + IT)</w:t>
      </w:r>
      <w:r w:rsidR="007520A3">
        <w:rPr>
          <w:rFonts w:ascii="Cambria" w:hAnsi="Cambria" w:cs="Verdana"/>
        </w:rPr>
        <w:t xml:space="preserve"> &amp; </w:t>
      </w:r>
      <w:r w:rsidR="007520A3" w:rsidRPr="007520A3">
        <w:rPr>
          <w:rFonts w:ascii="Cambria" w:hAnsi="Cambria" w:cs="Verdana"/>
        </w:rPr>
        <w:t>Deploy Code &amp; Work on Support &amp; Enhancement tasks</w:t>
      </w:r>
      <w:r w:rsidRPr="000C5C2D">
        <w:rPr>
          <w:rFonts w:ascii="Cambria" w:hAnsi="Cambria" w:cs="Verdana"/>
        </w:rPr>
        <w:t>.</w:t>
      </w:r>
    </w:p>
    <w:p w14:paraId="6CEDD344" w14:textId="77777777" w:rsidR="000C07D0" w:rsidRDefault="000C07D0" w:rsidP="00C31A66">
      <w:pPr>
        <w:tabs>
          <w:tab w:val="left" w:pos="720"/>
          <w:tab w:val="left" w:pos="4080"/>
        </w:tabs>
        <w:jc w:val="both"/>
        <w:rPr>
          <w:rStyle w:val="SubsectionChar"/>
          <w:rFonts w:ascii="Cambria" w:eastAsia="MS Mincho" w:hAnsi="Cambria"/>
          <w:color w:val="000000"/>
          <w:sz w:val="20"/>
        </w:rPr>
      </w:pPr>
    </w:p>
    <w:p w14:paraId="3CF58434" w14:textId="77777777" w:rsidR="0051283A" w:rsidRDefault="0051283A" w:rsidP="00C31A66">
      <w:pPr>
        <w:tabs>
          <w:tab w:val="left" w:pos="720"/>
          <w:tab w:val="left" w:pos="4080"/>
        </w:tabs>
        <w:jc w:val="both"/>
        <w:rPr>
          <w:rStyle w:val="SubsectionChar"/>
          <w:rFonts w:ascii="Cambria" w:eastAsia="MS Mincho" w:hAnsi="Cambria"/>
          <w:color w:val="000000"/>
          <w:sz w:val="20"/>
        </w:rPr>
      </w:pPr>
    </w:p>
    <w:p w14:paraId="7ACED475" w14:textId="77777777" w:rsidR="00EF4950" w:rsidRPr="00F335A9" w:rsidRDefault="00EF4950" w:rsidP="00EF4950">
      <w:pPr>
        <w:tabs>
          <w:tab w:val="left" w:pos="720"/>
          <w:tab w:val="left" w:pos="4080"/>
        </w:tabs>
        <w:jc w:val="both"/>
        <w:rPr>
          <w:rFonts w:ascii="Cambria" w:hAnsi="Cambria"/>
          <w:b/>
          <w:i/>
          <w:color w:val="002060"/>
          <w:spacing w:val="-4"/>
        </w:rPr>
      </w:pPr>
      <w:r>
        <w:rPr>
          <w:rFonts w:ascii="Cambria" w:hAnsi="Cambria"/>
          <w:b/>
          <w:i/>
          <w:color w:val="002060"/>
          <w:spacing w:val="-4"/>
        </w:rPr>
        <w:t>MODS</w:t>
      </w:r>
      <w:r w:rsidRPr="00F335A9">
        <w:rPr>
          <w:rFonts w:ascii="Cambria" w:hAnsi="Cambria"/>
          <w:b/>
          <w:i/>
          <w:color w:val="002060"/>
          <w:spacing w:val="-4"/>
        </w:rPr>
        <w:t xml:space="preserve"> (Team Size: </w:t>
      </w:r>
      <w:r>
        <w:rPr>
          <w:rFonts w:ascii="Cambria" w:hAnsi="Cambria"/>
          <w:b/>
          <w:i/>
          <w:color w:val="002060"/>
          <w:spacing w:val="-4"/>
        </w:rPr>
        <w:t>1</w:t>
      </w:r>
      <w:r w:rsidRPr="00F335A9">
        <w:rPr>
          <w:rFonts w:ascii="Cambria" w:hAnsi="Cambria"/>
          <w:b/>
          <w:i/>
          <w:color w:val="002060"/>
          <w:spacing w:val="-4"/>
        </w:rPr>
        <w:t xml:space="preserve">, Role: </w:t>
      </w:r>
      <w:r w:rsidRPr="00EF4950">
        <w:rPr>
          <w:rFonts w:ascii="Cambria" w:hAnsi="Cambria"/>
          <w:b/>
          <w:i/>
          <w:color w:val="002060"/>
          <w:spacing w:val="-4"/>
        </w:rPr>
        <w:t>IT Specialist for Production L2 Support</w:t>
      </w:r>
      <w:r w:rsidRPr="00F335A9">
        <w:rPr>
          <w:rFonts w:ascii="Cambria" w:hAnsi="Cambria"/>
          <w:b/>
          <w:i/>
          <w:color w:val="002060"/>
          <w:spacing w:val="-4"/>
        </w:rPr>
        <w:t>)</w:t>
      </w:r>
    </w:p>
    <w:p w14:paraId="6BB976FA" w14:textId="77777777" w:rsidR="00EF4950" w:rsidRPr="00D627DE" w:rsidRDefault="00EF4950" w:rsidP="00EF4950">
      <w:pPr>
        <w:tabs>
          <w:tab w:val="left" w:pos="720"/>
          <w:tab w:val="left" w:pos="4080"/>
        </w:tabs>
        <w:jc w:val="both"/>
        <w:rPr>
          <w:rFonts w:ascii="Cambria" w:hAnsi="Cambria"/>
          <w:b/>
          <w:spacing w:val="-4"/>
        </w:rPr>
      </w:pPr>
    </w:p>
    <w:p w14:paraId="45163301" w14:textId="77777777" w:rsidR="00EF4950" w:rsidRPr="00D627DE" w:rsidRDefault="00EF4950" w:rsidP="00EF4950">
      <w:pPr>
        <w:tabs>
          <w:tab w:val="left" w:pos="720"/>
          <w:tab w:val="left" w:pos="4080"/>
        </w:tabs>
        <w:jc w:val="both"/>
        <w:rPr>
          <w:rFonts w:ascii="Cambria" w:hAnsi="Cambria"/>
          <w:spacing w:val="-4"/>
        </w:rPr>
      </w:pPr>
      <w:r w:rsidRPr="00D627DE">
        <w:rPr>
          <w:rFonts w:ascii="Cambria" w:hAnsi="Cambria"/>
          <w:b/>
          <w:spacing w:val="-4"/>
        </w:rPr>
        <w:t xml:space="preserve">Languages: </w:t>
      </w:r>
      <w:r>
        <w:rPr>
          <w:rFonts w:ascii="Cambria" w:hAnsi="Cambria"/>
          <w:spacing w:val="-4"/>
        </w:rPr>
        <w:t xml:space="preserve">JCL, Rexx </w:t>
      </w:r>
      <w:r>
        <w:rPr>
          <w:rFonts w:ascii="Cambria" w:hAnsi="Cambria"/>
          <w:b/>
          <w:spacing w:val="-4"/>
        </w:rPr>
        <w:t>Database:</w:t>
      </w:r>
      <w:r>
        <w:rPr>
          <w:rFonts w:ascii="Cambria" w:hAnsi="Cambria"/>
          <w:spacing w:val="-4"/>
        </w:rPr>
        <w:t xml:space="preserve"> </w:t>
      </w:r>
      <w:r w:rsidRPr="00EF4950">
        <w:rPr>
          <w:rFonts w:ascii="Cambria" w:hAnsi="Cambria"/>
          <w:spacing w:val="-4"/>
        </w:rPr>
        <w:t>DB2</w:t>
      </w:r>
      <w:r w:rsidRPr="00EF4950">
        <w:rPr>
          <w:rFonts w:ascii="Cambria" w:hAnsi="Cambria"/>
          <w:b/>
          <w:spacing w:val="-4"/>
        </w:rPr>
        <w:t xml:space="preserve"> </w:t>
      </w:r>
      <w:proofErr w:type="gramStart"/>
      <w:r w:rsidRPr="00EF4950">
        <w:rPr>
          <w:rFonts w:ascii="Cambria" w:hAnsi="Cambria"/>
          <w:b/>
          <w:spacing w:val="-4"/>
        </w:rPr>
        <w:t>Security</w:t>
      </w:r>
      <w:r>
        <w:rPr>
          <w:rFonts w:ascii="Cambria" w:hAnsi="Cambria"/>
          <w:b/>
          <w:spacing w:val="-4"/>
        </w:rPr>
        <w:t xml:space="preserve"> :</w:t>
      </w:r>
      <w:proofErr w:type="gramEnd"/>
      <w:r>
        <w:rPr>
          <w:rFonts w:ascii="Cambria" w:hAnsi="Cambria"/>
          <w:b/>
          <w:spacing w:val="-4"/>
        </w:rPr>
        <w:t xml:space="preserve"> </w:t>
      </w:r>
      <w:r w:rsidRPr="00EF4950">
        <w:rPr>
          <w:rFonts w:ascii="Cambria" w:hAnsi="Cambria"/>
          <w:b/>
          <w:spacing w:val="-4"/>
        </w:rPr>
        <w:t>RACF</w:t>
      </w:r>
    </w:p>
    <w:p w14:paraId="7FAF93A3" w14:textId="77777777" w:rsidR="00EF4950" w:rsidRDefault="00EF4950" w:rsidP="00EF4950">
      <w:pPr>
        <w:tabs>
          <w:tab w:val="left" w:pos="720"/>
          <w:tab w:val="left" w:pos="4080"/>
        </w:tabs>
        <w:jc w:val="both"/>
        <w:rPr>
          <w:rFonts w:ascii="Cambria" w:hAnsi="Cambria"/>
          <w:spacing w:val="-4"/>
        </w:rPr>
      </w:pPr>
      <w:r>
        <w:rPr>
          <w:rFonts w:ascii="Cambria" w:hAnsi="Cambria"/>
          <w:b/>
          <w:spacing w:val="-4"/>
        </w:rPr>
        <w:t xml:space="preserve">Description: </w:t>
      </w:r>
      <w:r w:rsidRPr="00EF4950">
        <w:rPr>
          <w:rFonts w:ascii="Cambria" w:hAnsi="Cambria" w:cs="Verdana"/>
        </w:rPr>
        <w:t>MODS a.k.a Maersk logistics operational and documentation</w:t>
      </w:r>
      <w:r>
        <w:rPr>
          <w:rFonts w:ascii="Cambria" w:hAnsi="Cambria" w:cs="Verdana"/>
        </w:rPr>
        <w:t xml:space="preserve"> system is the </w:t>
      </w:r>
      <w:r w:rsidRPr="00EF4950">
        <w:rPr>
          <w:rFonts w:ascii="Cambria" w:hAnsi="Cambria" w:cs="Verdana"/>
        </w:rPr>
        <w:t>heart of Maersk Logistics Portfolio. All the other application receives data from it. It can be considered as Upstream for most of the application.</w:t>
      </w:r>
    </w:p>
    <w:p w14:paraId="0DBFD219" w14:textId="77777777" w:rsidR="00EF4950" w:rsidRPr="00D627DE" w:rsidRDefault="00EF4950" w:rsidP="00EF4950">
      <w:pPr>
        <w:tabs>
          <w:tab w:val="left" w:pos="720"/>
          <w:tab w:val="left" w:pos="4080"/>
        </w:tabs>
        <w:jc w:val="both"/>
        <w:rPr>
          <w:rFonts w:ascii="Cambria" w:hAnsi="Cambria" w:cs="Verdana"/>
        </w:rPr>
      </w:pPr>
      <w:r w:rsidRPr="00D627DE">
        <w:rPr>
          <w:rFonts w:ascii="Cambria" w:hAnsi="Cambria"/>
          <w:b/>
          <w:spacing w:val="-4"/>
        </w:rPr>
        <w:t xml:space="preserve">Role: </w:t>
      </w:r>
      <w:r>
        <w:rPr>
          <w:rFonts w:ascii="Cambria" w:hAnsi="Cambria" w:cs="Verdana"/>
        </w:rPr>
        <w:t xml:space="preserve">Performing L2 Support for various activities like </w:t>
      </w:r>
      <w:r w:rsidRPr="00EF4950">
        <w:rPr>
          <w:rFonts w:ascii="Cambria" w:hAnsi="Cambria" w:cs="Verdana"/>
        </w:rPr>
        <w:t xml:space="preserve">Batch Job Monitoring and Abend Registering, Creating and Granting RACF Accesses, Job Restarts and Overrides on Failure, </w:t>
      </w:r>
      <w:proofErr w:type="gramStart"/>
      <w:r w:rsidRPr="00EF4950">
        <w:rPr>
          <w:rFonts w:ascii="Cambria" w:hAnsi="Cambria" w:cs="Verdana"/>
        </w:rPr>
        <w:t>Creating</w:t>
      </w:r>
      <w:proofErr w:type="gramEnd"/>
      <w:r w:rsidRPr="00EF4950">
        <w:rPr>
          <w:rFonts w:ascii="Cambria" w:hAnsi="Cambria" w:cs="Verdana"/>
        </w:rPr>
        <w:t xml:space="preserve"> different Reports through SPUFI, </w:t>
      </w:r>
      <w:proofErr w:type="spellStart"/>
      <w:r w:rsidRPr="00EF4950">
        <w:rPr>
          <w:rFonts w:ascii="Cambria" w:hAnsi="Cambria" w:cs="Verdana"/>
        </w:rPr>
        <w:t>Analyzing</w:t>
      </w:r>
      <w:proofErr w:type="spellEnd"/>
      <w:r w:rsidRPr="00EF4950">
        <w:rPr>
          <w:rFonts w:ascii="Cambria" w:hAnsi="Cambria" w:cs="Verdana"/>
        </w:rPr>
        <w:t xml:space="preserve"> and gathering information for CPU Performance, Different Transactions, Jobs and creating Reports</w:t>
      </w:r>
      <w:r w:rsidRPr="000C5C2D">
        <w:rPr>
          <w:rFonts w:ascii="Cambria" w:hAnsi="Cambria" w:cs="Verdana"/>
        </w:rPr>
        <w:t>.</w:t>
      </w:r>
    </w:p>
    <w:p w14:paraId="12EBC28E" w14:textId="77777777" w:rsidR="00EF4950" w:rsidRDefault="00EF4950" w:rsidP="00C31A66">
      <w:pPr>
        <w:tabs>
          <w:tab w:val="left" w:pos="720"/>
          <w:tab w:val="left" w:pos="4080"/>
        </w:tabs>
        <w:jc w:val="both"/>
        <w:rPr>
          <w:rStyle w:val="SubsectionChar"/>
          <w:rFonts w:ascii="Cambria" w:eastAsia="MS Mincho" w:hAnsi="Cambria"/>
          <w:color w:val="000000"/>
          <w:sz w:val="20"/>
        </w:rPr>
      </w:pPr>
    </w:p>
    <w:p w14:paraId="1D390F9C" w14:textId="77777777" w:rsidR="0051283A" w:rsidRDefault="0051283A" w:rsidP="00C31A66">
      <w:pPr>
        <w:tabs>
          <w:tab w:val="left" w:pos="720"/>
          <w:tab w:val="left" w:pos="4080"/>
        </w:tabs>
        <w:jc w:val="both"/>
        <w:rPr>
          <w:rStyle w:val="SubsectionChar"/>
          <w:rFonts w:ascii="Cambria" w:eastAsia="MS Mincho" w:hAnsi="Cambria"/>
          <w:color w:val="000000"/>
          <w:sz w:val="20"/>
        </w:rPr>
      </w:pPr>
    </w:p>
    <w:p w14:paraId="14F44F41" w14:textId="77777777" w:rsidR="0051283A" w:rsidRDefault="0051283A" w:rsidP="00C31A66">
      <w:pPr>
        <w:tabs>
          <w:tab w:val="left" w:pos="720"/>
          <w:tab w:val="left" w:pos="4080"/>
        </w:tabs>
        <w:jc w:val="both"/>
        <w:rPr>
          <w:rStyle w:val="SubsectionChar"/>
          <w:rFonts w:ascii="Cambria" w:eastAsia="MS Mincho" w:hAnsi="Cambria"/>
          <w:color w:val="000000"/>
          <w:sz w:val="20"/>
        </w:rPr>
      </w:pPr>
    </w:p>
    <w:p w14:paraId="0DC5AE21" w14:textId="77777777" w:rsidR="0051283A" w:rsidRDefault="0051283A" w:rsidP="00C31A66">
      <w:pPr>
        <w:tabs>
          <w:tab w:val="left" w:pos="720"/>
          <w:tab w:val="left" w:pos="4080"/>
        </w:tabs>
        <w:jc w:val="both"/>
        <w:rPr>
          <w:rStyle w:val="SubsectionChar"/>
          <w:rFonts w:ascii="Cambria" w:eastAsia="MS Mincho" w:hAnsi="Cambria"/>
          <w:color w:val="000000"/>
          <w:sz w:val="20"/>
        </w:rPr>
      </w:pPr>
    </w:p>
    <w:p w14:paraId="23C5297D" w14:textId="77777777" w:rsidR="0051283A" w:rsidRDefault="0051283A" w:rsidP="00C31A66">
      <w:pPr>
        <w:tabs>
          <w:tab w:val="left" w:pos="720"/>
          <w:tab w:val="left" w:pos="4080"/>
        </w:tabs>
        <w:jc w:val="both"/>
        <w:rPr>
          <w:rStyle w:val="SubsectionChar"/>
          <w:rFonts w:ascii="Cambria" w:eastAsia="MS Mincho" w:hAnsi="Cambria"/>
          <w:color w:val="000000"/>
          <w:sz w:val="20"/>
        </w:rPr>
      </w:pPr>
    </w:p>
    <w:p w14:paraId="79938146" w14:textId="77777777" w:rsidR="00EF4950" w:rsidRDefault="00EF4950" w:rsidP="00EF4950">
      <w:pPr>
        <w:tabs>
          <w:tab w:val="left" w:pos="720"/>
          <w:tab w:val="left" w:pos="4080"/>
        </w:tabs>
        <w:jc w:val="both"/>
        <w:rPr>
          <w:rFonts w:ascii="Cambria" w:hAnsi="Cambria"/>
          <w:b/>
          <w:spacing w:val="-4"/>
          <w:u w:val="single"/>
        </w:rPr>
      </w:pPr>
      <w:r>
        <w:rPr>
          <w:rFonts w:ascii="Cambria" w:hAnsi="Cambria"/>
          <w:b/>
          <w:spacing w:val="-4"/>
          <w:highlight w:val="yellow"/>
          <w:u w:val="single"/>
        </w:rPr>
        <w:t xml:space="preserve">Infosys Technologies </w:t>
      </w:r>
      <w:r w:rsidRPr="00F335A9">
        <w:rPr>
          <w:rFonts w:ascii="Cambria" w:hAnsi="Cambria"/>
          <w:b/>
          <w:spacing w:val="-4"/>
          <w:highlight w:val="yellow"/>
          <w:u w:val="single"/>
        </w:rPr>
        <w:t>Ltd</w:t>
      </w:r>
    </w:p>
    <w:p w14:paraId="2AD34368" w14:textId="77777777" w:rsidR="00EF4950" w:rsidRPr="00D627DE" w:rsidRDefault="00EF4950" w:rsidP="00EF4950">
      <w:pPr>
        <w:tabs>
          <w:tab w:val="left" w:pos="720"/>
          <w:tab w:val="left" w:pos="4080"/>
        </w:tabs>
        <w:jc w:val="both"/>
        <w:rPr>
          <w:rFonts w:ascii="Cambria" w:hAnsi="Cambria"/>
          <w:spacing w:val="-4"/>
        </w:rPr>
      </w:pPr>
    </w:p>
    <w:p w14:paraId="05CDB2B1" w14:textId="77777777" w:rsidR="00EF4950" w:rsidRDefault="00222977" w:rsidP="00EF4950">
      <w:pPr>
        <w:tabs>
          <w:tab w:val="left" w:pos="720"/>
          <w:tab w:val="left" w:pos="4080"/>
        </w:tabs>
        <w:jc w:val="both"/>
        <w:rPr>
          <w:rFonts w:ascii="Cambria" w:hAnsi="Cambria"/>
          <w:b/>
          <w:i/>
          <w:color w:val="002060"/>
          <w:spacing w:val="-4"/>
        </w:rPr>
      </w:pPr>
      <w:r>
        <w:rPr>
          <w:rFonts w:ascii="Cambria" w:hAnsi="Cambria"/>
          <w:b/>
          <w:i/>
          <w:color w:val="002060"/>
          <w:spacing w:val="-4"/>
        </w:rPr>
        <w:t xml:space="preserve">SOR </w:t>
      </w:r>
      <w:r w:rsidRPr="00F335A9">
        <w:rPr>
          <w:rFonts w:ascii="Cambria" w:hAnsi="Cambria"/>
          <w:b/>
          <w:i/>
          <w:color w:val="002060"/>
          <w:spacing w:val="-4"/>
        </w:rPr>
        <w:t>(</w:t>
      </w:r>
      <w:r w:rsidR="00EF4950" w:rsidRPr="00F335A9">
        <w:rPr>
          <w:rFonts w:ascii="Cambria" w:hAnsi="Cambria"/>
          <w:b/>
          <w:i/>
          <w:color w:val="002060"/>
          <w:spacing w:val="-4"/>
        </w:rPr>
        <w:t>Team Size: 1</w:t>
      </w:r>
      <w:r w:rsidR="00EF4950">
        <w:rPr>
          <w:rFonts w:ascii="Cambria" w:hAnsi="Cambria"/>
          <w:b/>
          <w:i/>
          <w:color w:val="002060"/>
          <w:spacing w:val="-4"/>
        </w:rPr>
        <w:t>5</w:t>
      </w:r>
      <w:r w:rsidR="00EF4950" w:rsidRPr="00F335A9">
        <w:rPr>
          <w:rFonts w:ascii="Cambria" w:hAnsi="Cambria"/>
          <w:b/>
          <w:i/>
          <w:color w:val="002060"/>
          <w:spacing w:val="-4"/>
        </w:rPr>
        <w:t xml:space="preserve">, Role: </w:t>
      </w:r>
      <w:r w:rsidR="00EF4950">
        <w:rPr>
          <w:rFonts w:ascii="Cambria" w:hAnsi="Cambria"/>
          <w:b/>
          <w:i/>
          <w:color w:val="002060"/>
          <w:spacing w:val="-4"/>
        </w:rPr>
        <w:t>Software Engineer</w:t>
      </w:r>
      <w:r w:rsidR="00EF4950" w:rsidRPr="00F335A9">
        <w:rPr>
          <w:rFonts w:ascii="Cambria" w:hAnsi="Cambria"/>
          <w:b/>
          <w:i/>
          <w:color w:val="002060"/>
          <w:spacing w:val="-4"/>
        </w:rPr>
        <w:t>)</w:t>
      </w:r>
    </w:p>
    <w:p w14:paraId="3F4CF5D6" w14:textId="77777777" w:rsidR="00EF4950" w:rsidRPr="00F335A9" w:rsidRDefault="00EF4950" w:rsidP="00EF4950">
      <w:pPr>
        <w:tabs>
          <w:tab w:val="left" w:pos="720"/>
          <w:tab w:val="left" w:pos="4080"/>
        </w:tabs>
        <w:jc w:val="both"/>
        <w:rPr>
          <w:rFonts w:ascii="Cambria" w:hAnsi="Cambria"/>
          <w:b/>
          <w:i/>
          <w:color w:val="002060"/>
          <w:spacing w:val="-4"/>
        </w:rPr>
      </w:pPr>
    </w:p>
    <w:p w14:paraId="067FDBCD" w14:textId="77777777" w:rsidR="00EF4950" w:rsidRPr="00D627DE" w:rsidRDefault="00EF4950" w:rsidP="00EF4950">
      <w:pPr>
        <w:tabs>
          <w:tab w:val="left" w:pos="720"/>
          <w:tab w:val="left" w:pos="4080"/>
        </w:tabs>
        <w:jc w:val="both"/>
        <w:rPr>
          <w:rFonts w:ascii="Cambria" w:hAnsi="Cambria"/>
          <w:spacing w:val="-4"/>
        </w:rPr>
      </w:pPr>
      <w:r>
        <w:rPr>
          <w:rFonts w:ascii="Cambria" w:hAnsi="Cambria"/>
          <w:b/>
          <w:spacing w:val="-4"/>
        </w:rPr>
        <w:t xml:space="preserve">Languages: </w:t>
      </w:r>
      <w:r w:rsidR="003F3A5F" w:rsidRPr="003F3A5F">
        <w:rPr>
          <w:rFonts w:ascii="Cambria" w:hAnsi="Cambria"/>
          <w:spacing w:val="-4"/>
        </w:rPr>
        <w:t xml:space="preserve">Cobol, </w:t>
      </w:r>
      <w:r w:rsidR="004969FE">
        <w:rPr>
          <w:rFonts w:ascii="Cambria" w:hAnsi="Cambria"/>
          <w:spacing w:val="-4"/>
        </w:rPr>
        <w:t>PLI</w:t>
      </w:r>
      <w:r>
        <w:rPr>
          <w:rFonts w:ascii="Cambria" w:hAnsi="Cambria"/>
          <w:spacing w:val="-4"/>
        </w:rPr>
        <w:t xml:space="preserve">, JCL, CICS, </w:t>
      </w:r>
      <w:r>
        <w:rPr>
          <w:rFonts w:ascii="Cambria" w:hAnsi="Cambria"/>
          <w:b/>
          <w:spacing w:val="-4"/>
        </w:rPr>
        <w:t>Database:</w:t>
      </w:r>
      <w:r>
        <w:rPr>
          <w:rFonts w:ascii="Cambria" w:hAnsi="Cambria"/>
          <w:spacing w:val="-4"/>
        </w:rPr>
        <w:t xml:space="preserve"> DB2, VSAM</w:t>
      </w:r>
    </w:p>
    <w:p w14:paraId="721FFEC4" w14:textId="77777777" w:rsidR="00EF4950" w:rsidRDefault="00EF4950" w:rsidP="003F3A5F">
      <w:pPr>
        <w:widowControl w:val="0"/>
        <w:autoSpaceDE w:val="0"/>
        <w:autoSpaceDN w:val="0"/>
        <w:adjustRightInd w:val="0"/>
        <w:jc w:val="both"/>
        <w:rPr>
          <w:rFonts w:ascii="Cambria" w:hAnsi="Cambria" w:cs="Verdana"/>
        </w:rPr>
      </w:pPr>
      <w:r>
        <w:rPr>
          <w:rFonts w:ascii="Cambria" w:hAnsi="Cambria"/>
          <w:b/>
          <w:spacing w:val="-4"/>
        </w:rPr>
        <w:t>Description</w:t>
      </w:r>
      <w:r w:rsidRPr="00D627DE">
        <w:rPr>
          <w:rFonts w:ascii="Cambria" w:hAnsi="Cambria"/>
          <w:b/>
          <w:spacing w:val="-4"/>
        </w:rPr>
        <w:t>:</w:t>
      </w:r>
      <w:r>
        <w:rPr>
          <w:rFonts w:ascii="Cambria" w:hAnsi="Cambria"/>
          <w:b/>
          <w:spacing w:val="-4"/>
        </w:rPr>
        <w:t xml:space="preserve"> </w:t>
      </w:r>
      <w:r w:rsidRPr="00D627DE">
        <w:rPr>
          <w:rFonts w:ascii="Cambria" w:hAnsi="Cambria"/>
          <w:b/>
          <w:spacing w:val="-4"/>
        </w:rPr>
        <w:t xml:space="preserve"> </w:t>
      </w:r>
      <w:r w:rsidR="003F3A5F">
        <w:rPr>
          <w:rFonts w:ascii="Cambria" w:hAnsi="Cambria" w:cs="Verdana"/>
        </w:rPr>
        <w:t xml:space="preserve">SOR a.k.a System </w:t>
      </w:r>
      <w:proofErr w:type="gramStart"/>
      <w:r w:rsidR="003F3A5F">
        <w:rPr>
          <w:rFonts w:ascii="Cambria" w:hAnsi="Cambria" w:cs="Verdana"/>
        </w:rPr>
        <w:t>Of</w:t>
      </w:r>
      <w:proofErr w:type="gramEnd"/>
      <w:r w:rsidR="003F3A5F">
        <w:rPr>
          <w:rFonts w:ascii="Cambria" w:hAnsi="Cambria" w:cs="Verdana"/>
        </w:rPr>
        <w:t xml:space="preserve"> Records</w:t>
      </w:r>
      <w:r w:rsidR="003F3A5F" w:rsidRPr="003F3A5F">
        <w:rPr>
          <w:rFonts w:ascii="Cambria" w:hAnsi="Cambria" w:cs="Verdana"/>
        </w:rPr>
        <w:t xml:space="preserve"> is an </w:t>
      </w:r>
      <w:r w:rsidR="003F3A5F">
        <w:rPr>
          <w:rFonts w:ascii="Cambria" w:hAnsi="Cambria" w:cs="Verdana"/>
        </w:rPr>
        <w:t xml:space="preserve">Enhancement project for </w:t>
      </w:r>
      <w:r w:rsidR="00222977">
        <w:rPr>
          <w:rFonts w:ascii="Cambria" w:hAnsi="Cambria" w:cs="Verdana"/>
        </w:rPr>
        <w:t>North-western</w:t>
      </w:r>
      <w:r w:rsidR="003F3A5F">
        <w:rPr>
          <w:rFonts w:ascii="Cambria" w:hAnsi="Cambria" w:cs="Verdana"/>
        </w:rPr>
        <w:t xml:space="preserve"> </w:t>
      </w:r>
      <w:r w:rsidR="003F3A5F" w:rsidRPr="003F3A5F">
        <w:rPr>
          <w:rFonts w:ascii="Cambria" w:hAnsi="Cambria" w:cs="Verdana"/>
        </w:rPr>
        <w:t>M</w:t>
      </w:r>
      <w:r w:rsidR="003F3A5F">
        <w:rPr>
          <w:rFonts w:ascii="Cambria" w:hAnsi="Cambria" w:cs="Verdana"/>
        </w:rPr>
        <w:t>utual</w:t>
      </w:r>
      <w:r w:rsidR="003F3A5F" w:rsidRPr="003F3A5F">
        <w:rPr>
          <w:rFonts w:ascii="Cambria" w:hAnsi="Cambria" w:cs="Verdana"/>
        </w:rPr>
        <w:t xml:space="preserve"> </w:t>
      </w:r>
      <w:r w:rsidR="003F3A5F">
        <w:rPr>
          <w:rFonts w:ascii="Cambria" w:hAnsi="Cambria" w:cs="Verdana"/>
        </w:rPr>
        <w:t xml:space="preserve">Insurance company </w:t>
      </w:r>
      <w:r w:rsidR="003F3A5F" w:rsidRPr="003F3A5F">
        <w:rPr>
          <w:rFonts w:ascii="Cambria" w:hAnsi="Cambria" w:cs="Verdana"/>
        </w:rPr>
        <w:t xml:space="preserve">where the whole of their Insurance System (Agent and Customer related data) is constantly being tried to convert from Legacy to CDM Seibel platform with intermediate support provided by Java. The major part taken up by legacy team is to obsolete existing code and add new one with rigorous impact analysis for data consistency and maintaining a PL/I server which updates data in batch processing as well as Real time scenario. </w:t>
      </w:r>
    </w:p>
    <w:p w14:paraId="507DA75A" w14:textId="77777777" w:rsidR="00EF4950" w:rsidRPr="00481243" w:rsidRDefault="00EF4950" w:rsidP="00EF4950">
      <w:pPr>
        <w:widowControl w:val="0"/>
        <w:autoSpaceDE w:val="0"/>
        <w:autoSpaceDN w:val="0"/>
        <w:adjustRightInd w:val="0"/>
        <w:jc w:val="both"/>
        <w:rPr>
          <w:rFonts w:ascii="Cambria" w:hAnsi="Cambria" w:cs="Verdana"/>
        </w:rPr>
      </w:pPr>
      <w:r w:rsidRPr="00481243">
        <w:rPr>
          <w:rFonts w:ascii="Cambria" w:hAnsi="Cambria" w:cs="Verdana"/>
          <w:b/>
        </w:rPr>
        <w:t>Role</w:t>
      </w:r>
      <w:r>
        <w:rPr>
          <w:rFonts w:ascii="Cambria" w:hAnsi="Cambria" w:cs="Verdana"/>
          <w:b/>
        </w:rPr>
        <w:t xml:space="preserve">: </w:t>
      </w:r>
      <w:r w:rsidR="008D782B">
        <w:rPr>
          <w:rFonts w:ascii="Cambria" w:hAnsi="Cambria" w:cs="Verdana"/>
        </w:rPr>
        <w:t xml:space="preserve">As an Application Developer for </w:t>
      </w:r>
      <w:proofErr w:type="gramStart"/>
      <w:r w:rsidR="008D782B">
        <w:rPr>
          <w:rFonts w:ascii="Cambria" w:hAnsi="Cambria" w:cs="Verdana"/>
        </w:rPr>
        <w:t>Mainframes</w:t>
      </w:r>
      <w:proofErr w:type="gramEnd"/>
      <w:r w:rsidR="008D782B">
        <w:rPr>
          <w:rFonts w:ascii="Cambria" w:hAnsi="Cambria" w:cs="Verdana"/>
        </w:rPr>
        <w:t xml:space="preserve"> I was involved in </w:t>
      </w:r>
      <w:r w:rsidR="008D782B" w:rsidRPr="007520A3">
        <w:rPr>
          <w:rFonts w:ascii="Cambria" w:hAnsi="Cambria" w:cs="Verdana"/>
        </w:rPr>
        <w:t>Effort Estimation &amp; Design (HLD, DLD)</w:t>
      </w:r>
      <w:r w:rsidR="008D782B">
        <w:rPr>
          <w:rFonts w:ascii="Cambria" w:hAnsi="Cambria" w:cs="Verdana"/>
        </w:rPr>
        <w:t xml:space="preserve">, Coding &amp; Unit Testing, </w:t>
      </w:r>
      <w:r w:rsidR="008D782B" w:rsidRPr="007520A3">
        <w:rPr>
          <w:rFonts w:ascii="Cambria" w:hAnsi="Cambria" w:cs="Verdana"/>
        </w:rPr>
        <w:t xml:space="preserve">Review (Self </w:t>
      </w:r>
      <w:r w:rsidR="008D782B">
        <w:rPr>
          <w:rFonts w:ascii="Cambria" w:hAnsi="Cambria" w:cs="Verdana"/>
        </w:rPr>
        <w:t xml:space="preserve">+ Peer) &amp; </w:t>
      </w:r>
      <w:r w:rsidR="008D782B" w:rsidRPr="007520A3">
        <w:rPr>
          <w:rFonts w:ascii="Cambria" w:hAnsi="Cambria" w:cs="Verdana"/>
        </w:rPr>
        <w:t>Deploy Code</w:t>
      </w:r>
      <w:r w:rsidR="008D782B">
        <w:rPr>
          <w:rFonts w:ascii="Cambria" w:hAnsi="Cambria" w:cs="Verdana"/>
        </w:rPr>
        <w:t>.</w:t>
      </w:r>
    </w:p>
    <w:p w14:paraId="7F8A1529" w14:textId="77777777" w:rsidR="00EF4950" w:rsidRPr="00D627DE" w:rsidRDefault="00EF4950" w:rsidP="00C31A66">
      <w:pPr>
        <w:tabs>
          <w:tab w:val="left" w:pos="720"/>
          <w:tab w:val="left" w:pos="4080"/>
        </w:tabs>
        <w:jc w:val="both"/>
        <w:rPr>
          <w:rStyle w:val="SubsectionChar"/>
          <w:rFonts w:ascii="Cambria" w:eastAsia="MS Mincho" w:hAnsi="Cambria"/>
          <w:color w:val="000000"/>
          <w:sz w:val="20"/>
        </w:rPr>
      </w:pPr>
    </w:p>
    <w:sectPr w:rsidR="00EF4950" w:rsidRPr="00D627DE" w:rsidSect="00DF150C">
      <w:type w:val="continuous"/>
      <w:pgSz w:w="11909" w:h="16834" w:code="9"/>
      <w:pgMar w:top="720" w:right="720" w:bottom="540" w:left="720" w:header="0" w:footer="0" w:gutter="0"/>
      <w:pgBorders w:offsetFrom="page">
        <w:top w:val="single" w:sz="4" w:space="24" w:color="auto"/>
        <w:left w:val="single" w:sz="4" w:space="24" w:color="auto"/>
        <w:bottom w:val="single" w:sz="4" w:space="24" w:color="auto"/>
        <w:right w:val="single" w:sz="4" w:space="24" w:color="auto"/>
      </w:pgBorders>
      <w:cols w:space="34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48504" w14:textId="77777777" w:rsidR="006E2E0E" w:rsidRDefault="006E2E0E" w:rsidP="00D15B3A">
      <w:r>
        <w:separator/>
      </w:r>
    </w:p>
  </w:endnote>
  <w:endnote w:type="continuationSeparator" w:id="0">
    <w:p w14:paraId="5A8743D7" w14:textId="77777777" w:rsidR="006E2E0E" w:rsidRDefault="006E2E0E" w:rsidP="00D15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8EB47" w14:textId="77777777" w:rsidR="006E2E0E" w:rsidRDefault="006E2E0E" w:rsidP="00D15B3A">
      <w:r>
        <w:separator/>
      </w:r>
    </w:p>
  </w:footnote>
  <w:footnote w:type="continuationSeparator" w:id="0">
    <w:p w14:paraId="0984B9C1" w14:textId="77777777" w:rsidR="006E2E0E" w:rsidRDefault="006E2E0E" w:rsidP="00D15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A1E3638"/>
    <w:lvl w:ilvl="0">
      <w:numFmt w:val="bullet"/>
      <w:lvlText w:val="*"/>
      <w:lvlJc w:val="left"/>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00000003"/>
    <w:multiLevelType w:val="singleLevel"/>
    <w:tmpl w:val="00000003"/>
    <w:lvl w:ilvl="0">
      <w:start w:val="1"/>
      <w:numFmt w:val="bullet"/>
      <w:lvlText w:val=""/>
      <w:lvlJc w:val="left"/>
      <w:pPr>
        <w:tabs>
          <w:tab w:val="num" w:pos="1080"/>
        </w:tabs>
        <w:ind w:left="1080" w:hanging="360"/>
      </w:pPr>
      <w:rPr>
        <w:rFonts w:ascii="Symbol" w:hAnsi="Symbol" w:cs="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b w:val="0"/>
        <w:sz w:val="17"/>
        <w:szCs w:val="17"/>
      </w:rPr>
    </w:lvl>
  </w:abstractNum>
  <w:abstractNum w:abstractNumId="4" w15:restartNumberingAfterBreak="0">
    <w:nsid w:val="00000005"/>
    <w:multiLevelType w:val="singleLevel"/>
    <w:tmpl w:val="00000005"/>
    <w:name w:val="WW8Num5"/>
    <w:lvl w:ilvl="0">
      <w:start w:val="1"/>
      <w:numFmt w:val="bullet"/>
      <w:lvlText w:val="o"/>
      <w:lvlJc w:val="left"/>
      <w:pPr>
        <w:tabs>
          <w:tab w:val="num" w:pos="720"/>
        </w:tabs>
        <w:ind w:left="720" w:hanging="360"/>
      </w:pPr>
      <w:rPr>
        <w:rFonts w:ascii="Courier New" w:hAnsi="Courier New" w:cs="Wingdings"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288"/>
        </w:tabs>
        <w:ind w:left="288" w:hanging="288"/>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360"/>
        </w:tabs>
        <w:ind w:left="360" w:hanging="360"/>
      </w:pPr>
      <w:rPr>
        <w:rFonts w:ascii="Symbol" w:hAnsi="Symbol" w:cs="Wingdings" w:hint="default"/>
        <w:lang w:val="en-GB"/>
      </w:rPr>
    </w:lvl>
    <w:lvl w:ilvl="1">
      <w:start w:val="1"/>
      <w:numFmt w:val="bullet"/>
      <w:lvlText w:val=""/>
      <w:lvlJc w:val="left"/>
      <w:pPr>
        <w:tabs>
          <w:tab w:val="num" w:pos="1080"/>
        </w:tabs>
        <w:ind w:left="1080" w:hanging="360"/>
      </w:pPr>
      <w:rPr>
        <w:rFonts w:ascii="Symbol" w:hAnsi="Symbol" w:cs="Wingdings" w:hint="default"/>
        <w:lang w:val="en-GB"/>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Wingdings" w:hint="default"/>
        <w:lang w:val="en-GB"/>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Wingdings" w:hint="default"/>
        <w:lang w:val="en-GB"/>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cs="Palatino Linotype"/>
        <w:lang w:val="en-GB"/>
      </w:r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9EA08FF"/>
    <w:multiLevelType w:val="hybridMultilevel"/>
    <w:tmpl w:val="7CF4028A"/>
    <w:lvl w:ilvl="0" w:tplc="201A0324">
      <w:start w:val="1"/>
      <w:numFmt w:val="bullet"/>
      <w:lvlText w:val=""/>
      <w:lvlJc w:val="left"/>
      <w:pPr>
        <w:ind w:left="720" w:hanging="360"/>
      </w:pPr>
      <w:rPr>
        <w:rFonts w:ascii="Symbol" w:hAnsi="Symbol" w:hint="default"/>
      </w:rPr>
    </w:lvl>
    <w:lvl w:ilvl="1" w:tplc="FD044AF2" w:tentative="1">
      <w:start w:val="1"/>
      <w:numFmt w:val="bullet"/>
      <w:lvlText w:val="o"/>
      <w:lvlJc w:val="left"/>
      <w:pPr>
        <w:ind w:left="1440" w:hanging="360"/>
      </w:pPr>
      <w:rPr>
        <w:rFonts w:ascii="Courier New" w:hAnsi="Courier New" w:cs="Courier New" w:hint="default"/>
      </w:rPr>
    </w:lvl>
    <w:lvl w:ilvl="2" w:tplc="8CC6ECE8" w:tentative="1">
      <w:start w:val="1"/>
      <w:numFmt w:val="bullet"/>
      <w:lvlText w:val=""/>
      <w:lvlJc w:val="left"/>
      <w:pPr>
        <w:ind w:left="2160" w:hanging="360"/>
      </w:pPr>
      <w:rPr>
        <w:rFonts w:ascii="Wingdings" w:hAnsi="Wingdings" w:hint="default"/>
      </w:rPr>
    </w:lvl>
    <w:lvl w:ilvl="3" w:tplc="32C87CA0" w:tentative="1">
      <w:start w:val="1"/>
      <w:numFmt w:val="bullet"/>
      <w:lvlText w:val=""/>
      <w:lvlJc w:val="left"/>
      <w:pPr>
        <w:ind w:left="2880" w:hanging="360"/>
      </w:pPr>
      <w:rPr>
        <w:rFonts w:ascii="Symbol" w:hAnsi="Symbol" w:hint="default"/>
      </w:rPr>
    </w:lvl>
    <w:lvl w:ilvl="4" w:tplc="651A1180" w:tentative="1">
      <w:start w:val="1"/>
      <w:numFmt w:val="bullet"/>
      <w:lvlText w:val="o"/>
      <w:lvlJc w:val="left"/>
      <w:pPr>
        <w:ind w:left="3600" w:hanging="360"/>
      </w:pPr>
      <w:rPr>
        <w:rFonts w:ascii="Courier New" w:hAnsi="Courier New" w:cs="Courier New" w:hint="default"/>
      </w:rPr>
    </w:lvl>
    <w:lvl w:ilvl="5" w:tplc="BA3297F6" w:tentative="1">
      <w:start w:val="1"/>
      <w:numFmt w:val="bullet"/>
      <w:lvlText w:val=""/>
      <w:lvlJc w:val="left"/>
      <w:pPr>
        <w:ind w:left="4320" w:hanging="360"/>
      </w:pPr>
      <w:rPr>
        <w:rFonts w:ascii="Wingdings" w:hAnsi="Wingdings" w:hint="default"/>
      </w:rPr>
    </w:lvl>
    <w:lvl w:ilvl="6" w:tplc="4508AE5E" w:tentative="1">
      <w:start w:val="1"/>
      <w:numFmt w:val="bullet"/>
      <w:lvlText w:val=""/>
      <w:lvlJc w:val="left"/>
      <w:pPr>
        <w:ind w:left="5040" w:hanging="360"/>
      </w:pPr>
      <w:rPr>
        <w:rFonts w:ascii="Symbol" w:hAnsi="Symbol" w:hint="default"/>
      </w:rPr>
    </w:lvl>
    <w:lvl w:ilvl="7" w:tplc="BE3A44DC" w:tentative="1">
      <w:start w:val="1"/>
      <w:numFmt w:val="bullet"/>
      <w:lvlText w:val="o"/>
      <w:lvlJc w:val="left"/>
      <w:pPr>
        <w:ind w:left="5760" w:hanging="360"/>
      </w:pPr>
      <w:rPr>
        <w:rFonts w:ascii="Courier New" w:hAnsi="Courier New" w:cs="Courier New" w:hint="default"/>
      </w:rPr>
    </w:lvl>
    <w:lvl w:ilvl="8" w:tplc="F8F80062" w:tentative="1">
      <w:start w:val="1"/>
      <w:numFmt w:val="bullet"/>
      <w:lvlText w:val=""/>
      <w:lvlJc w:val="left"/>
      <w:pPr>
        <w:ind w:left="6480" w:hanging="360"/>
      </w:pPr>
      <w:rPr>
        <w:rFonts w:ascii="Wingdings" w:hAnsi="Wingdings" w:hint="default"/>
      </w:rPr>
    </w:lvl>
  </w:abstractNum>
  <w:abstractNum w:abstractNumId="11" w15:restartNumberingAfterBreak="0">
    <w:nsid w:val="0B5F60B4"/>
    <w:multiLevelType w:val="hybridMultilevel"/>
    <w:tmpl w:val="35D8EE52"/>
    <w:lvl w:ilvl="0" w:tplc="36E09DFE">
      <w:start w:val="1"/>
      <w:numFmt w:val="bullet"/>
      <w:lvlText w:val="o"/>
      <w:lvlJc w:val="left"/>
      <w:pPr>
        <w:ind w:left="720" w:hanging="360"/>
      </w:pPr>
      <w:rPr>
        <w:rFonts w:ascii="Courier New" w:hAnsi="Courier New" w:cs="Courier New" w:hint="default"/>
      </w:rPr>
    </w:lvl>
    <w:lvl w:ilvl="1" w:tplc="8AF0B2D8" w:tentative="1">
      <w:start w:val="1"/>
      <w:numFmt w:val="bullet"/>
      <w:lvlText w:val="o"/>
      <w:lvlJc w:val="left"/>
      <w:pPr>
        <w:ind w:left="1440" w:hanging="360"/>
      </w:pPr>
      <w:rPr>
        <w:rFonts w:ascii="Courier New" w:hAnsi="Courier New" w:cs="Courier New" w:hint="default"/>
      </w:rPr>
    </w:lvl>
    <w:lvl w:ilvl="2" w:tplc="A8D0DBEE" w:tentative="1">
      <w:start w:val="1"/>
      <w:numFmt w:val="bullet"/>
      <w:lvlText w:val=""/>
      <w:lvlJc w:val="left"/>
      <w:pPr>
        <w:ind w:left="2160" w:hanging="360"/>
      </w:pPr>
      <w:rPr>
        <w:rFonts w:ascii="Wingdings" w:hAnsi="Wingdings" w:hint="default"/>
      </w:rPr>
    </w:lvl>
    <w:lvl w:ilvl="3" w:tplc="BAE68398" w:tentative="1">
      <w:start w:val="1"/>
      <w:numFmt w:val="bullet"/>
      <w:lvlText w:val=""/>
      <w:lvlJc w:val="left"/>
      <w:pPr>
        <w:ind w:left="2880" w:hanging="360"/>
      </w:pPr>
      <w:rPr>
        <w:rFonts w:ascii="Symbol" w:hAnsi="Symbol" w:hint="default"/>
      </w:rPr>
    </w:lvl>
    <w:lvl w:ilvl="4" w:tplc="D29C2A24" w:tentative="1">
      <w:start w:val="1"/>
      <w:numFmt w:val="bullet"/>
      <w:lvlText w:val="o"/>
      <w:lvlJc w:val="left"/>
      <w:pPr>
        <w:ind w:left="3600" w:hanging="360"/>
      </w:pPr>
      <w:rPr>
        <w:rFonts w:ascii="Courier New" w:hAnsi="Courier New" w:cs="Courier New" w:hint="default"/>
      </w:rPr>
    </w:lvl>
    <w:lvl w:ilvl="5" w:tplc="EE92E554" w:tentative="1">
      <w:start w:val="1"/>
      <w:numFmt w:val="bullet"/>
      <w:lvlText w:val=""/>
      <w:lvlJc w:val="left"/>
      <w:pPr>
        <w:ind w:left="4320" w:hanging="360"/>
      </w:pPr>
      <w:rPr>
        <w:rFonts w:ascii="Wingdings" w:hAnsi="Wingdings" w:hint="default"/>
      </w:rPr>
    </w:lvl>
    <w:lvl w:ilvl="6" w:tplc="459CCAF0" w:tentative="1">
      <w:start w:val="1"/>
      <w:numFmt w:val="bullet"/>
      <w:lvlText w:val=""/>
      <w:lvlJc w:val="left"/>
      <w:pPr>
        <w:ind w:left="5040" w:hanging="360"/>
      </w:pPr>
      <w:rPr>
        <w:rFonts w:ascii="Symbol" w:hAnsi="Symbol" w:hint="default"/>
      </w:rPr>
    </w:lvl>
    <w:lvl w:ilvl="7" w:tplc="177AF3D4" w:tentative="1">
      <w:start w:val="1"/>
      <w:numFmt w:val="bullet"/>
      <w:lvlText w:val="o"/>
      <w:lvlJc w:val="left"/>
      <w:pPr>
        <w:ind w:left="5760" w:hanging="360"/>
      </w:pPr>
      <w:rPr>
        <w:rFonts w:ascii="Courier New" w:hAnsi="Courier New" w:cs="Courier New" w:hint="default"/>
      </w:rPr>
    </w:lvl>
    <w:lvl w:ilvl="8" w:tplc="BC5A5E9C" w:tentative="1">
      <w:start w:val="1"/>
      <w:numFmt w:val="bullet"/>
      <w:lvlText w:val=""/>
      <w:lvlJc w:val="left"/>
      <w:pPr>
        <w:ind w:left="6480" w:hanging="360"/>
      </w:pPr>
      <w:rPr>
        <w:rFonts w:ascii="Wingdings" w:hAnsi="Wingdings" w:hint="default"/>
      </w:rPr>
    </w:lvl>
  </w:abstractNum>
  <w:abstractNum w:abstractNumId="12" w15:restartNumberingAfterBreak="0">
    <w:nsid w:val="0E1A3FDA"/>
    <w:multiLevelType w:val="hybridMultilevel"/>
    <w:tmpl w:val="91AC05F6"/>
    <w:lvl w:ilvl="0" w:tplc="D8223ECE">
      <w:start w:val="1"/>
      <w:numFmt w:val="bullet"/>
      <w:lvlText w:val=""/>
      <w:lvlJc w:val="left"/>
      <w:pPr>
        <w:tabs>
          <w:tab w:val="num" w:pos="1440"/>
        </w:tabs>
        <w:ind w:left="1440" w:hanging="360"/>
      </w:pPr>
      <w:rPr>
        <w:rFonts w:ascii="Wingdings" w:hAnsi="Wingdings" w:hint="default"/>
      </w:rPr>
    </w:lvl>
    <w:lvl w:ilvl="1" w:tplc="C05E8DBC">
      <w:start w:val="1"/>
      <w:numFmt w:val="bullet"/>
      <w:lvlText w:val="o"/>
      <w:lvlJc w:val="left"/>
      <w:pPr>
        <w:tabs>
          <w:tab w:val="num" w:pos="2160"/>
        </w:tabs>
        <w:ind w:left="2160" w:hanging="360"/>
      </w:pPr>
      <w:rPr>
        <w:rFonts w:ascii="Courier New" w:hAnsi="Courier New" w:cs="Courier New" w:hint="default"/>
      </w:rPr>
    </w:lvl>
    <w:lvl w:ilvl="2" w:tplc="0B22536E">
      <w:start w:val="1"/>
      <w:numFmt w:val="bullet"/>
      <w:lvlText w:val=""/>
      <w:lvlJc w:val="left"/>
      <w:pPr>
        <w:tabs>
          <w:tab w:val="num" w:pos="2880"/>
        </w:tabs>
        <w:ind w:left="2880" w:hanging="360"/>
      </w:pPr>
      <w:rPr>
        <w:rFonts w:ascii="Wingdings" w:hAnsi="Wingdings" w:cs="Wingdings" w:hint="default"/>
      </w:rPr>
    </w:lvl>
    <w:lvl w:ilvl="3" w:tplc="291A3DFC">
      <w:start w:val="1"/>
      <w:numFmt w:val="bullet"/>
      <w:lvlText w:val=""/>
      <w:lvlJc w:val="left"/>
      <w:pPr>
        <w:tabs>
          <w:tab w:val="num" w:pos="3600"/>
        </w:tabs>
        <w:ind w:left="3600" w:hanging="360"/>
      </w:pPr>
      <w:rPr>
        <w:rFonts w:ascii="Symbol" w:hAnsi="Symbol" w:cs="Symbol" w:hint="default"/>
      </w:rPr>
    </w:lvl>
    <w:lvl w:ilvl="4" w:tplc="685C0FD4">
      <w:start w:val="1"/>
      <w:numFmt w:val="bullet"/>
      <w:lvlText w:val="o"/>
      <w:lvlJc w:val="left"/>
      <w:pPr>
        <w:tabs>
          <w:tab w:val="num" w:pos="4320"/>
        </w:tabs>
        <w:ind w:left="4320" w:hanging="360"/>
      </w:pPr>
      <w:rPr>
        <w:rFonts w:ascii="Courier New" w:hAnsi="Courier New" w:cs="Courier New" w:hint="default"/>
      </w:rPr>
    </w:lvl>
    <w:lvl w:ilvl="5" w:tplc="7BEEE336">
      <w:start w:val="1"/>
      <w:numFmt w:val="bullet"/>
      <w:lvlText w:val=""/>
      <w:lvlJc w:val="left"/>
      <w:pPr>
        <w:tabs>
          <w:tab w:val="num" w:pos="5040"/>
        </w:tabs>
        <w:ind w:left="5040" w:hanging="360"/>
      </w:pPr>
      <w:rPr>
        <w:rFonts w:ascii="Wingdings" w:hAnsi="Wingdings" w:cs="Wingdings" w:hint="default"/>
      </w:rPr>
    </w:lvl>
    <w:lvl w:ilvl="6" w:tplc="1E949564">
      <w:start w:val="1"/>
      <w:numFmt w:val="bullet"/>
      <w:lvlText w:val=""/>
      <w:lvlJc w:val="left"/>
      <w:pPr>
        <w:tabs>
          <w:tab w:val="num" w:pos="5760"/>
        </w:tabs>
        <w:ind w:left="5760" w:hanging="360"/>
      </w:pPr>
      <w:rPr>
        <w:rFonts w:ascii="Symbol" w:hAnsi="Symbol" w:cs="Symbol" w:hint="default"/>
      </w:rPr>
    </w:lvl>
    <w:lvl w:ilvl="7" w:tplc="B48C069C">
      <w:start w:val="1"/>
      <w:numFmt w:val="bullet"/>
      <w:lvlText w:val="o"/>
      <w:lvlJc w:val="left"/>
      <w:pPr>
        <w:tabs>
          <w:tab w:val="num" w:pos="6480"/>
        </w:tabs>
        <w:ind w:left="6480" w:hanging="360"/>
      </w:pPr>
      <w:rPr>
        <w:rFonts w:ascii="Courier New" w:hAnsi="Courier New" w:cs="Courier New" w:hint="default"/>
      </w:rPr>
    </w:lvl>
    <w:lvl w:ilvl="8" w:tplc="CB2CF9A2">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126E3452"/>
    <w:multiLevelType w:val="hybridMultilevel"/>
    <w:tmpl w:val="BB94AEF4"/>
    <w:lvl w:ilvl="0" w:tplc="5ED0D272">
      <w:start w:val="1"/>
      <w:numFmt w:val="bullet"/>
      <w:lvlText w:val=""/>
      <w:lvlJc w:val="left"/>
      <w:pPr>
        <w:tabs>
          <w:tab w:val="num" w:pos="720"/>
        </w:tabs>
        <w:ind w:left="720" w:hanging="360"/>
      </w:pPr>
      <w:rPr>
        <w:rFonts w:ascii="Wingdings" w:hAnsi="Wingdings" w:hint="default"/>
      </w:rPr>
    </w:lvl>
    <w:lvl w:ilvl="1" w:tplc="097648D6" w:tentative="1">
      <w:start w:val="1"/>
      <w:numFmt w:val="bullet"/>
      <w:lvlText w:val=""/>
      <w:lvlJc w:val="left"/>
      <w:pPr>
        <w:tabs>
          <w:tab w:val="num" w:pos="1440"/>
        </w:tabs>
        <w:ind w:left="1440" w:hanging="360"/>
      </w:pPr>
      <w:rPr>
        <w:rFonts w:ascii="Wingdings" w:hAnsi="Wingdings" w:hint="default"/>
      </w:rPr>
    </w:lvl>
    <w:lvl w:ilvl="2" w:tplc="C9BE2BA6" w:tentative="1">
      <w:start w:val="1"/>
      <w:numFmt w:val="bullet"/>
      <w:lvlText w:val=""/>
      <w:lvlJc w:val="left"/>
      <w:pPr>
        <w:tabs>
          <w:tab w:val="num" w:pos="2160"/>
        </w:tabs>
        <w:ind w:left="2160" w:hanging="360"/>
      </w:pPr>
      <w:rPr>
        <w:rFonts w:ascii="Wingdings" w:hAnsi="Wingdings" w:hint="default"/>
      </w:rPr>
    </w:lvl>
    <w:lvl w:ilvl="3" w:tplc="D3C8267A" w:tentative="1">
      <w:start w:val="1"/>
      <w:numFmt w:val="bullet"/>
      <w:lvlText w:val=""/>
      <w:lvlJc w:val="left"/>
      <w:pPr>
        <w:tabs>
          <w:tab w:val="num" w:pos="2880"/>
        </w:tabs>
        <w:ind w:left="2880" w:hanging="360"/>
      </w:pPr>
      <w:rPr>
        <w:rFonts w:ascii="Wingdings" w:hAnsi="Wingdings" w:hint="default"/>
      </w:rPr>
    </w:lvl>
    <w:lvl w:ilvl="4" w:tplc="695C65FA" w:tentative="1">
      <w:start w:val="1"/>
      <w:numFmt w:val="bullet"/>
      <w:lvlText w:val=""/>
      <w:lvlJc w:val="left"/>
      <w:pPr>
        <w:tabs>
          <w:tab w:val="num" w:pos="3600"/>
        </w:tabs>
        <w:ind w:left="3600" w:hanging="360"/>
      </w:pPr>
      <w:rPr>
        <w:rFonts w:ascii="Wingdings" w:hAnsi="Wingdings" w:hint="default"/>
      </w:rPr>
    </w:lvl>
    <w:lvl w:ilvl="5" w:tplc="AEC2CDA2" w:tentative="1">
      <w:start w:val="1"/>
      <w:numFmt w:val="bullet"/>
      <w:lvlText w:val=""/>
      <w:lvlJc w:val="left"/>
      <w:pPr>
        <w:tabs>
          <w:tab w:val="num" w:pos="4320"/>
        </w:tabs>
        <w:ind w:left="4320" w:hanging="360"/>
      </w:pPr>
      <w:rPr>
        <w:rFonts w:ascii="Wingdings" w:hAnsi="Wingdings" w:hint="default"/>
      </w:rPr>
    </w:lvl>
    <w:lvl w:ilvl="6" w:tplc="79342AD4" w:tentative="1">
      <w:start w:val="1"/>
      <w:numFmt w:val="bullet"/>
      <w:lvlText w:val=""/>
      <w:lvlJc w:val="left"/>
      <w:pPr>
        <w:tabs>
          <w:tab w:val="num" w:pos="5040"/>
        </w:tabs>
        <w:ind w:left="5040" w:hanging="360"/>
      </w:pPr>
      <w:rPr>
        <w:rFonts w:ascii="Wingdings" w:hAnsi="Wingdings" w:hint="default"/>
      </w:rPr>
    </w:lvl>
    <w:lvl w:ilvl="7" w:tplc="4CB056F4" w:tentative="1">
      <w:start w:val="1"/>
      <w:numFmt w:val="bullet"/>
      <w:lvlText w:val=""/>
      <w:lvlJc w:val="left"/>
      <w:pPr>
        <w:tabs>
          <w:tab w:val="num" w:pos="5760"/>
        </w:tabs>
        <w:ind w:left="5760" w:hanging="360"/>
      </w:pPr>
      <w:rPr>
        <w:rFonts w:ascii="Wingdings" w:hAnsi="Wingdings" w:hint="default"/>
      </w:rPr>
    </w:lvl>
    <w:lvl w:ilvl="8" w:tplc="5AF289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DB2689"/>
    <w:multiLevelType w:val="hybridMultilevel"/>
    <w:tmpl w:val="3DB26874"/>
    <w:lvl w:ilvl="0" w:tplc="91200C04">
      <w:start w:val="1"/>
      <w:numFmt w:val="bullet"/>
      <w:lvlText w:val=""/>
      <w:lvlJc w:val="left"/>
      <w:pPr>
        <w:ind w:left="1890" w:hanging="360"/>
      </w:pPr>
      <w:rPr>
        <w:rFonts w:ascii="Symbol" w:hAnsi="Symbol" w:hint="default"/>
      </w:rPr>
    </w:lvl>
    <w:lvl w:ilvl="1" w:tplc="3DE00A9C" w:tentative="1">
      <w:start w:val="1"/>
      <w:numFmt w:val="bullet"/>
      <w:lvlText w:val="o"/>
      <w:lvlJc w:val="left"/>
      <w:pPr>
        <w:ind w:left="2610" w:hanging="360"/>
      </w:pPr>
      <w:rPr>
        <w:rFonts w:ascii="Courier New" w:hAnsi="Courier New" w:cs="Courier New" w:hint="default"/>
      </w:rPr>
    </w:lvl>
    <w:lvl w:ilvl="2" w:tplc="5A9A1A8A" w:tentative="1">
      <w:start w:val="1"/>
      <w:numFmt w:val="bullet"/>
      <w:lvlText w:val=""/>
      <w:lvlJc w:val="left"/>
      <w:pPr>
        <w:ind w:left="3330" w:hanging="360"/>
      </w:pPr>
      <w:rPr>
        <w:rFonts w:ascii="Wingdings" w:hAnsi="Wingdings" w:hint="default"/>
      </w:rPr>
    </w:lvl>
    <w:lvl w:ilvl="3" w:tplc="A25893C2" w:tentative="1">
      <w:start w:val="1"/>
      <w:numFmt w:val="bullet"/>
      <w:lvlText w:val=""/>
      <w:lvlJc w:val="left"/>
      <w:pPr>
        <w:ind w:left="4050" w:hanging="360"/>
      </w:pPr>
      <w:rPr>
        <w:rFonts w:ascii="Symbol" w:hAnsi="Symbol" w:hint="default"/>
      </w:rPr>
    </w:lvl>
    <w:lvl w:ilvl="4" w:tplc="1F7E9324" w:tentative="1">
      <w:start w:val="1"/>
      <w:numFmt w:val="bullet"/>
      <w:lvlText w:val="o"/>
      <w:lvlJc w:val="left"/>
      <w:pPr>
        <w:ind w:left="4770" w:hanging="360"/>
      </w:pPr>
      <w:rPr>
        <w:rFonts w:ascii="Courier New" w:hAnsi="Courier New" w:cs="Courier New" w:hint="default"/>
      </w:rPr>
    </w:lvl>
    <w:lvl w:ilvl="5" w:tplc="2F620A2C" w:tentative="1">
      <w:start w:val="1"/>
      <w:numFmt w:val="bullet"/>
      <w:lvlText w:val=""/>
      <w:lvlJc w:val="left"/>
      <w:pPr>
        <w:ind w:left="5490" w:hanging="360"/>
      </w:pPr>
      <w:rPr>
        <w:rFonts w:ascii="Wingdings" w:hAnsi="Wingdings" w:hint="default"/>
      </w:rPr>
    </w:lvl>
    <w:lvl w:ilvl="6" w:tplc="955C8FAA" w:tentative="1">
      <w:start w:val="1"/>
      <w:numFmt w:val="bullet"/>
      <w:lvlText w:val=""/>
      <w:lvlJc w:val="left"/>
      <w:pPr>
        <w:ind w:left="6210" w:hanging="360"/>
      </w:pPr>
      <w:rPr>
        <w:rFonts w:ascii="Symbol" w:hAnsi="Symbol" w:hint="default"/>
      </w:rPr>
    </w:lvl>
    <w:lvl w:ilvl="7" w:tplc="F0A474B4" w:tentative="1">
      <w:start w:val="1"/>
      <w:numFmt w:val="bullet"/>
      <w:lvlText w:val="o"/>
      <w:lvlJc w:val="left"/>
      <w:pPr>
        <w:ind w:left="6930" w:hanging="360"/>
      </w:pPr>
      <w:rPr>
        <w:rFonts w:ascii="Courier New" w:hAnsi="Courier New" w:cs="Courier New" w:hint="default"/>
      </w:rPr>
    </w:lvl>
    <w:lvl w:ilvl="8" w:tplc="B0645DE4" w:tentative="1">
      <w:start w:val="1"/>
      <w:numFmt w:val="bullet"/>
      <w:lvlText w:val=""/>
      <w:lvlJc w:val="left"/>
      <w:pPr>
        <w:ind w:left="7650" w:hanging="360"/>
      </w:pPr>
      <w:rPr>
        <w:rFonts w:ascii="Wingdings" w:hAnsi="Wingdings" w:hint="default"/>
      </w:rPr>
    </w:lvl>
  </w:abstractNum>
  <w:abstractNum w:abstractNumId="15" w15:restartNumberingAfterBreak="0">
    <w:nsid w:val="1A706A5E"/>
    <w:multiLevelType w:val="hybridMultilevel"/>
    <w:tmpl w:val="F27AED2A"/>
    <w:lvl w:ilvl="0" w:tplc="2C505474">
      <w:start w:val="1"/>
      <w:numFmt w:val="bullet"/>
      <w:lvlText w:val=""/>
      <w:lvlJc w:val="left"/>
      <w:pPr>
        <w:tabs>
          <w:tab w:val="num" w:pos="1440"/>
        </w:tabs>
        <w:ind w:left="1440" w:hanging="360"/>
      </w:pPr>
      <w:rPr>
        <w:rFonts w:ascii="Wingdings" w:hAnsi="Wingdings" w:hint="default"/>
      </w:rPr>
    </w:lvl>
    <w:lvl w:ilvl="1" w:tplc="61F20348">
      <w:start w:val="1"/>
      <w:numFmt w:val="bullet"/>
      <w:lvlText w:val="o"/>
      <w:lvlJc w:val="left"/>
      <w:pPr>
        <w:tabs>
          <w:tab w:val="num" w:pos="2160"/>
        </w:tabs>
        <w:ind w:left="2160" w:hanging="360"/>
      </w:pPr>
      <w:rPr>
        <w:rFonts w:ascii="Courier New" w:hAnsi="Courier New" w:cs="Courier New" w:hint="default"/>
      </w:rPr>
    </w:lvl>
    <w:lvl w:ilvl="2" w:tplc="55EE0782">
      <w:start w:val="1"/>
      <w:numFmt w:val="bullet"/>
      <w:lvlText w:val=""/>
      <w:lvlJc w:val="left"/>
      <w:pPr>
        <w:tabs>
          <w:tab w:val="num" w:pos="2880"/>
        </w:tabs>
        <w:ind w:left="2880" w:hanging="360"/>
      </w:pPr>
      <w:rPr>
        <w:rFonts w:ascii="Wingdings" w:hAnsi="Wingdings" w:cs="Wingdings" w:hint="default"/>
      </w:rPr>
    </w:lvl>
    <w:lvl w:ilvl="3" w:tplc="4460AE12">
      <w:start w:val="1"/>
      <w:numFmt w:val="bullet"/>
      <w:lvlText w:val=""/>
      <w:lvlJc w:val="left"/>
      <w:pPr>
        <w:tabs>
          <w:tab w:val="num" w:pos="3600"/>
        </w:tabs>
        <w:ind w:left="3600" w:hanging="360"/>
      </w:pPr>
      <w:rPr>
        <w:rFonts w:ascii="Symbol" w:hAnsi="Symbol" w:cs="Symbol" w:hint="default"/>
      </w:rPr>
    </w:lvl>
    <w:lvl w:ilvl="4" w:tplc="55900342">
      <w:start w:val="1"/>
      <w:numFmt w:val="bullet"/>
      <w:lvlText w:val="o"/>
      <w:lvlJc w:val="left"/>
      <w:pPr>
        <w:tabs>
          <w:tab w:val="num" w:pos="4320"/>
        </w:tabs>
        <w:ind w:left="4320" w:hanging="360"/>
      </w:pPr>
      <w:rPr>
        <w:rFonts w:ascii="Courier New" w:hAnsi="Courier New" w:cs="Courier New" w:hint="default"/>
      </w:rPr>
    </w:lvl>
    <w:lvl w:ilvl="5" w:tplc="409AA0DA">
      <w:start w:val="1"/>
      <w:numFmt w:val="bullet"/>
      <w:lvlText w:val=""/>
      <w:lvlJc w:val="left"/>
      <w:pPr>
        <w:tabs>
          <w:tab w:val="num" w:pos="5040"/>
        </w:tabs>
        <w:ind w:left="5040" w:hanging="360"/>
      </w:pPr>
      <w:rPr>
        <w:rFonts w:ascii="Wingdings" w:hAnsi="Wingdings" w:cs="Wingdings" w:hint="default"/>
      </w:rPr>
    </w:lvl>
    <w:lvl w:ilvl="6" w:tplc="3E721C74">
      <w:start w:val="1"/>
      <w:numFmt w:val="bullet"/>
      <w:lvlText w:val=""/>
      <w:lvlJc w:val="left"/>
      <w:pPr>
        <w:tabs>
          <w:tab w:val="num" w:pos="5760"/>
        </w:tabs>
        <w:ind w:left="5760" w:hanging="360"/>
      </w:pPr>
      <w:rPr>
        <w:rFonts w:ascii="Symbol" w:hAnsi="Symbol" w:cs="Symbol" w:hint="default"/>
      </w:rPr>
    </w:lvl>
    <w:lvl w:ilvl="7" w:tplc="07522FDA">
      <w:start w:val="1"/>
      <w:numFmt w:val="bullet"/>
      <w:lvlText w:val="o"/>
      <w:lvlJc w:val="left"/>
      <w:pPr>
        <w:tabs>
          <w:tab w:val="num" w:pos="6480"/>
        </w:tabs>
        <w:ind w:left="6480" w:hanging="360"/>
      </w:pPr>
      <w:rPr>
        <w:rFonts w:ascii="Courier New" w:hAnsi="Courier New" w:cs="Courier New" w:hint="default"/>
      </w:rPr>
    </w:lvl>
    <w:lvl w:ilvl="8" w:tplc="250EF66E">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1B360C8C"/>
    <w:multiLevelType w:val="hybridMultilevel"/>
    <w:tmpl w:val="0970722E"/>
    <w:lvl w:ilvl="0" w:tplc="AC0A7232">
      <w:start w:val="1"/>
      <w:numFmt w:val="bullet"/>
      <w:lvlText w:val=""/>
      <w:lvlJc w:val="left"/>
      <w:pPr>
        <w:ind w:left="360" w:hanging="360"/>
      </w:pPr>
      <w:rPr>
        <w:rFonts w:ascii="Symbol" w:hAnsi="Symbol" w:hint="default"/>
      </w:rPr>
    </w:lvl>
    <w:lvl w:ilvl="1" w:tplc="7E66A60A" w:tentative="1">
      <w:start w:val="1"/>
      <w:numFmt w:val="bullet"/>
      <w:lvlText w:val="o"/>
      <w:lvlJc w:val="left"/>
      <w:pPr>
        <w:ind w:left="1080" w:hanging="360"/>
      </w:pPr>
      <w:rPr>
        <w:rFonts w:ascii="Courier New" w:hAnsi="Courier New" w:cs="Courier New" w:hint="default"/>
      </w:rPr>
    </w:lvl>
    <w:lvl w:ilvl="2" w:tplc="385CACC2" w:tentative="1">
      <w:start w:val="1"/>
      <w:numFmt w:val="bullet"/>
      <w:lvlText w:val=""/>
      <w:lvlJc w:val="left"/>
      <w:pPr>
        <w:ind w:left="1800" w:hanging="360"/>
      </w:pPr>
      <w:rPr>
        <w:rFonts w:ascii="Wingdings" w:hAnsi="Wingdings" w:hint="default"/>
      </w:rPr>
    </w:lvl>
    <w:lvl w:ilvl="3" w:tplc="FF561708" w:tentative="1">
      <w:start w:val="1"/>
      <w:numFmt w:val="bullet"/>
      <w:lvlText w:val=""/>
      <w:lvlJc w:val="left"/>
      <w:pPr>
        <w:ind w:left="2520" w:hanging="360"/>
      </w:pPr>
      <w:rPr>
        <w:rFonts w:ascii="Symbol" w:hAnsi="Symbol" w:hint="default"/>
      </w:rPr>
    </w:lvl>
    <w:lvl w:ilvl="4" w:tplc="E95C2494" w:tentative="1">
      <w:start w:val="1"/>
      <w:numFmt w:val="bullet"/>
      <w:lvlText w:val="o"/>
      <w:lvlJc w:val="left"/>
      <w:pPr>
        <w:ind w:left="3240" w:hanging="360"/>
      </w:pPr>
      <w:rPr>
        <w:rFonts w:ascii="Courier New" w:hAnsi="Courier New" w:cs="Courier New" w:hint="default"/>
      </w:rPr>
    </w:lvl>
    <w:lvl w:ilvl="5" w:tplc="9E1C34F0" w:tentative="1">
      <w:start w:val="1"/>
      <w:numFmt w:val="bullet"/>
      <w:lvlText w:val=""/>
      <w:lvlJc w:val="left"/>
      <w:pPr>
        <w:ind w:left="3960" w:hanging="360"/>
      </w:pPr>
      <w:rPr>
        <w:rFonts w:ascii="Wingdings" w:hAnsi="Wingdings" w:hint="default"/>
      </w:rPr>
    </w:lvl>
    <w:lvl w:ilvl="6" w:tplc="625248BA" w:tentative="1">
      <w:start w:val="1"/>
      <w:numFmt w:val="bullet"/>
      <w:lvlText w:val=""/>
      <w:lvlJc w:val="left"/>
      <w:pPr>
        <w:ind w:left="4680" w:hanging="360"/>
      </w:pPr>
      <w:rPr>
        <w:rFonts w:ascii="Symbol" w:hAnsi="Symbol" w:hint="default"/>
      </w:rPr>
    </w:lvl>
    <w:lvl w:ilvl="7" w:tplc="79F4F854" w:tentative="1">
      <w:start w:val="1"/>
      <w:numFmt w:val="bullet"/>
      <w:lvlText w:val="o"/>
      <w:lvlJc w:val="left"/>
      <w:pPr>
        <w:ind w:left="5400" w:hanging="360"/>
      </w:pPr>
      <w:rPr>
        <w:rFonts w:ascii="Courier New" w:hAnsi="Courier New" w:cs="Courier New" w:hint="default"/>
      </w:rPr>
    </w:lvl>
    <w:lvl w:ilvl="8" w:tplc="55644204" w:tentative="1">
      <w:start w:val="1"/>
      <w:numFmt w:val="bullet"/>
      <w:lvlText w:val=""/>
      <w:lvlJc w:val="left"/>
      <w:pPr>
        <w:ind w:left="6120" w:hanging="360"/>
      </w:pPr>
      <w:rPr>
        <w:rFonts w:ascii="Wingdings" w:hAnsi="Wingdings" w:hint="default"/>
      </w:rPr>
    </w:lvl>
  </w:abstractNum>
  <w:abstractNum w:abstractNumId="17" w15:restartNumberingAfterBreak="0">
    <w:nsid w:val="1EAB4CC5"/>
    <w:multiLevelType w:val="hybridMultilevel"/>
    <w:tmpl w:val="3D184E56"/>
    <w:lvl w:ilvl="0" w:tplc="322C4496">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86CA77EA">
      <w:start w:val="1"/>
      <w:numFmt w:val="bullet"/>
      <w:lvlText w:val=""/>
      <w:lvlJc w:val="left"/>
      <w:pPr>
        <w:tabs>
          <w:tab w:val="num" w:pos="1440"/>
        </w:tabs>
        <w:ind w:left="1440" w:hanging="360"/>
      </w:pPr>
      <w:rPr>
        <w:rFonts w:ascii="Symbol" w:hAnsi="Symbol" w:hint="default"/>
        <w:b w:val="0"/>
        <w:i w:val="0"/>
        <w:color w:val="808080"/>
        <w:sz w:val="12"/>
        <w:szCs w:val="12"/>
      </w:rPr>
    </w:lvl>
    <w:lvl w:ilvl="2" w:tplc="EECE1328" w:tentative="1">
      <w:start w:val="1"/>
      <w:numFmt w:val="bullet"/>
      <w:lvlText w:val=""/>
      <w:lvlJc w:val="left"/>
      <w:pPr>
        <w:tabs>
          <w:tab w:val="num" w:pos="2160"/>
        </w:tabs>
        <w:ind w:left="2160" w:hanging="360"/>
      </w:pPr>
      <w:rPr>
        <w:rFonts w:ascii="Wingdings" w:hAnsi="Wingdings" w:hint="default"/>
      </w:rPr>
    </w:lvl>
    <w:lvl w:ilvl="3" w:tplc="5724585A" w:tentative="1">
      <w:start w:val="1"/>
      <w:numFmt w:val="bullet"/>
      <w:lvlText w:val=""/>
      <w:lvlJc w:val="left"/>
      <w:pPr>
        <w:tabs>
          <w:tab w:val="num" w:pos="2880"/>
        </w:tabs>
        <w:ind w:left="2880" w:hanging="360"/>
      </w:pPr>
      <w:rPr>
        <w:rFonts w:ascii="Symbol" w:hAnsi="Symbol" w:hint="default"/>
      </w:rPr>
    </w:lvl>
    <w:lvl w:ilvl="4" w:tplc="CC60266E" w:tentative="1">
      <w:start w:val="1"/>
      <w:numFmt w:val="bullet"/>
      <w:lvlText w:val="o"/>
      <w:lvlJc w:val="left"/>
      <w:pPr>
        <w:tabs>
          <w:tab w:val="num" w:pos="3600"/>
        </w:tabs>
        <w:ind w:left="3600" w:hanging="360"/>
      </w:pPr>
      <w:rPr>
        <w:rFonts w:ascii="Courier New" w:hAnsi="Courier New" w:cs="Courier New" w:hint="default"/>
      </w:rPr>
    </w:lvl>
    <w:lvl w:ilvl="5" w:tplc="CB749B5A" w:tentative="1">
      <w:start w:val="1"/>
      <w:numFmt w:val="bullet"/>
      <w:lvlText w:val=""/>
      <w:lvlJc w:val="left"/>
      <w:pPr>
        <w:tabs>
          <w:tab w:val="num" w:pos="4320"/>
        </w:tabs>
        <w:ind w:left="4320" w:hanging="360"/>
      </w:pPr>
      <w:rPr>
        <w:rFonts w:ascii="Wingdings" w:hAnsi="Wingdings" w:hint="default"/>
      </w:rPr>
    </w:lvl>
    <w:lvl w:ilvl="6" w:tplc="5FD60F84" w:tentative="1">
      <w:start w:val="1"/>
      <w:numFmt w:val="bullet"/>
      <w:lvlText w:val=""/>
      <w:lvlJc w:val="left"/>
      <w:pPr>
        <w:tabs>
          <w:tab w:val="num" w:pos="5040"/>
        </w:tabs>
        <w:ind w:left="5040" w:hanging="360"/>
      </w:pPr>
      <w:rPr>
        <w:rFonts w:ascii="Symbol" w:hAnsi="Symbol" w:hint="default"/>
      </w:rPr>
    </w:lvl>
    <w:lvl w:ilvl="7" w:tplc="BEB607DC" w:tentative="1">
      <w:start w:val="1"/>
      <w:numFmt w:val="bullet"/>
      <w:lvlText w:val="o"/>
      <w:lvlJc w:val="left"/>
      <w:pPr>
        <w:tabs>
          <w:tab w:val="num" w:pos="5760"/>
        </w:tabs>
        <w:ind w:left="5760" w:hanging="360"/>
      </w:pPr>
      <w:rPr>
        <w:rFonts w:ascii="Courier New" w:hAnsi="Courier New" w:cs="Courier New" w:hint="default"/>
      </w:rPr>
    </w:lvl>
    <w:lvl w:ilvl="8" w:tplc="EFB819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49765B"/>
    <w:multiLevelType w:val="hybridMultilevel"/>
    <w:tmpl w:val="CB6A5748"/>
    <w:lvl w:ilvl="0" w:tplc="7A7C7906">
      <w:start w:val="1"/>
      <w:numFmt w:val="bullet"/>
      <w:lvlText w:val=""/>
      <w:lvlJc w:val="left"/>
      <w:pPr>
        <w:tabs>
          <w:tab w:val="num" w:pos="1440"/>
        </w:tabs>
        <w:ind w:left="1440" w:hanging="360"/>
      </w:pPr>
      <w:rPr>
        <w:rFonts w:ascii="Wingdings" w:hAnsi="Wingdings" w:hint="default"/>
      </w:rPr>
    </w:lvl>
    <w:lvl w:ilvl="1" w:tplc="75F6E290">
      <w:start w:val="1"/>
      <w:numFmt w:val="bullet"/>
      <w:lvlText w:val="o"/>
      <w:lvlJc w:val="left"/>
      <w:pPr>
        <w:tabs>
          <w:tab w:val="num" w:pos="2160"/>
        </w:tabs>
        <w:ind w:left="2160" w:hanging="360"/>
      </w:pPr>
      <w:rPr>
        <w:rFonts w:ascii="Courier New" w:hAnsi="Courier New" w:cs="Courier New" w:hint="default"/>
      </w:rPr>
    </w:lvl>
    <w:lvl w:ilvl="2" w:tplc="53FC7B14">
      <w:start w:val="1"/>
      <w:numFmt w:val="bullet"/>
      <w:lvlText w:val=""/>
      <w:lvlJc w:val="left"/>
      <w:pPr>
        <w:tabs>
          <w:tab w:val="num" w:pos="2880"/>
        </w:tabs>
        <w:ind w:left="2880" w:hanging="360"/>
      </w:pPr>
      <w:rPr>
        <w:rFonts w:ascii="Wingdings" w:hAnsi="Wingdings" w:cs="Wingdings" w:hint="default"/>
      </w:rPr>
    </w:lvl>
    <w:lvl w:ilvl="3" w:tplc="28A0D954">
      <w:start w:val="1"/>
      <w:numFmt w:val="bullet"/>
      <w:lvlText w:val=""/>
      <w:lvlJc w:val="left"/>
      <w:pPr>
        <w:tabs>
          <w:tab w:val="num" w:pos="3600"/>
        </w:tabs>
        <w:ind w:left="3600" w:hanging="360"/>
      </w:pPr>
      <w:rPr>
        <w:rFonts w:ascii="Symbol" w:hAnsi="Symbol" w:cs="Symbol" w:hint="default"/>
      </w:rPr>
    </w:lvl>
    <w:lvl w:ilvl="4" w:tplc="FF5C3906">
      <w:start w:val="1"/>
      <w:numFmt w:val="bullet"/>
      <w:lvlText w:val="o"/>
      <w:lvlJc w:val="left"/>
      <w:pPr>
        <w:tabs>
          <w:tab w:val="num" w:pos="4320"/>
        </w:tabs>
        <w:ind w:left="4320" w:hanging="360"/>
      </w:pPr>
      <w:rPr>
        <w:rFonts w:ascii="Courier New" w:hAnsi="Courier New" w:cs="Courier New" w:hint="default"/>
      </w:rPr>
    </w:lvl>
    <w:lvl w:ilvl="5" w:tplc="285A8DB2">
      <w:start w:val="1"/>
      <w:numFmt w:val="bullet"/>
      <w:lvlText w:val=""/>
      <w:lvlJc w:val="left"/>
      <w:pPr>
        <w:tabs>
          <w:tab w:val="num" w:pos="5040"/>
        </w:tabs>
        <w:ind w:left="5040" w:hanging="360"/>
      </w:pPr>
      <w:rPr>
        <w:rFonts w:ascii="Wingdings" w:hAnsi="Wingdings" w:cs="Wingdings" w:hint="default"/>
      </w:rPr>
    </w:lvl>
    <w:lvl w:ilvl="6" w:tplc="6ACC6AB6">
      <w:start w:val="1"/>
      <w:numFmt w:val="bullet"/>
      <w:lvlText w:val=""/>
      <w:lvlJc w:val="left"/>
      <w:pPr>
        <w:tabs>
          <w:tab w:val="num" w:pos="5760"/>
        </w:tabs>
        <w:ind w:left="5760" w:hanging="360"/>
      </w:pPr>
      <w:rPr>
        <w:rFonts w:ascii="Symbol" w:hAnsi="Symbol" w:cs="Symbol" w:hint="default"/>
      </w:rPr>
    </w:lvl>
    <w:lvl w:ilvl="7" w:tplc="481A781E">
      <w:start w:val="1"/>
      <w:numFmt w:val="bullet"/>
      <w:lvlText w:val="o"/>
      <w:lvlJc w:val="left"/>
      <w:pPr>
        <w:tabs>
          <w:tab w:val="num" w:pos="6480"/>
        </w:tabs>
        <w:ind w:left="6480" w:hanging="360"/>
      </w:pPr>
      <w:rPr>
        <w:rFonts w:ascii="Courier New" w:hAnsi="Courier New" w:cs="Courier New" w:hint="default"/>
      </w:rPr>
    </w:lvl>
    <w:lvl w:ilvl="8" w:tplc="82207AA6">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21713607"/>
    <w:multiLevelType w:val="hybridMultilevel"/>
    <w:tmpl w:val="BD8A07DA"/>
    <w:lvl w:ilvl="0" w:tplc="BEC403F0">
      <w:start w:val="1"/>
      <w:numFmt w:val="bullet"/>
      <w:lvlText w:val=""/>
      <w:lvlJc w:val="left"/>
      <w:pPr>
        <w:ind w:left="720" w:hanging="360"/>
      </w:pPr>
      <w:rPr>
        <w:rFonts w:ascii="Wingdings" w:hAnsi="Wingdings" w:hint="default"/>
      </w:rPr>
    </w:lvl>
    <w:lvl w:ilvl="1" w:tplc="4E6ABBB0" w:tentative="1">
      <w:start w:val="1"/>
      <w:numFmt w:val="bullet"/>
      <w:lvlText w:val="o"/>
      <w:lvlJc w:val="left"/>
      <w:pPr>
        <w:ind w:left="1440" w:hanging="360"/>
      </w:pPr>
      <w:rPr>
        <w:rFonts w:ascii="Courier New" w:hAnsi="Courier New" w:cs="Courier New" w:hint="default"/>
      </w:rPr>
    </w:lvl>
    <w:lvl w:ilvl="2" w:tplc="D0E8D35A" w:tentative="1">
      <w:start w:val="1"/>
      <w:numFmt w:val="bullet"/>
      <w:lvlText w:val=""/>
      <w:lvlJc w:val="left"/>
      <w:pPr>
        <w:ind w:left="2160" w:hanging="360"/>
      </w:pPr>
      <w:rPr>
        <w:rFonts w:ascii="Wingdings" w:hAnsi="Wingdings" w:hint="default"/>
      </w:rPr>
    </w:lvl>
    <w:lvl w:ilvl="3" w:tplc="B64C1682" w:tentative="1">
      <w:start w:val="1"/>
      <w:numFmt w:val="bullet"/>
      <w:lvlText w:val=""/>
      <w:lvlJc w:val="left"/>
      <w:pPr>
        <w:ind w:left="2880" w:hanging="360"/>
      </w:pPr>
      <w:rPr>
        <w:rFonts w:ascii="Symbol" w:hAnsi="Symbol" w:hint="default"/>
      </w:rPr>
    </w:lvl>
    <w:lvl w:ilvl="4" w:tplc="EE4A2086" w:tentative="1">
      <w:start w:val="1"/>
      <w:numFmt w:val="bullet"/>
      <w:lvlText w:val="o"/>
      <w:lvlJc w:val="left"/>
      <w:pPr>
        <w:ind w:left="3600" w:hanging="360"/>
      </w:pPr>
      <w:rPr>
        <w:rFonts w:ascii="Courier New" w:hAnsi="Courier New" w:cs="Courier New" w:hint="default"/>
      </w:rPr>
    </w:lvl>
    <w:lvl w:ilvl="5" w:tplc="17D80354" w:tentative="1">
      <w:start w:val="1"/>
      <w:numFmt w:val="bullet"/>
      <w:lvlText w:val=""/>
      <w:lvlJc w:val="left"/>
      <w:pPr>
        <w:ind w:left="4320" w:hanging="360"/>
      </w:pPr>
      <w:rPr>
        <w:rFonts w:ascii="Wingdings" w:hAnsi="Wingdings" w:hint="default"/>
      </w:rPr>
    </w:lvl>
    <w:lvl w:ilvl="6" w:tplc="ED626FEE" w:tentative="1">
      <w:start w:val="1"/>
      <w:numFmt w:val="bullet"/>
      <w:lvlText w:val=""/>
      <w:lvlJc w:val="left"/>
      <w:pPr>
        <w:ind w:left="5040" w:hanging="360"/>
      </w:pPr>
      <w:rPr>
        <w:rFonts w:ascii="Symbol" w:hAnsi="Symbol" w:hint="default"/>
      </w:rPr>
    </w:lvl>
    <w:lvl w:ilvl="7" w:tplc="72967BA4" w:tentative="1">
      <w:start w:val="1"/>
      <w:numFmt w:val="bullet"/>
      <w:lvlText w:val="o"/>
      <w:lvlJc w:val="left"/>
      <w:pPr>
        <w:ind w:left="5760" w:hanging="360"/>
      </w:pPr>
      <w:rPr>
        <w:rFonts w:ascii="Courier New" w:hAnsi="Courier New" w:cs="Courier New" w:hint="default"/>
      </w:rPr>
    </w:lvl>
    <w:lvl w:ilvl="8" w:tplc="A4D4C358" w:tentative="1">
      <w:start w:val="1"/>
      <w:numFmt w:val="bullet"/>
      <w:lvlText w:val=""/>
      <w:lvlJc w:val="left"/>
      <w:pPr>
        <w:ind w:left="6480" w:hanging="360"/>
      </w:pPr>
      <w:rPr>
        <w:rFonts w:ascii="Wingdings" w:hAnsi="Wingdings" w:hint="default"/>
      </w:rPr>
    </w:lvl>
  </w:abstractNum>
  <w:abstractNum w:abstractNumId="20" w15:restartNumberingAfterBreak="0">
    <w:nsid w:val="250027B0"/>
    <w:multiLevelType w:val="hybridMultilevel"/>
    <w:tmpl w:val="ACACD07A"/>
    <w:lvl w:ilvl="0" w:tplc="AD8C40BC">
      <w:start w:val="1"/>
      <w:numFmt w:val="bullet"/>
      <w:lvlText w:val="o"/>
      <w:lvlJc w:val="left"/>
      <w:pPr>
        <w:ind w:left="720" w:hanging="360"/>
      </w:pPr>
      <w:rPr>
        <w:rFonts w:ascii="Courier New" w:hAnsi="Courier New" w:cs="Courier New" w:hint="default"/>
      </w:rPr>
    </w:lvl>
    <w:lvl w:ilvl="1" w:tplc="EA2C5034" w:tentative="1">
      <w:start w:val="1"/>
      <w:numFmt w:val="bullet"/>
      <w:lvlText w:val="o"/>
      <w:lvlJc w:val="left"/>
      <w:pPr>
        <w:ind w:left="1440" w:hanging="360"/>
      </w:pPr>
      <w:rPr>
        <w:rFonts w:ascii="Courier New" w:hAnsi="Courier New" w:cs="Courier New" w:hint="default"/>
      </w:rPr>
    </w:lvl>
    <w:lvl w:ilvl="2" w:tplc="4B6E439C" w:tentative="1">
      <w:start w:val="1"/>
      <w:numFmt w:val="bullet"/>
      <w:lvlText w:val=""/>
      <w:lvlJc w:val="left"/>
      <w:pPr>
        <w:ind w:left="2160" w:hanging="360"/>
      </w:pPr>
      <w:rPr>
        <w:rFonts w:ascii="Wingdings" w:hAnsi="Wingdings" w:hint="default"/>
      </w:rPr>
    </w:lvl>
    <w:lvl w:ilvl="3" w:tplc="2BFCBCD8" w:tentative="1">
      <w:start w:val="1"/>
      <w:numFmt w:val="bullet"/>
      <w:lvlText w:val=""/>
      <w:lvlJc w:val="left"/>
      <w:pPr>
        <w:ind w:left="2880" w:hanging="360"/>
      </w:pPr>
      <w:rPr>
        <w:rFonts w:ascii="Symbol" w:hAnsi="Symbol" w:hint="default"/>
      </w:rPr>
    </w:lvl>
    <w:lvl w:ilvl="4" w:tplc="294A4A34" w:tentative="1">
      <w:start w:val="1"/>
      <w:numFmt w:val="bullet"/>
      <w:lvlText w:val="o"/>
      <w:lvlJc w:val="left"/>
      <w:pPr>
        <w:ind w:left="3600" w:hanging="360"/>
      </w:pPr>
      <w:rPr>
        <w:rFonts w:ascii="Courier New" w:hAnsi="Courier New" w:cs="Courier New" w:hint="default"/>
      </w:rPr>
    </w:lvl>
    <w:lvl w:ilvl="5" w:tplc="09A0B150" w:tentative="1">
      <w:start w:val="1"/>
      <w:numFmt w:val="bullet"/>
      <w:lvlText w:val=""/>
      <w:lvlJc w:val="left"/>
      <w:pPr>
        <w:ind w:left="4320" w:hanging="360"/>
      </w:pPr>
      <w:rPr>
        <w:rFonts w:ascii="Wingdings" w:hAnsi="Wingdings" w:hint="default"/>
      </w:rPr>
    </w:lvl>
    <w:lvl w:ilvl="6" w:tplc="CA223266" w:tentative="1">
      <w:start w:val="1"/>
      <w:numFmt w:val="bullet"/>
      <w:lvlText w:val=""/>
      <w:lvlJc w:val="left"/>
      <w:pPr>
        <w:ind w:left="5040" w:hanging="360"/>
      </w:pPr>
      <w:rPr>
        <w:rFonts w:ascii="Symbol" w:hAnsi="Symbol" w:hint="default"/>
      </w:rPr>
    </w:lvl>
    <w:lvl w:ilvl="7" w:tplc="CCE6392C" w:tentative="1">
      <w:start w:val="1"/>
      <w:numFmt w:val="bullet"/>
      <w:lvlText w:val="o"/>
      <w:lvlJc w:val="left"/>
      <w:pPr>
        <w:ind w:left="5760" w:hanging="360"/>
      </w:pPr>
      <w:rPr>
        <w:rFonts w:ascii="Courier New" w:hAnsi="Courier New" w:cs="Courier New" w:hint="default"/>
      </w:rPr>
    </w:lvl>
    <w:lvl w:ilvl="8" w:tplc="CA188016" w:tentative="1">
      <w:start w:val="1"/>
      <w:numFmt w:val="bullet"/>
      <w:lvlText w:val=""/>
      <w:lvlJc w:val="left"/>
      <w:pPr>
        <w:ind w:left="6480" w:hanging="360"/>
      </w:pPr>
      <w:rPr>
        <w:rFonts w:ascii="Wingdings" w:hAnsi="Wingdings" w:hint="default"/>
      </w:rPr>
    </w:lvl>
  </w:abstractNum>
  <w:abstractNum w:abstractNumId="21" w15:restartNumberingAfterBreak="0">
    <w:nsid w:val="260955B2"/>
    <w:multiLevelType w:val="hybridMultilevel"/>
    <w:tmpl w:val="9E7ECFC2"/>
    <w:lvl w:ilvl="0" w:tplc="4836AB36">
      <w:start w:val="1"/>
      <w:numFmt w:val="bullet"/>
      <w:lvlText w:val="o"/>
      <w:lvlJc w:val="left"/>
      <w:pPr>
        <w:ind w:left="720" w:hanging="360"/>
      </w:pPr>
      <w:rPr>
        <w:rFonts w:ascii="Courier New" w:hAnsi="Courier New" w:cs="Courier New" w:hint="default"/>
      </w:rPr>
    </w:lvl>
    <w:lvl w:ilvl="1" w:tplc="D5B2B5CA" w:tentative="1">
      <w:start w:val="1"/>
      <w:numFmt w:val="bullet"/>
      <w:lvlText w:val="o"/>
      <w:lvlJc w:val="left"/>
      <w:pPr>
        <w:ind w:left="1440" w:hanging="360"/>
      </w:pPr>
      <w:rPr>
        <w:rFonts w:ascii="Courier New" w:hAnsi="Courier New" w:cs="Courier New" w:hint="default"/>
      </w:rPr>
    </w:lvl>
    <w:lvl w:ilvl="2" w:tplc="90C666F8" w:tentative="1">
      <w:start w:val="1"/>
      <w:numFmt w:val="bullet"/>
      <w:lvlText w:val=""/>
      <w:lvlJc w:val="left"/>
      <w:pPr>
        <w:ind w:left="2160" w:hanging="360"/>
      </w:pPr>
      <w:rPr>
        <w:rFonts w:ascii="Wingdings" w:hAnsi="Wingdings" w:hint="default"/>
      </w:rPr>
    </w:lvl>
    <w:lvl w:ilvl="3" w:tplc="A0B6D64C" w:tentative="1">
      <w:start w:val="1"/>
      <w:numFmt w:val="bullet"/>
      <w:lvlText w:val=""/>
      <w:lvlJc w:val="left"/>
      <w:pPr>
        <w:ind w:left="2880" w:hanging="360"/>
      </w:pPr>
      <w:rPr>
        <w:rFonts w:ascii="Symbol" w:hAnsi="Symbol" w:hint="default"/>
      </w:rPr>
    </w:lvl>
    <w:lvl w:ilvl="4" w:tplc="DF8A2AFC" w:tentative="1">
      <w:start w:val="1"/>
      <w:numFmt w:val="bullet"/>
      <w:lvlText w:val="o"/>
      <w:lvlJc w:val="left"/>
      <w:pPr>
        <w:ind w:left="3600" w:hanging="360"/>
      </w:pPr>
      <w:rPr>
        <w:rFonts w:ascii="Courier New" w:hAnsi="Courier New" w:cs="Courier New" w:hint="default"/>
      </w:rPr>
    </w:lvl>
    <w:lvl w:ilvl="5" w:tplc="5CFA6816" w:tentative="1">
      <w:start w:val="1"/>
      <w:numFmt w:val="bullet"/>
      <w:lvlText w:val=""/>
      <w:lvlJc w:val="left"/>
      <w:pPr>
        <w:ind w:left="4320" w:hanging="360"/>
      </w:pPr>
      <w:rPr>
        <w:rFonts w:ascii="Wingdings" w:hAnsi="Wingdings" w:hint="default"/>
      </w:rPr>
    </w:lvl>
    <w:lvl w:ilvl="6" w:tplc="A8E85656" w:tentative="1">
      <w:start w:val="1"/>
      <w:numFmt w:val="bullet"/>
      <w:lvlText w:val=""/>
      <w:lvlJc w:val="left"/>
      <w:pPr>
        <w:ind w:left="5040" w:hanging="360"/>
      </w:pPr>
      <w:rPr>
        <w:rFonts w:ascii="Symbol" w:hAnsi="Symbol" w:hint="default"/>
      </w:rPr>
    </w:lvl>
    <w:lvl w:ilvl="7" w:tplc="BAB0AB04" w:tentative="1">
      <w:start w:val="1"/>
      <w:numFmt w:val="bullet"/>
      <w:lvlText w:val="o"/>
      <w:lvlJc w:val="left"/>
      <w:pPr>
        <w:ind w:left="5760" w:hanging="360"/>
      </w:pPr>
      <w:rPr>
        <w:rFonts w:ascii="Courier New" w:hAnsi="Courier New" w:cs="Courier New" w:hint="default"/>
      </w:rPr>
    </w:lvl>
    <w:lvl w:ilvl="8" w:tplc="345E4B8C" w:tentative="1">
      <w:start w:val="1"/>
      <w:numFmt w:val="bullet"/>
      <w:lvlText w:val=""/>
      <w:lvlJc w:val="left"/>
      <w:pPr>
        <w:ind w:left="6480" w:hanging="360"/>
      </w:pPr>
      <w:rPr>
        <w:rFonts w:ascii="Wingdings" w:hAnsi="Wingdings" w:hint="default"/>
      </w:rPr>
    </w:lvl>
  </w:abstractNum>
  <w:abstractNum w:abstractNumId="22" w15:restartNumberingAfterBreak="0">
    <w:nsid w:val="2CE0541F"/>
    <w:multiLevelType w:val="hybridMultilevel"/>
    <w:tmpl w:val="709217B0"/>
    <w:lvl w:ilvl="0" w:tplc="2CBED6D4">
      <w:start w:val="1"/>
      <w:numFmt w:val="bullet"/>
      <w:lvlText w:val=""/>
      <w:lvlJc w:val="left"/>
      <w:pPr>
        <w:ind w:left="825" w:hanging="360"/>
      </w:pPr>
      <w:rPr>
        <w:rFonts w:ascii="Wingdings" w:hAnsi="Wingdings" w:hint="default"/>
      </w:rPr>
    </w:lvl>
    <w:lvl w:ilvl="1" w:tplc="41CA6A9C">
      <w:start w:val="1"/>
      <w:numFmt w:val="bullet"/>
      <w:lvlText w:val="o"/>
      <w:lvlJc w:val="left"/>
      <w:pPr>
        <w:ind w:left="1545" w:hanging="360"/>
      </w:pPr>
      <w:rPr>
        <w:rFonts w:ascii="Courier New" w:hAnsi="Courier New" w:cs="Courier New" w:hint="default"/>
      </w:rPr>
    </w:lvl>
    <w:lvl w:ilvl="2" w:tplc="4524CEDA">
      <w:start w:val="1"/>
      <w:numFmt w:val="bullet"/>
      <w:lvlText w:val=""/>
      <w:lvlJc w:val="left"/>
      <w:pPr>
        <w:ind w:left="2265" w:hanging="360"/>
      </w:pPr>
      <w:rPr>
        <w:rFonts w:ascii="Wingdings" w:hAnsi="Wingdings" w:hint="default"/>
      </w:rPr>
    </w:lvl>
    <w:lvl w:ilvl="3" w:tplc="065AE9CA">
      <w:start w:val="1"/>
      <w:numFmt w:val="bullet"/>
      <w:lvlText w:val=""/>
      <w:lvlJc w:val="left"/>
      <w:pPr>
        <w:ind w:left="1815" w:hanging="360"/>
      </w:pPr>
      <w:rPr>
        <w:rFonts w:ascii="Wingdings" w:hAnsi="Wingdings" w:hint="default"/>
      </w:rPr>
    </w:lvl>
    <w:lvl w:ilvl="4" w:tplc="6882E294" w:tentative="1">
      <w:start w:val="1"/>
      <w:numFmt w:val="bullet"/>
      <w:lvlText w:val="o"/>
      <w:lvlJc w:val="left"/>
      <w:pPr>
        <w:ind w:left="3705" w:hanging="360"/>
      </w:pPr>
      <w:rPr>
        <w:rFonts w:ascii="Courier New" w:hAnsi="Courier New" w:cs="Courier New" w:hint="default"/>
      </w:rPr>
    </w:lvl>
    <w:lvl w:ilvl="5" w:tplc="CB4E196C" w:tentative="1">
      <w:start w:val="1"/>
      <w:numFmt w:val="bullet"/>
      <w:lvlText w:val=""/>
      <w:lvlJc w:val="left"/>
      <w:pPr>
        <w:ind w:left="4425" w:hanging="360"/>
      </w:pPr>
      <w:rPr>
        <w:rFonts w:ascii="Wingdings" w:hAnsi="Wingdings" w:hint="default"/>
      </w:rPr>
    </w:lvl>
    <w:lvl w:ilvl="6" w:tplc="B8B6A750" w:tentative="1">
      <w:start w:val="1"/>
      <w:numFmt w:val="bullet"/>
      <w:lvlText w:val=""/>
      <w:lvlJc w:val="left"/>
      <w:pPr>
        <w:ind w:left="5145" w:hanging="360"/>
      </w:pPr>
      <w:rPr>
        <w:rFonts w:ascii="Symbol" w:hAnsi="Symbol" w:hint="default"/>
      </w:rPr>
    </w:lvl>
    <w:lvl w:ilvl="7" w:tplc="2C900C76" w:tentative="1">
      <w:start w:val="1"/>
      <w:numFmt w:val="bullet"/>
      <w:lvlText w:val="o"/>
      <w:lvlJc w:val="left"/>
      <w:pPr>
        <w:ind w:left="5865" w:hanging="360"/>
      </w:pPr>
      <w:rPr>
        <w:rFonts w:ascii="Courier New" w:hAnsi="Courier New" w:cs="Courier New" w:hint="default"/>
      </w:rPr>
    </w:lvl>
    <w:lvl w:ilvl="8" w:tplc="44BC5040" w:tentative="1">
      <w:start w:val="1"/>
      <w:numFmt w:val="bullet"/>
      <w:lvlText w:val=""/>
      <w:lvlJc w:val="left"/>
      <w:pPr>
        <w:ind w:left="6585" w:hanging="360"/>
      </w:pPr>
      <w:rPr>
        <w:rFonts w:ascii="Wingdings" w:hAnsi="Wingdings" w:hint="default"/>
      </w:rPr>
    </w:lvl>
  </w:abstractNum>
  <w:abstractNum w:abstractNumId="23" w15:restartNumberingAfterBreak="0">
    <w:nsid w:val="32133BD3"/>
    <w:multiLevelType w:val="hybridMultilevel"/>
    <w:tmpl w:val="AA48F636"/>
    <w:lvl w:ilvl="0" w:tplc="779E70BA">
      <w:start w:val="1"/>
      <w:numFmt w:val="bullet"/>
      <w:lvlText w:val=""/>
      <w:lvlJc w:val="left"/>
      <w:pPr>
        <w:tabs>
          <w:tab w:val="num" w:pos="720"/>
        </w:tabs>
        <w:ind w:left="720" w:hanging="360"/>
      </w:pPr>
      <w:rPr>
        <w:rFonts w:ascii="Symbol" w:hAnsi="Symbol" w:hint="default"/>
      </w:rPr>
    </w:lvl>
    <w:lvl w:ilvl="1" w:tplc="120C996C" w:tentative="1">
      <w:start w:val="1"/>
      <w:numFmt w:val="lowerLetter"/>
      <w:lvlText w:val="%2."/>
      <w:lvlJc w:val="left"/>
      <w:pPr>
        <w:tabs>
          <w:tab w:val="num" w:pos="1440"/>
        </w:tabs>
        <w:ind w:left="1440" w:hanging="360"/>
      </w:pPr>
    </w:lvl>
    <w:lvl w:ilvl="2" w:tplc="6CB83D9A" w:tentative="1">
      <w:start w:val="1"/>
      <w:numFmt w:val="lowerRoman"/>
      <w:lvlText w:val="%3."/>
      <w:lvlJc w:val="right"/>
      <w:pPr>
        <w:tabs>
          <w:tab w:val="num" w:pos="2160"/>
        </w:tabs>
        <w:ind w:left="2160" w:hanging="180"/>
      </w:pPr>
    </w:lvl>
    <w:lvl w:ilvl="3" w:tplc="895C1672" w:tentative="1">
      <w:start w:val="1"/>
      <w:numFmt w:val="decimal"/>
      <w:lvlText w:val="%4."/>
      <w:lvlJc w:val="left"/>
      <w:pPr>
        <w:tabs>
          <w:tab w:val="num" w:pos="2880"/>
        </w:tabs>
        <w:ind w:left="2880" w:hanging="360"/>
      </w:pPr>
    </w:lvl>
    <w:lvl w:ilvl="4" w:tplc="62A00E34" w:tentative="1">
      <w:start w:val="1"/>
      <w:numFmt w:val="lowerLetter"/>
      <w:lvlText w:val="%5."/>
      <w:lvlJc w:val="left"/>
      <w:pPr>
        <w:tabs>
          <w:tab w:val="num" w:pos="3600"/>
        </w:tabs>
        <w:ind w:left="3600" w:hanging="360"/>
      </w:pPr>
    </w:lvl>
    <w:lvl w:ilvl="5" w:tplc="3C2EFB36" w:tentative="1">
      <w:start w:val="1"/>
      <w:numFmt w:val="lowerRoman"/>
      <w:lvlText w:val="%6."/>
      <w:lvlJc w:val="right"/>
      <w:pPr>
        <w:tabs>
          <w:tab w:val="num" w:pos="4320"/>
        </w:tabs>
        <w:ind w:left="4320" w:hanging="180"/>
      </w:pPr>
    </w:lvl>
    <w:lvl w:ilvl="6" w:tplc="0FB87DB4" w:tentative="1">
      <w:start w:val="1"/>
      <w:numFmt w:val="decimal"/>
      <w:lvlText w:val="%7."/>
      <w:lvlJc w:val="left"/>
      <w:pPr>
        <w:tabs>
          <w:tab w:val="num" w:pos="5040"/>
        </w:tabs>
        <w:ind w:left="5040" w:hanging="360"/>
      </w:pPr>
    </w:lvl>
    <w:lvl w:ilvl="7" w:tplc="E97E49E2" w:tentative="1">
      <w:start w:val="1"/>
      <w:numFmt w:val="lowerLetter"/>
      <w:lvlText w:val="%8."/>
      <w:lvlJc w:val="left"/>
      <w:pPr>
        <w:tabs>
          <w:tab w:val="num" w:pos="5760"/>
        </w:tabs>
        <w:ind w:left="5760" w:hanging="360"/>
      </w:pPr>
    </w:lvl>
    <w:lvl w:ilvl="8" w:tplc="CE9E2698" w:tentative="1">
      <w:start w:val="1"/>
      <w:numFmt w:val="lowerRoman"/>
      <w:lvlText w:val="%9."/>
      <w:lvlJc w:val="right"/>
      <w:pPr>
        <w:tabs>
          <w:tab w:val="num" w:pos="6480"/>
        </w:tabs>
        <w:ind w:left="6480" w:hanging="180"/>
      </w:pPr>
    </w:lvl>
  </w:abstractNum>
  <w:abstractNum w:abstractNumId="24" w15:restartNumberingAfterBreak="0">
    <w:nsid w:val="3FFA1846"/>
    <w:multiLevelType w:val="hybridMultilevel"/>
    <w:tmpl w:val="D15C659E"/>
    <w:lvl w:ilvl="0" w:tplc="81180CEC">
      <w:start w:val="1"/>
      <w:numFmt w:val="bullet"/>
      <w:lvlText w:val=""/>
      <w:lvlJc w:val="left"/>
      <w:pPr>
        <w:tabs>
          <w:tab w:val="num" w:pos="1440"/>
        </w:tabs>
        <w:ind w:left="1440" w:hanging="360"/>
      </w:pPr>
      <w:rPr>
        <w:rFonts w:ascii="Wingdings" w:hAnsi="Wingdings" w:hint="default"/>
      </w:rPr>
    </w:lvl>
    <w:lvl w:ilvl="1" w:tplc="FE4AE0FE">
      <w:start w:val="1"/>
      <w:numFmt w:val="bullet"/>
      <w:lvlText w:val="o"/>
      <w:lvlJc w:val="left"/>
      <w:pPr>
        <w:tabs>
          <w:tab w:val="num" w:pos="2160"/>
        </w:tabs>
        <w:ind w:left="2160" w:hanging="360"/>
      </w:pPr>
      <w:rPr>
        <w:rFonts w:ascii="Courier New" w:hAnsi="Courier New" w:cs="Courier New" w:hint="default"/>
      </w:rPr>
    </w:lvl>
    <w:lvl w:ilvl="2" w:tplc="F45C23A8">
      <w:start w:val="1"/>
      <w:numFmt w:val="bullet"/>
      <w:lvlText w:val=""/>
      <w:lvlJc w:val="left"/>
      <w:pPr>
        <w:tabs>
          <w:tab w:val="num" w:pos="2880"/>
        </w:tabs>
        <w:ind w:left="2880" w:hanging="360"/>
      </w:pPr>
      <w:rPr>
        <w:rFonts w:ascii="Wingdings" w:hAnsi="Wingdings" w:cs="Wingdings" w:hint="default"/>
      </w:rPr>
    </w:lvl>
    <w:lvl w:ilvl="3" w:tplc="5AFE26C8">
      <w:start w:val="1"/>
      <w:numFmt w:val="bullet"/>
      <w:lvlText w:val=""/>
      <w:lvlJc w:val="left"/>
      <w:pPr>
        <w:tabs>
          <w:tab w:val="num" w:pos="3600"/>
        </w:tabs>
        <w:ind w:left="3600" w:hanging="360"/>
      </w:pPr>
      <w:rPr>
        <w:rFonts w:ascii="Symbol" w:hAnsi="Symbol" w:cs="Symbol" w:hint="default"/>
      </w:rPr>
    </w:lvl>
    <w:lvl w:ilvl="4" w:tplc="180E176C">
      <w:start w:val="1"/>
      <w:numFmt w:val="bullet"/>
      <w:lvlText w:val="o"/>
      <w:lvlJc w:val="left"/>
      <w:pPr>
        <w:tabs>
          <w:tab w:val="num" w:pos="4320"/>
        </w:tabs>
        <w:ind w:left="4320" w:hanging="360"/>
      </w:pPr>
      <w:rPr>
        <w:rFonts w:ascii="Courier New" w:hAnsi="Courier New" w:cs="Courier New" w:hint="default"/>
      </w:rPr>
    </w:lvl>
    <w:lvl w:ilvl="5" w:tplc="DCB6ED06">
      <w:start w:val="1"/>
      <w:numFmt w:val="bullet"/>
      <w:lvlText w:val=""/>
      <w:lvlJc w:val="left"/>
      <w:pPr>
        <w:tabs>
          <w:tab w:val="num" w:pos="5040"/>
        </w:tabs>
        <w:ind w:left="5040" w:hanging="360"/>
      </w:pPr>
      <w:rPr>
        <w:rFonts w:ascii="Wingdings" w:hAnsi="Wingdings" w:cs="Wingdings" w:hint="default"/>
      </w:rPr>
    </w:lvl>
    <w:lvl w:ilvl="6" w:tplc="99CCBF9E">
      <w:start w:val="1"/>
      <w:numFmt w:val="bullet"/>
      <w:lvlText w:val=""/>
      <w:lvlJc w:val="left"/>
      <w:pPr>
        <w:tabs>
          <w:tab w:val="num" w:pos="5760"/>
        </w:tabs>
        <w:ind w:left="5760" w:hanging="360"/>
      </w:pPr>
      <w:rPr>
        <w:rFonts w:ascii="Symbol" w:hAnsi="Symbol" w:cs="Symbol" w:hint="default"/>
      </w:rPr>
    </w:lvl>
    <w:lvl w:ilvl="7" w:tplc="CC42A69A">
      <w:start w:val="1"/>
      <w:numFmt w:val="bullet"/>
      <w:lvlText w:val="o"/>
      <w:lvlJc w:val="left"/>
      <w:pPr>
        <w:tabs>
          <w:tab w:val="num" w:pos="6480"/>
        </w:tabs>
        <w:ind w:left="6480" w:hanging="360"/>
      </w:pPr>
      <w:rPr>
        <w:rFonts w:ascii="Courier New" w:hAnsi="Courier New" w:cs="Courier New" w:hint="default"/>
      </w:rPr>
    </w:lvl>
    <w:lvl w:ilvl="8" w:tplc="06928792">
      <w:start w:val="1"/>
      <w:numFmt w:val="bullet"/>
      <w:lvlText w:val=""/>
      <w:lvlJc w:val="left"/>
      <w:pPr>
        <w:tabs>
          <w:tab w:val="num" w:pos="7200"/>
        </w:tabs>
        <w:ind w:left="7200" w:hanging="360"/>
      </w:pPr>
      <w:rPr>
        <w:rFonts w:ascii="Wingdings" w:hAnsi="Wingdings" w:cs="Wingdings" w:hint="default"/>
      </w:rPr>
    </w:lvl>
  </w:abstractNum>
  <w:abstractNum w:abstractNumId="25" w15:restartNumberingAfterBreak="0">
    <w:nsid w:val="402A5957"/>
    <w:multiLevelType w:val="hybridMultilevel"/>
    <w:tmpl w:val="66D2EB4E"/>
    <w:lvl w:ilvl="0" w:tplc="C094844A">
      <w:start w:val="1"/>
      <w:numFmt w:val="bullet"/>
      <w:lvlText w:val="o"/>
      <w:lvlJc w:val="left"/>
      <w:pPr>
        <w:ind w:left="720" w:hanging="360"/>
      </w:pPr>
      <w:rPr>
        <w:rFonts w:ascii="Courier New" w:hAnsi="Courier New" w:cs="Courier New" w:hint="default"/>
      </w:rPr>
    </w:lvl>
    <w:lvl w:ilvl="1" w:tplc="94585A48" w:tentative="1">
      <w:start w:val="1"/>
      <w:numFmt w:val="bullet"/>
      <w:lvlText w:val="o"/>
      <w:lvlJc w:val="left"/>
      <w:pPr>
        <w:ind w:left="1440" w:hanging="360"/>
      </w:pPr>
      <w:rPr>
        <w:rFonts w:ascii="Courier New" w:hAnsi="Courier New" w:cs="Courier New" w:hint="default"/>
      </w:rPr>
    </w:lvl>
    <w:lvl w:ilvl="2" w:tplc="D19283F8" w:tentative="1">
      <w:start w:val="1"/>
      <w:numFmt w:val="bullet"/>
      <w:lvlText w:val=""/>
      <w:lvlJc w:val="left"/>
      <w:pPr>
        <w:ind w:left="2160" w:hanging="360"/>
      </w:pPr>
      <w:rPr>
        <w:rFonts w:ascii="Wingdings" w:hAnsi="Wingdings" w:hint="default"/>
      </w:rPr>
    </w:lvl>
    <w:lvl w:ilvl="3" w:tplc="3FECB94C" w:tentative="1">
      <w:start w:val="1"/>
      <w:numFmt w:val="bullet"/>
      <w:lvlText w:val=""/>
      <w:lvlJc w:val="left"/>
      <w:pPr>
        <w:ind w:left="2880" w:hanging="360"/>
      </w:pPr>
      <w:rPr>
        <w:rFonts w:ascii="Symbol" w:hAnsi="Symbol" w:hint="default"/>
      </w:rPr>
    </w:lvl>
    <w:lvl w:ilvl="4" w:tplc="47B6A518" w:tentative="1">
      <w:start w:val="1"/>
      <w:numFmt w:val="bullet"/>
      <w:lvlText w:val="o"/>
      <w:lvlJc w:val="left"/>
      <w:pPr>
        <w:ind w:left="3600" w:hanging="360"/>
      </w:pPr>
      <w:rPr>
        <w:rFonts w:ascii="Courier New" w:hAnsi="Courier New" w:cs="Courier New" w:hint="default"/>
      </w:rPr>
    </w:lvl>
    <w:lvl w:ilvl="5" w:tplc="FC144D2E" w:tentative="1">
      <w:start w:val="1"/>
      <w:numFmt w:val="bullet"/>
      <w:lvlText w:val=""/>
      <w:lvlJc w:val="left"/>
      <w:pPr>
        <w:ind w:left="4320" w:hanging="360"/>
      </w:pPr>
      <w:rPr>
        <w:rFonts w:ascii="Wingdings" w:hAnsi="Wingdings" w:hint="default"/>
      </w:rPr>
    </w:lvl>
    <w:lvl w:ilvl="6" w:tplc="6968491E" w:tentative="1">
      <w:start w:val="1"/>
      <w:numFmt w:val="bullet"/>
      <w:lvlText w:val=""/>
      <w:lvlJc w:val="left"/>
      <w:pPr>
        <w:ind w:left="5040" w:hanging="360"/>
      </w:pPr>
      <w:rPr>
        <w:rFonts w:ascii="Symbol" w:hAnsi="Symbol" w:hint="default"/>
      </w:rPr>
    </w:lvl>
    <w:lvl w:ilvl="7" w:tplc="69D0C1D2" w:tentative="1">
      <w:start w:val="1"/>
      <w:numFmt w:val="bullet"/>
      <w:lvlText w:val="o"/>
      <w:lvlJc w:val="left"/>
      <w:pPr>
        <w:ind w:left="5760" w:hanging="360"/>
      </w:pPr>
      <w:rPr>
        <w:rFonts w:ascii="Courier New" w:hAnsi="Courier New" w:cs="Courier New" w:hint="default"/>
      </w:rPr>
    </w:lvl>
    <w:lvl w:ilvl="8" w:tplc="1390BB36" w:tentative="1">
      <w:start w:val="1"/>
      <w:numFmt w:val="bullet"/>
      <w:lvlText w:val=""/>
      <w:lvlJc w:val="left"/>
      <w:pPr>
        <w:ind w:left="6480" w:hanging="360"/>
      </w:pPr>
      <w:rPr>
        <w:rFonts w:ascii="Wingdings" w:hAnsi="Wingdings" w:hint="default"/>
      </w:rPr>
    </w:lvl>
  </w:abstractNum>
  <w:abstractNum w:abstractNumId="26" w15:restartNumberingAfterBreak="0">
    <w:nsid w:val="50E76BB1"/>
    <w:multiLevelType w:val="hybridMultilevel"/>
    <w:tmpl w:val="78C6E688"/>
    <w:lvl w:ilvl="0" w:tplc="1A78AF5C">
      <w:start w:val="1"/>
      <w:numFmt w:val="bullet"/>
      <w:lvlText w:val=""/>
      <w:lvlJc w:val="left"/>
      <w:pPr>
        <w:tabs>
          <w:tab w:val="num" w:pos="288"/>
        </w:tabs>
        <w:ind w:left="288" w:hanging="288"/>
      </w:pPr>
      <w:rPr>
        <w:rFonts w:ascii="Symbol" w:hAnsi="Symbol" w:hint="default"/>
        <w:color w:val="000000"/>
        <w:sz w:val="18"/>
        <w:szCs w:val="18"/>
      </w:rPr>
    </w:lvl>
    <w:lvl w:ilvl="1" w:tplc="D7CC6AE0">
      <w:start w:val="1"/>
      <w:numFmt w:val="bullet"/>
      <w:lvlText w:val="-"/>
      <w:lvlJc w:val="left"/>
      <w:pPr>
        <w:tabs>
          <w:tab w:val="num" w:pos="1368"/>
        </w:tabs>
        <w:ind w:left="1368" w:hanging="288"/>
      </w:pPr>
      <w:rPr>
        <w:rFonts w:ascii="Arial" w:hAnsi="Arial" w:hint="default"/>
        <w:b/>
        <w:i w:val="0"/>
        <w:color w:val="000000"/>
        <w:sz w:val="20"/>
        <w:szCs w:val="20"/>
      </w:rPr>
    </w:lvl>
    <w:lvl w:ilvl="2" w:tplc="8F52E692" w:tentative="1">
      <w:start w:val="1"/>
      <w:numFmt w:val="bullet"/>
      <w:lvlText w:val=""/>
      <w:lvlJc w:val="left"/>
      <w:pPr>
        <w:tabs>
          <w:tab w:val="num" w:pos="2160"/>
        </w:tabs>
        <w:ind w:left="2160" w:hanging="360"/>
      </w:pPr>
      <w:rPr>
        <w:rFonts w:ascii="Wingdings" w:hAnsi="Wingdings" w:hint="default"/>
      </w:rPr>
    </w:lvl>
    <w:lvl w:ilvl="3" w:tplc="FA7A9D8E" w:tentative="1">
      <w:start w:val="1"/>
      <w:numFmt w:val="bullet"/>
      <w:lvlText w:val=""/>
      <w:lvlJc w:val="left"/>
      <w:pPr>
        <w:tabs>
          <w:tab w:val="num" w:pos="2880"/>
        </w:tabs>
        <w:ind w:left="2880" w:hanging="360"/>
      </w:pPr>
      <w:rPr>
        <w:rFonts w:ascii="Symbol" w:hAnsi="Symbol" w:hint="default"/>
      </w:rPr>
    </w:lvl>
    <w:lvl w:ilvl="4" w:tplc="D99E3E6E" w:tentative="1">
      <w:start w:val="1"/>
      <w:numFmt w:val="bullet"/>
      <w:lvlText w:val="o"/>
      <w:lvlJc w:val="left"/>
      <w:pPr>
        <w:tabs>
          <w:tab w:val="num" w:pos="3600"/>
        </w:tabs>
        <w:ind w:left="3600" w:hanging="360"/>
      </w:pPr>
      <w:rPr>
        <w:rFonts w:ascii="Courier New" w:hAnsi="Courier New" w:cs="Courier New" w:hint="default"/>
      </w:rPr>
    </w:lvl>
    <w:lvl w:ilvl="5" w:tplc="577E02E6" w:tentative="1">
      <w:start w:val="1"/>
      <w:numFmt w:val="bullet"/>
      <w:lvlText w:val=""/>
      <w:lvlJc w:val="left"/>
      <w:pPr>
        <w:tabs>
          <w:tab w:val="num" w:pos="4320"/>
        </w:tabs>
        <w:ind w:left="4320" w:hanging="360"/>
      </w:pPr>
      <w:rPr>
        <w:rFonts w:ascii="Wingdings" w:hAnsi="Wingdings" w:hint="default"/>
      </w:rPr>
    </w:lvl>
    <w:lvl w:ilvl="6" w:tplc="71E6EB8C" w:tentative="1">
      <w:start w:val="1"/>
      <w:numFmt w:val="bullet"/>
      <w:lvlText w:val=""/>
      <w:lvlJc w:val="left"/>
      <w:pPr>
        <w:tabs>
          <w:tab w:val="num" w:pos="5040"/>
        </w:tabs>
        <w:ind w:left="5040" w:hanging="360"/>
      </w:pPr>
      <w:rPr>
        <w:rFonts w:ascii="Symbol" w:hAnsi="Symbol" w:hint="default"/>
      </w:rPr>
    </w:lvl>
    <w:lvl w:ilvl="7" w:tplc="01BE1B0A" w:tentative="1">
      <w:start w:val="1"/>
      <w:numFmt w:val="bullet"/>
      <w:lvlText w:val="o"/>
      <w:lvlJc w:val="left"/>
      <w:pPr>
        <w:tabs>
          <w:tab w:val="num" w:pos="5760"/>
        </w:tabs>
        <w:ind w:left="5760" w:hanging="360"/>
      </w:pPr>
      <w:rPr>
        <w:rFonts w:ascii="Courier New" w:hAnsi="Courier New" w:cs="Courier New" w:hint="default"/>
      </w:rPr>
    </w:lvl>
    <w:lvl w:ilvl="8" w:tplc="986A89C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E70BF1"/>
    <w:multiLevelType w:val="hybridMultilevel"/>
    <w:tmpl w:val="B016BEBA"/>
    <w:lvl w:ilvl="0" w:tplc="0F92D418">
      <w:start w:val="1"/>
      <w:numFmt w:val="bullet"/>
      <w:lvlText w:val=""/>
      <w:lvlJc w:val="left"/>
      <w:pPr>
        <w:ind w:left="720" w:hanging="360"/>
      </w:pPr>
      <w:rPr>
        <w:rFonts w:ascii="Wingdings" w:hAnsi="Wingdings" w:hint="default"/>
      </w:rPr>
    </w:lvl>
    <w:lvl w:ilvl="1" w:tplc="392C993C" w:tentative="1">
      <w:start w:val="1"/>
      <w:numFmt w:val="bullet"/>
      <w:lvlText w:val="o"/>
      <w:lvlJc w:val="left"/>
      <w:pPr>
        <w:ind w:left="1440" w:hanging="360"/>
      </w:pPr>
      <w:rPr>
        <w:rFonts w:ascii="Courier New" w:hAnsi="Courier New" w:cs="Courier New" w:hint="default"/>
      </w:rPr>
    </w:lvl>
    <w:lvl w:ilvl="2" w:tplc="00840AB6" w:tentative="1">
      <w:start w:val="1"/>
      <w:numFmt w:val="bullet"/>
      <w:lvlText w:val=""/>
      <w:lvlJc w:val="left"/>
      <w:pPr>
        <w:ind w:left="2160" w:hanging="360"/>
      </w:pPr>
      <w:rPr>
        <w:rFonts w:ascii="Wingdings" w:hAnsi="Wingdings" w:hint="default"/>
      </w:rPr>
    </w:lvl>
    <w:lvl w:ilvl="3" w:tplc="4BAA4D12" w:tentative="1">
      <w:start w:val="1"/>
      <w:numFmt w:val="bullet"/>
      <w:lvlText w:val=""/>
      <w:lvlJc w:val="left"/>
      <w:pPr>
        <w:ind w:left="2880" w:hanging="360"/>
      </w:pPr>
      <w:rPr>
        <w:rFonts w:ascii="Symbol" w:hAnsi="Symbol" w:hint="default"/>
      </w:rPr>
    </w:lvl>
    <w:lvl w:ilvl="4" w:tplc="1FC6439A" w:tentative="1">
      <w:start w:val="1"/>
      <w:numFmt w:val="bullet"/>
      <w:lvlText w:val="o"/>
      <w:lvlJc w:val="left"/>
      <w:pPr>
        <w:ind w:left="3600" w:hanging="360"/>
      </w:pPr>
      <w:rPr>
        <w:rFonts w:ascii="Courier New" w:hAnsi="Courier New" w:cs="Courier New" w:hint="default"/>
      </w:rPr>
    </w:lvl>
    <w:lvl w:ilvl="5" w:tplc="E5D83380" w:tentative="1">
      <w:start w:val="1"/>
      <w:numFmt w:val="bullet"/>
      <w:lvlText w:val=""/>
      <w:lvlJc w:val="left"/>
      <w:pPr>
        <w:ind w:left="4320" w:hanging="360"/>
      </w:pPr>
      <w:rPr>
        <w:rFonts w:ascii="Wingdings" w:hAnsi="Wingdings" w:hint="default"/>
      </w:rPr>
    </w:lvl>
    <w:lvl w:ilvl="6" w:tplc="3F0ACDEC" w:tentative="1">
      <w:start w:val="1"/>
      <w:numFmt w:val="bullet"/>
      <w:lvlText w:val=""/>
      <w:lvlJc w:val="left"/>
      <w:pPr>
        <w:ind w:left="5040" w:hanging="360"/>
      </w:pPr>
      <w:rPr>
        <w:rFonts w:ascii="Symbol" w:hAnsi="Symbol" w:hint="default"/>
      </w:rPr>
    </w:lvl>
    <w:lvl w:ilvl="7" w:tplc="82B2571A" w:tentative="1">
      <w:start w:val="1"/>
      <w:numFmt w:val="bullet"/>
      <w:lvlText w:val="o"/>
      <w:lvlJc w:val="left"/>
      <w:pPr>
        <w:ind w:left="5760" w:hanging="360"/>
      </w:pPr>
      <w:rPr>
        <w:rFonts w:ascii="Courier New" w:hAnsi="Courier New" w:cs="Courier New" w:hint="default"/>
      </w:rPr>
    </w:lvl>
    <w:lvl w:ilvl="8" w:tplc="D7EE46BA" w:tentative="1">
      <w:start w:val="1"/>
      <w:numFmt w:val="bullet"/>
      <w:lvlText w:val=""/>
      <w:lvlJc w:val="left"/>
      <w:pPr>
        <w:ind w:left="6480" w:hanging="360"/>
      </w:pPr>
      <w:rPr>
        <w:rFonts w:ascii="Wingdings" w:hAnsi="Wingdings" w:hint="default"/>
      </w:rPr>
    </w:lvl>
  </w:abstractNum>
  <w:abstractNum w:abstractNumId="28" w15:restartNumberingAfterBreak="0">
    <w:nsid w:val="54004A42"/>
    <w:multiLevelType w:val="hybridMultilevel"/>
    <w:tmpl w:val="367EF9B6"/>
    <w:lvl w:ilvl="0" w:tplc="D6FC0EA2">
      <w:start w:val="1"/>
      <w:numFmt w:val="bullet"/>
      <w:lvlText w:val=""/>
      <w:lvlJc w:val="left"/>
      <w:pPr>
        <w:tabs>
          <w:tab w:val="num" w:pos="1440"/>
        </w:tabs>
        <w:ind w:left="1440" w:hanging="360"/>
      </w:pPr>
      <w:rPr>
        <w:rFonts w:ascii="Wingdings" w:hAnsi="Wingdings" w:hint="default"/>
      </w:rPr>
    </w:lvl>
    <w:lvl w:ilvl="1" w:tplc="D916B17C">
      <w:start w:val="1"/>
      <w:numFmt w:val="bullet"/>
      <w:lvlText w:val="o"/>
      <w:lvlJc w:val="left"/>
      <w:pPr>
        <w:tabs>
          <w:tab w:val="num" w:pos="2160"/>
        </w:tabs>
        <w:ind w:left="2160" w:hanging="360"/>
      </w:pPr>
      <w:rPr>
        <w:rFonts w:ascii="Courier New" w:hAnsi="Courier New" w:cs="Courier New" w:hint="default"/>
      </w:rPr>
    </w:lvl>
    <w:lvl w:ilvl="2" w:tplc="57049562">
      <w:start w:val="1"/>
      <w:numFmt w:val="bullet"/>
      <w:lvlText w:val=""/>
      <w:lvlJc w:val="left"/>
      <w:pPr>
        <w:tabs>
          <w:tab w:val="num" w:pos="2880"/>
        </w:tabs>
        <w:ind w:left="2880" w:hanging="360"/>
      </w:pPr>
      <w:rPr>
        <w:rFonts w:ascii="Wingdings" w:hAnsi="Wingdings" w:cs="Wingdings" w:hint="default"/>
      </w:rPr>
    </w:lvl>
    <w:lvl w:ilvl="3" w:tplc="7EC48BAE">
      <w:start w:val="1"/>
      <w:numFmt w:val="bullet"/>
      <w:lvlText w:val=""/>
      <w:lvlJc w:val="left"/>
      <w:pPr>
        <w:tabs>
          <w:tab w:val="num" w:pos="3600"/>
        </w:tabs>
        <w:ind w:left="3600" w:hanging="360"/>
      </w:pPr>
      <w:rPr>
        <w:rFonts w:ascii="Symbol" w:hAnsi="Symbol" w:cs="Symbol" w:hint="default"/>
      </w:rPr>
    </w:lvl>
    <w:lvl w:ilvl="4" w:tplc="22BA9D00">
      <w:start w:val="1"/>
      <w:numFmt w:val="bullet"/>
      <w:lvlText w:val="o"/>
      <w:lvlJc w:val="left"/>
      <w:pPr>
        <w:tabs>
          <w:tab w:val="num" w:pos="4320"/>
        </w:tabs>
        <w:ind w:left="4320" w:hanging="360"/>
      </w:pPr>
      <w:rPr>
        <w:rFonts w:ascii="Courier New" w:hAnsi="Courier New" w:cs="Courier New" w:hint="default"/>
      </w:rPr>
    </w:lvl>
    <w:lvl w:ilvl="5" w:tplc="9744B726">
      <w:start w:val="1"/>
      <w:numFmt w:val="bullet"/>
      <w:lvlText w:val=""/>
      <w:lvlJc w:val="left"/>
      <w:pPr>
        <w:tabs>
          <w:tab w:val="num" w:pos="5040"/>
        </w:tabs>
        <w:ind w:left="5040" w:hanging="360"/>
      </w:pPr>
      <w:rPr>
        <w:rFonts w:ascii="Wingdings" w:hAnsi="Wingdings" w:cs="Wingdings" w:hint="default"/>
      </w:rPr>
    </w:lvl>
    <w:lvl w:ilvl="6" w:tplc="CBB0D5FE">
      <w:start w:val="1"/>
      <w:numFmt w:val="bullet"/>
      <w:lvlText w:val=""/>
      <w:lvlJc w:val="left"/>
      <w:pPr>
        <w:tabs>
          <w:tab w:val="num" w:pos="5760"/>
        </w:tabs>
        <w:ind w:left="5760" w:hanging="360"/>
      </w:pPr>
      <w:rPr>
        <w:rFonts w:ascii="Symbol" w:hAnsi="Symbol" w:cs="Symbol" w:hint="default"/>
      </w:rPr>
    </w:lvl>
    <w:lvl w:ilvl="7" w:tplc="26EE022A">
      <w:start w:val="1"/>
      <w:numFmt w:val="bullet"/>
      <w:lvlText w:val="o"/>
      <w:lvlJc w:val="left"/>
      <w:pPr>
        <w:tabs>
          <w:tab w:val="num" w:pos="6480"/>
        </w:tabs>
        <w:ind w:left="6480" w:hanging="360"/>
      </w:pPr>
      <w:rPr>
        <w:rFonts w:ascii="Courier New" w:hAnsi="Courier New" w:cs="Courier New" w:hint="default"/>
      </w:rPr>
    </w:lvl>
    <w:lvl w:ilvl="8" w:tplc="47668116">
      <w:start w:val="1"/>
      <w:numFmt w:val="bullet"/>
      <w:lvlText w:val=""/>
      <w:lvlJc w:val="left"/>
      <w:pPr>
        <w:tabs>
          <w:tab w:val="num" w:pos="7200"/>
        </w:tabs>
        <w:ind w:left="7200" w:hanging="360"/>
      </w:pPr>
      <w:rPr>
        <w:rFonts w:ascii="Wingdings" w:hAnsi="Wingdings" w:cs="Wingdings" w:hint="default"/>
      </w:rPr>
    </w:lvl>
  </w:abstractNum>
  <w:abstractNum w:abstractNumId="29" w15:restartNumberingAfterBreak="0">
    <w:nsid w:val="5AE41EE3"/>
    <w:multiLevelType w:val="hybridMultilevel"/>
    <w:tmpl w:val="3DC03C74"/>
    <w:lvl w:ilvl="0" w:tplc="9BF8EE8E">
      <w:start w:val="1"/>
      <w:numFmt w:val="bullet"/>
      <w:lvlText w:val=""/>
      <w:lvlJc w:val="left"/>
      <w:pPr>
        <w:tabs>
          <w:tab w:val="num" w:pos="1440"/>
        </w:tabs>
        <w:ind w:left="1440" w:hanging="360"/>
      </w:pPr>
      <w:rPr>
        <w:rFonts w:ascii="Wingdings" w:hAnsi="Wingdings" w:hint="default"/>
      </w:rPr>
    </w:lvl>
    <w:lvl w:ilvl="1" w:tplc="43604624">
      <w:start w:val="1"/>
      <w:numFmt w:val="bullet"/>
      <w:lvlText w:val="o"/>
      <w:lvlJc w:val="left"/>
      <w:pPr>
        <w:tabs>
          <w:tab w:val="num" w:pos="2160"/>
        </w:tabs>
        <w:ind w:left="2160" w:hanging="360"/>
      </w:pPr>
      <w:rPr>
        <w:rFonts w:ascii="Courier New" w:hAnsi="Courier New" w:cs="Courier New" w:hint="default"/>
      </w:rPr>
    </w:lvl>
    <w:lvl w:ilvl="2" w:tplc="44724E52">
      <w:start w:val="1"/>
      <w:numFmt w:val="bullet"/>
      <w:lvlText w:val=""/>
      <w:lvlJc w:val="left"/>
      <w:pPr>
        <w:tabs>
          <w:tab w:val="num" w:pos="2880"/>
        </w:tabs>
        <w:ind w:left="2880" w:hanging="360"/>
      </w:pPr>
      <w:rPr>
        <w:rFonts w:ascii="Wingdings" w:hAnsi="Wingdings" w:cs="Wingdings" w:hint="default"/>
      </w:rPr>
    </w:lvl>
    <w:lvl w:ilvl="3" w:tplc="14625724">
      <w:start w:val="1"/>
      <w:numFmt w:val="bullet"/>
      <w:lvlText w:val=""/>
      <w:lvlJc w:val="left"/>
      <w:pPr>
        <w:tabs>
          <w:tab w:val="num" w:pos="3600"/>
        </w:tabs>
        <w:ind w:left="3600" w:hanging="360"/>
      </w:pPr>
      <w:rPr>
        <w:rFonts w:ascii="Symbol" w:hAnsi="Symbol" w:cs="Symbol" w:hint="default"/>
      </w:rPr>
    </w:lvl>
    <w:lvl w:ilvl="4" w:tplc="5AF010F0">
      <w:start w:val="1"/>
      <w:numFmt w:val="bullet"/>
      <w:lvlText w:val="o"/>
      <w:lvlJc w:val="left"/>
      <w:pPr>
        <w:tabs>
          <w:tab w:val="num" w:pos="4320"/>
        </w:tabs>
        <w:ind w:left="4320" w:hanging="360"/>
      </w:pPr>
      <w:rPr>
        <w:rFonts w:ascii="Courier New" w:hAnsi="Courier New" w:cs="Courier New" w:hint="default"/>
      </w:rPr>
    </w:lvl>
    <w:lvl w:ilvl="5" w:tplc="287A4E9E">
      <w:start w:val="1"/>
      <w:numFmt w:val="bullet"/>
      <w:lvlText w:val=""/>
      <w:lvlJc w:val="left"/>
      <w:pPr>
        <w:tabs>
          <w:tab w:val="num" w:pos="5040"/>
        </w:tabs>
        <w:ind w:left="5040" w:hanging="360"/>
      </w:pPr>
      <w:rPr>
        <w:rFonts w:ascii="Wingdings" w:hAnsi="Wingdings" w:cs="Wingdings" w:hint="default"/>
      </w:rPr>
    </w:lvl>
    <w:lvl w:ilvl="6" w:tplc="51687E1A">
      <w:start w:val="1"/>
      <w:numFmt w:val="bullet"/>
      <w:lvlText w:val=""/>
      <w:lvlJc w:val="left"/>
      <w:pPr>
        <w:tabs>
          <w:tab w:val="num" w:pos="5760"/>
        </w:tabs>
        <w:ind w:left="5760" w:hanging="360"/>
      </w:pPr>
      <w:rPr>
        <w:rFonts w:ascii="Symbol" w:hAnsi="Symbol" w:cs="Symbol" w:hint="default"/>
      </w:rPr>
    </w:lvl>
    <w:lvl w:ilvl="7" w:tplc="2572D0FC">
      <w:start w:val="1"/>
      <w:numFmt w:val="bullet"/>
      <w:lvlText w:val="o"/>
      <w:lvlJc w:val="left"/>
      <w:pPr>
        <w:tabs>
          <w:tab w:val="num" w:pos="6480"/>
        </w:tabs>
        <w:ind w:left="6480" w:hanging="360"/>
      </w:pPr>
      <w:rPr>
        <w:rFonts w:ascii="Courier New" w:hAnsi="Courier New" w:cs="Courier New" w:hint="default"/>
      </w:rPr>
    </w:lvl>
    <w:lvl w:ilvl="8" w:tplc="08621310">
      <w:start w:val="1"/>
      <w:numFmt w:val="bullet"/>
      <w:lvlText w:val=""/>
      <w:lvlJc w:val="left"/>
      <w:pPr>
        <w:tabs>
          <w:tab w:val="num" w:pos="7200"/>
        </w:tabs>
        <w:ind w:left="7200" w:hanging="360"/>
      </w:pPr>
      <w:rPr>
        <w:rFonts w:ascii="Wingdings" w:hAnsi="Wingdings" w:cs="Wingdings" w:hint="default"/>
      </w:rPr>
    </w:lvl>
  </w:abstractNum>
  <w:abstractNum w:abstractNumId="30" w15:restartNumberingAfterBreak="0">
    <w:nsid w:val="5B9F1953"/>
    <w:multiLevelType w:val="hybridMultilevel"/>
    <w:tmpl w:val="547C9A08"/>
    <w:lvl w:ilvl="0" w:tplc="E4EE3882">
      <w:start w:val="1"/>
      <w:numFmt w:val="bullet"/>
      <w:lvlText w:val=""/>
      <w:lvlJc w:val="left"/>
      <w:pPr>
        <w:ind w:left="360" w:hanging="360"/>
      </w:pPr>
      <w:rPr>
        <w:rFonts w:ascii="Wingdings" w:hAnsi="Wingdings" w:hint="default"/>
      </w:rPr>
    </w:lvl>
    <w:lvl w:ilvl="1" w:tplc="5B80BAEC" w:tentative="1">
      <w:start w:val="1"/>
      <w:numFmt w:val="bullet"/>
      <w:lvlText w:val="o"/>
      <w:lvlJc w:val="left"/>
      <w:pPr>
        <w:ind w:left="1080" w:hanging="360"/>
      </w:pPr>
      <w:rPr>
        <w:rFonts w:ascii="Courier New" w:hAnsi="Courier New" w:cs="Courier New" w:hint="default"/>
      </w:rPr>
    </w:lvl>
    <w:lvl w:ilvl="2" w:tplc="71C29C0C" w:tentative="1">
      <w:start w:val="1"/>
      <w:numFmt w:val="bullet"/>
      <w:lvlText w:val=""/>
      <w:lvlJc w:val="left"/>
      <w:pPr>
        <w:ind w:left="1800" w:hanging="360"/>
      </w:pPr>
      <w:rPr>
        <w:rFonts w:ascii="Wingdings" w:hAnsi="Wingdings" w:hint="default"/>
      </w:rPr>
    </w:lvl>
    <w:lvl w:ilvl="3" w:tplc="25C2F8F8" w:tentative="1">
      <w:start w:val="1"/>
      <w:numFmt w:val="bullet"/>
      <w:lvlText w:val=""/>
      <w:lvlJc w:val="left"/>
      <w:pPr>
        <w:ind w:left="2520" w:hanging="360"/>
      </w:pPr>
      <w:rPr>
        <w:rFonts w:ascii="Symbol" w:hAnsi="Symbol" w:hint="default"/>
      </w:rPr>
    </w:lvl>
    <w:lvl w:ilvl="4" w:tplc="FD8C6798" w:tentative="1">
      <w:start w:val="1"/>
      <w:numFmt w:val="bullet"/>
      <w:lvlText w:val="o"/>
      <w:lvlJc w:val="left"/>
      <w:pPr>
        <w:ind w:left="3240" w:hanging="360"/>
      </w:pPr>
      <w:rPr>
        <w:rFonts w:ascii="Courier New" w:hAnsi="Courier New" w:cs="Courier New" w:hint="default"/>
      </w:rPr>
    </w:lvl>
    <w:lvl w:ilvl="5" w:tplc="BCE8A5E0" w:tentative="1">
      <w:start w:val="1"/>
      <w:numFmt w:val="bullet"/>
      <w:lvlText w:val=""/>
      <w:lvlJc w:val="left"/>
      <w:pPr>
        <w:ind w:left="3960" w:hanging="360"/>
      </w:pPr>
      <w:rPr>
        <w:rFonts w:ascii="Wingdings" w:hAnsi="Wingdings" w:hint="default"/>
      </w:rPr>
    </w:lvl>
    <w:lvl w:ilvl="6" w:tplc="2112FC34" w:tentative="1">
      <w:start w:val="1"/>
      <w:numFmt w:val="bullet"/>
      <w:lvlText w:val=""/>
      <w:lvlJc w:val="left"/>
      <w:pPr>
        <w:ind w:left="4680" w:hanging="360"/>
      </w:pPr>
      <w:rPr>
        <w:rFonts w:ascii="Symbol" w:hAnsi="Symbol" w:hint="default"/>
      </w:rPr>
    </w:lvl>
    <w:lvl w:ilvl="7" w:tplc="FE86DE36" w:tentative="1">
      <w:start w:val="1"/>
      <w:numFmt w:val="bullet"/>
      <w:lvlText w:val="o"/>
      <w:lvlJc w:val="left"/>
      <w:pPr>
        <w:ind w:left="5400" w:hanging="360"/>
      </w:pPr>
      <w:rPr>
        <w:rFonts w:ascii="Courier New" w:hAnsi="Courier New" w:cs="Courier New" w:hint="default"/>
      </w:rPr>
    </w:lvl>
    <w:lvl w:ilvl="8" w:tplc="6384426E" w:tentative="1">
      <w:start w:val="1"/>
      <w:numFmt w:val="bullet"/>
      <w:lvlText w:val=""/>
      <w:lvlJc w:val="left"/>
      <w:pPr>
        <w:ind w:left="6120" w:hanging="360"/>
      </w:pPr>
      <w:rPr>
        <w:rFonts w:ascii="Wingdings" w:hAnsi="Wingdings" w:hint="default"/>
      </w:rPr>
    </w:lvl>
  </w:abstractNum>
  <w:abstractNum w:abstractNumId="31" w15:restartNumberingAfterBreak="0">
    <w:nsid w:val="5BF879F6"/>
    <w:multiLevelType w:val="hybridMultilevel"/>
    <w:tmpl w:val="4E128E08"/>
    <w:lvl w:ilvl="0" w:tplc="D7CC6AE0">
      <w:start w:val="1"/>
      <w:numFmt w:val="bullet"/>
      <w:lvlText w:val="-"/>
      <w:lvlJc w:val="left"/>
      <w:pPr>
        <w:ind w:left="720" w:hanging="360"/>
      </w:pPr>
      <w:rPr>
        <w:rFonts w:ascii="Arial" w:hAnsi="Arial" w:hint="default"/>
        <w:b/>
        <w:i w:val="0"/>
        <w:color w:val="000000"/>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C725AD0"/>
    <w:multiLevelType w:val="hybridMultilevel"/>
    <w:tmpl w:val="737004E2"/>
    <w:lvl w:ilvl="0" w:tplc="8C705190">
      <w:start w:val="1"/>
      <w:numFmt w:val="bullet"/>
      <w:lvlText w:val=""/>
      <w:lvlJc w:val="left"/>
      <w:pPr>
        <w:ind w:left="360" w:hanging="360"/>
      </w:pPr>
      <w:rPr>
        <w:rFonts w:ascii="Symbol" w:hAnsi="Symbol" w:hint="default"/>
      </w:rPr>
    </w:lvl>
    <w:lvl w:ilvl="1" w:tplc="9BB62558" w:tentative="1">
      <w:start w:val="1"/>
      <w:numFmt w:val="bullet"/>
      <w:lvlText w:val="o"/>
      <w:lvlJc w:val="left"/>
      <w:pPr>
        <w:ind w:left="1080" w:hanging="360"/>
      </w:pPr>
      <w:rPr>
        <w:rFonts w:ascii="Courier New" w:hAnsi="Courier New" w:cs="Courier New" w:hint="default"/>
      </w:rPr>
    </w:lvl>
    <w:lvl w:ilvl="2" w:tplc="FE00F17A" w:tentative="1">
      <w:start w:val="1"/>
      <w:numFmt w:val="bullet"/>
      <w:lvlText w:val=""/>
      <w:lvlJc w:val="left"/>
      <w:pPr>
        <w:ind w:left="1800" w:hanging="360"/>
      </w:pPr>
      <w:rPr>
        <w:rFonts w:ascii="Wingdings" w:hAnsi="Wingdings" w:hint="default"/>
      </w:rPr>
    </w:lvl>
    <w:lvl w:ilvl="3" w:tplc="720C98A8" w:tentative="1">
      <w:start w:val="1"/>
      <w:numFmt w:val="bullet"/>
      <w:lvlText w:val=""/>
      <w:lvlJc w:val="left"/>
      <w:pPr>
        <w:ind w:left="2520" w:hanging="360"/>
      </w:pPr>
      <w:rPr>
        <w:rFonts w:ascii="Symbol" w:hAnsi="Symbol" w:hint="default"/>
      </w:rPr>
    </w:lvl>
    <w:lvl w:ilvl="4" w:tplc="09F2CBA2" w:tentative="1">
      <w:start w:val="1"/>
      <w:numFmt w:val="bullet"/>
      <w:lvlText w:val="o"/>
      <w:lvlJc w:val="left"/>
      <w:pPr>
        <w:ind w:left="3240" w:hanging="360"/>
      </w:pPr>
      <w:rPr>
        <w:rFonts w:ascii="Courier New" w:hAnsi="Courier New" w:cs="Courier New" w:hint="default"/>
      </w:rPr>
    </w:lvl>
    <w:lvl w:ilvl="5" w:tplc="AA24C8B4" w:tentative="1">
      <w:start w:val="1"/>
      <w:numFmt w:val="bullet"/>
      <w:lvlText w:val=""/>
      <w:lvlJc w:val="left"/>
      <w:pPr>
        <w:ind w:left="3960" w:hanging="360"/>
      </w:pPr>
      <w:rPr>
        <w:rFonts w:ascii="Wingdings" w:hAnsi="Wingdings" w:hint="default"/>
      </w:rPr>
    </w:lvl>
    <w:lvl w:ilvl="6" w:tplc="2E4432D8" w:tentative="1">
      <w:start w:val="1"/>
      <w:numFmt w:val="bullet"/>
      <w:lvlText w:val=""/>
      <w:lvlJc w:val="left"/>
      <w:pPr>
        <w:ind w:left="4680" w:hanging="360"/>
      </w:pPr>
      <w:rPr>
        <w:rFonts w:ascii="Symbol" w:hAnsi="Symbol" w:hint="default"/>
      </w:rPr>
    </w:lvl>
    <w:lvl w:ilvl="7" w:tplc="ED849F24" w:tentative="1">
      <w:start w:val="1"/>
      <w:numFmt w:val="bullet"/>
      <w:lvlText w:val="o"/>
      <w:lvlJc w:val="left"/>
      <w:pPr>
        <w:ind w:left="5400" w:hanging="360"/>
      </w:pPr>
      <w:rPr>
        <w:rFonts w:ascii="Courier New" w:hAnsi="Courier New" w:cs="Courier New" w:hint="default"/>
      </w:rPr>
    </w:lvl>
    <w:lvl w:ilvl="8" w:tplc="A4CEEEE4" w:tentative="1">
      <w:start w:val="1"/>
      <w:numFmt w:val="bullet"/>
      <w:lvlText w:val=""/>
      <w:lvlJc w:val="left"/>
      <w:pPr>
        <w:ind w:left="6120" w:hanging="360"/>
      </w:pPr>
      <w:rPr>
        <w:rFonts w:ascii="Wingdings" w:hAnsi="Wingdings" w:hint="default"/>
      </w:rPr>
    </w:lvl>
  </w:abstractNum>
  <w:abstractNum w:abstractNumId="33" w15:restartNumberingAfterBreak="0">
    <w:nsid w:val="5E326BB4"/>
    <w:multiLevelType w:val="hybridMultilevel"/>
    <w:tmpl w:val="53C66CF6"/>
    <w:lvl w:ilvl="0" w:tplc="16C6FC5E">
      <w:start w:val="1"/>
      <w:numFmt w:val="bullet"/>
      <w:lvlText w:val=""/>
      <w:lvlJc w:val="left"/>
      <w:pPr>
        <w:tabs>
          <w:tab w:val="num" w:pos="1440"/>
        </w:tabs>
        <w:ind w:left="1440" w:hanging="360"/>
      </w:pPr>
      <w:rPr>
        <w:rFonts w:ascii="Wingdings" w:hAnsi="Wingdings" w:hint="default"/>
      </w:rPr>
    </w:lvl>
    <w:lvl w:ilvl="1" w:tplc="425C2304">
      <w:start w:val="1"/>
      <w:numFmt w:val="bullet"/>
      <w:lvlText w:val="o"/>
      <w:lvlJc w:val="left"/>
      <w:pPr>
        <w:tabs>
          <w:tab w:val="num" w:pos="2160"/>
        </w:tabs>
        <w:ind w:left="2160" w:hanging="360"/>
      </w:pPr>
      <w:rPr>
        <w:rFonts w:ascii="Courier New" w:hAnsi="Courier New" w:cs="Courier New" w:hint="default"/>
      </w:rPr>
    </w:lvl>
    <w:lvl w:ilvl="2" w:tplc="A0601A78">
      <w:start w:val="1"/>
      <w:numFmt w:val="bullet"/>
      <w:lvlText w:val=""/>
      <w:lvlJc w:val="left"/>
      <w:pPr>
        <w:tabs>
          <w:tab w:val="num" w:pos="2880"/>
        </w:tabs>
        <w:ind w:left="2880" w:hanging="360"/>
      </w:pPr>
      <w:rPr>
        <w:rFonts w:ascii="Wingdings" w:hAnsi="Wingdings" w:cs="Wingdings" w:hint="default"/>
      </w:rPr>
    </w:lvl>
    <w:lvl w:ilvl="3" w:tplc="D408E634">
      <w:start w:val="1"/>
      <w:numFmt w:val="bullet"/>
      <w:lvlText w:val=""/>
      <w:lvlJc w:val="left"/>
      <w:pPr>
        <w:tabs>
          <w:tab w:val="num" w:pos="3600"/>
        </w:tabs>
        <w:ind w:left="3600" w:hanging="360"/>
      </w:pPr>
      <w:rPr>
        <w:rFonts w:ascii="Symbol" w:hAnsi="Symbol" w:cs="Symbol" w:hint="default"/>
      </w:rPr>
    </w:lvl>
    <w:lvl w:ilvl="4" w:tplc="044049C4">
      <w:start w:val="1"/>
      <w:numFmt w:val="bullet"/>
      <w:lvlText w:val="o"/>
      <w:lvlJc w:val="left"/>
      <w:pPr>
        <w:tabs>
          <w:tab w:val="num" w:pos="4320"/>
        </w:tabs>
        <w:ind w:left="4320" w:hanging="360"/>
      </w:pPr>
      <w:rPr>
        <w:rFonts w:ascii="Courier New" w:hAnsi="Courier New" w:cs="Courier New" w:hint="default"/>
      </w:rPr>
    </w:lvl>
    <w:lvl w:ilvl="5" w:tplc="6D92F0CA">
      <w:start w:val="1"/>
      <w:numFmt w:val="bullet"/>
      <w:lvlText w:val=""/>
      <w:lvlJc w:val="left"/>
      <w:pPr>
        <w:tabs>
          <w:tab w:val="num" w:pos="5040"/>
        </w:tabs>
        <w:ind w:left="5040" w:hanging="360"/>
      </w:pPr>
      <w:rPr>
        <w:rFonts w:ascii="Wingdings" w:hAnsi="Wingdings" w:cs="Wingdings" w:hint="default"/>
      </w:rPr>
    </w:lvl>
    <w:lvl w:ilvl="6" w:tplc="08B8C65C">
      <w:start w:val="1"/>
      <w:numFmt w:val="bullet"/>
      <w:lvlText w:val=""/>
      <w:lvlJc w:val="left"/>
      <w:pPr>
        <w:tabs>
          <w:tab w:val="num" w:pos="5760"/>
        </w:tabs>
        <w:ind w:left="5760" w:hanging="360"/>
      </w:pPr>
      <w:rPr>
        <w:rFonts w:ascii="Symbol" w:hAnsi="Symbol" w:cs="Symbol" w:hint="default"/>
      </w:rPr>
    </w:lvl>
    <w:lvl w:ilvl="7" w:tplc="68840A8E">
      <w:start w:val="1"/>
      <w:numFmt w:val="bullet"/>
      <w:lvlText w:val="o"/>
      <w:lvlJc w:val="left"/>
      <w:pPr>
        <w:tabs>
          <w:tab w:val="num" w:pos="6480"/>
        </w:tabs>
        <w:ind w:left="6480" w:hanging="360"/>
      </w:pPr>
      <w:rPr>
        <w:rFonts w:ascii="Courier New" w:hAnsi="Courier New" w:cs="Courier New" w:hint="default"/>
      </w:rPr>
    </w:lvl>
    <w:lvl w:ilvl="8" w:tplc="3ABCD28E">
      <w:start w:val="1"/>
      <w:numFmt w:val="bullet"/>
      <w:lvlText w:val=""/>
      <w:lvlJc w:val="left"/>
      <w:pPr>
        <w:tabs>
          <w:tab w:val="num" w:pos="7200"/>
        </w:tabs>
        <w:ind w:left="7200" w:hanging="360"/>
      </w:pPr>
      <w:rPr>
        <w:rFonts w:ascii="Wingdings" w:hAnsi="Wingdings" w:cs="Wingdings" w:hint="default"/>
      </w:rPr>
    </w:lvl>
  </w:abstractNum>
  <w:abstractNum w:abstractNumId="34" w15:restartNumberingAfterBreak="0">
    <w:nsid w:val="5E9A0649"/>
    <w:multiLevelType w:val="hybridMultilevel"/>
    <w:tmpl w:val="5066CF56"/>
    <w:lvl w:ilvl="0" w:tplc="0614AFC8">
      <w:start w:val="1"/>
      <w:numFmt w:val="bullet"/>
      <w:lvlText w:val=""/>
      <w:lvlJc w:val="left"/>
      <w:pPr>
        <w:ind w:left="360" w:hanging="360"/>
      </w:pPr>
      <w:rPr>
        <w:rFonts w:ascii="Symbol" w:hAnsi="Symbol" w:hint="default"/>
      </w:rPr>
    </w:lvl>
    <w:lvl w:ilvl="1" w:tplc="04D47A26" w:tentative="1">
      <w:start w:val="1"/>
      <w:numFmt w:val="bullet"/>
      <w:lvlText w:val="o"/>
      <w:lvlJc w:val="left"/>
      <w:pPr>
        <w:ind w:left="1080" w:hanging="360"/>
      </w:pPr>
      <w:rPr>
        <w:rFonts w:ascii="Courier New" w:hAnsi="Courier New" w:cs="Courier New" w:hint="default"/>
      </w:rPr>
    </w:lvl>
    <w:lvl w:ilvl="2" w:tplc="A60CBFAC" w:tentative="1">
      <w:start w:val="1"/>
      <w:numFmt w:val="bullet"/>
      <w:lvlText w:val=""/>
      <w:lvlJc w:val="left"/>
      <w:pPr>
        <w:ind w:left="1800" w:hanging="360"/>
      </w:pPr>
      <w:rPr>
        <w:rFonts w:ascii="Wingdings" w:hAnsi="Wingdings" w:hint="default"/>
      </w:rPr>
    </w:lvl>
    <w:lvl w:ilvl="3" w:tplc="D0A4BB96" w:tentative="1">
      <w:start w:val="1"/>
      <w:numFmt w:val="bullet"/>
      <w:lvlText w:val=""/>
      <w:lvlJc w:val="left"/>
      <w:pPr>
        <w:ind w:left="2520" w:hanging="360"/>
      </w:pPr>
      <w:rPr>
        <w:rFonts w:ascii="Symbol" w:hAnsi="Symbol" w:hint="default"/>
      </w:rPr>
    </w:lvl>
    <w:lvl w:ilvl="4" w:tplc="E52EB53A" w:tentative="1">
      <w:start w:val="1"/>
      <w:numFmt w:val="bullet"/>
      <w:lvlText w:val="o"/>
      <w:lvlJc w:val="left"/>
      <w:pPr>
        <w:ind w:left="3240" w:hanging="360"/>
      </w:pPr>
      <w:rPr>
        <w:rFonts w:ascii="Courier New" w:hAnsi="Courier New" w:cs="Courier New" w:hint="default"/>
      </w:rPr>
    </w:lvl>
    <w:lvl w:ilvl="5" w:tplc="EF38D99C" w:tentative="1">
      <w:start w:val="1"/>
      <w:numFmt w:val="bullet"/>
      <w:lvlText w:val=""/>
      <w:lvlJc w:val="left"/>
      <w:pPr>
        <w:ind w:left="3960" w:hanging="360"/>
      </w:pPr>
      <w:rPr>
        <w:rFonts w:ascii="Wingdings" w:hAnsi="Wingdings" w:hint="default"/>
      </w:rPr>
    </w:lvl>
    <w:lvl w:ilvl="6" w:tplc="F05810D8" w:tentative="1">
      <w:start w:val="1"/>
      <w:numFmt w:val="bullet"/>
      <w:lvlText w:val=""/>
      <w:lvlJc w:val="left"/>
      <w:pPr>
        <w:ind w:left="4680" w:hanging="360"/>
      </w:pPr>
      <w:rPr>
        <w:rFonts w:ascii="Symbol" w:hAnsi="Symbol" w:hint="default"/>
      </w:rPr>
    </w:lvl>
    <w:lvl w:ilvl="7" w:tplc="AC6E7942" w:tentative="1">
      <w:start w:val="1"/>
      <w:numFmt w:val="bullet"/>
      <w:lvlText w:val="o"/>
      <w:lvlJc w:val="left"/>
      <w:pPr>
        <w:ind w:left="5400" w:hanging="360"/>
      </w:pPr>
      <w:rPr>
        <w:rFonts w:ascii="Courier New" w:hAnsi="Courier New" w:cs="Courier New" w:hint="default"/>
      </w:rPr>
    </w:lvl>
    <w:lvl w:ilvl="8" w:tplc="46081420" w:tentative="1">
      <w:start w:val="1"/>
      <w:numFmt w:val="bullet"/>
      <w:lvlText w:val=""/>
      <w:lvlJc w:val="left"/>
      <w:pPr>
        <w:ind w:left="6120" w:hanging="360"/>
      </w:pPr>
      <w:rPr>
        <w:rFonts w:ascii="Wingdings" w:hAnsi="Wingdings" w:hint="default"/>
      </w:rPr>
    </w:lvl>
  </w:abstractNum>
  <w:abstractNum w:abstractNumId="35" w15:restartNumberingAfterBreak="0">
    <w:nsid w:val="630D477F"/>
    <w:multiLevelType w:val="hybridMultilevel"/>
    <w:tmpl w:val="410CD8C6"/>
    <w:lvl w:ilvl="0" w:tplc="2A36E1C0">
      <w:start w:val="1"/>
      <w:numFmt w:val="bullet"/>
      <w:lvlText w:val=""/>
      <w:lvlJc w:val="left"/>
      <w:pPr>
        <w:ind w:left="360" w:hanging="360"/>
      </w:pPr>
      <w:rPr>
        <w:rFonts w:ascii="Symbol" w:hAnsi="Symbol" w:hint="default"/>
      </w:rPr>
    </w:lvl>
    <w:lvl w:ilvl="1" w:tplc="0506061A" w:tentative="1">
      <w:start w:val="1"/>
      <w:numFmt w:val="bullet"/>
      <w:lvlText w:val="o"/>
      <w:lvlJc w:val="left"/>
      <w:pPr>
        <w:ind w:left="1080" w:hanging="360"/>
      </w:pPr>
      <w:rPr>
        <w:rFonts w:ascii="Courier New" w:hAnsi="Courier New" w:cs="Courier New" w:hint="default"/>
      </w:rPr>
    </w:lvl>
    <w:lvl w:ilvl="2" w:tplc="5140836A" w:tentative="1">
      <w:start w:val="1"/>
      <w:numFmt w:val="bullet"/>
      <w:lvlText w:val=""/>
      <w:lvlJc w:val="left"/>
      <w:pPr>
        <w:ind w:left="1800" w:hanging="360"/>
      </w:pPr>
      <w:rPr>
        <w:rFonts w:ascii="Wingdings" w:hAnsi="Wingdings" w:hint="default"/>
      </w:rPr>
    </w:lvl>
    <w:lvl w:ilvl="3" w:tplc="F104E8D2" w:tentative="1">
      <w:start w:val="1"/>
      <w:numFmt w:val="bullet"/>
      <w:lvlText w:val=""/>
      <w:lvlJc w:val="left"/>
      <w:pPr>
        <w:ind w:left="2520" w:hanging="360"/>
      </w:pPr>
      <w:rPr>
        <w:rFonts w:ascii="Symbol" w:hAnsi="Symbol" w:hint="default"/>
      </w:rPr>
    </w:lvl>
    <w:lvl w:ilvl="4" w:tplc="76DC5EB8" w:tentative="1">
      <w:start w:val="1"/>
      <w:numFmt w:val="bullet"/>
      <w:lvlText w:val="o"/>
      <w:lvlJc w:val="left"/>
      <w:pPr>
        <w:ind w:left="3240" w:hanging="360"/>
      </w:pPr>
      <w:rPr>
        <w:rFonts w:ascii="Courier New" w:hAnsi="Courier New" w:cs="Courier New" w:hint="default"/>
      </w:rPr>
    </w:lvl>
    <w:lvl w:ilvl="5" w:tplc="14380D8A" w:tentative="1">
      <w:start w:val="1"/>
      <w:numFmt w:val="bullet"/>
      <w:lvlText w:val=""/>
      <w:lvlJc w:val="left"/>
      <w:pPr>
        <w:ind w:left="3960" w:hanging="360"/>
      </w:pPr>
      <w:rPr>
        <w:rFonts w:ascii="Wingdings" w:hAnsi="Wingdings" w:hint="default"/>
      </w:rPr>
    </w:lvl>
    <w:lvl w:ilvl="6" w:tplc="E67A52A6" w:tentative="1">
      <w:start w:val="1"/>
      <w:numFmt w:val="bullet"/>
      <w:lvlText w:val=""/>
      <w:lvlJc w:val="left"/>
      <w:pPr>
        <w:ind w:left="4680" w:hanging="360"/>
      </w:pPr>
      <w:rPr>
        <w:rFonts w:ascii="Symbol" w:hAnsi="Symbol" w:hint="default"/>
      </w:rPr>
    </w:lvl>
    <w:lvl w:ilvl="7" w:tplc="1642390C" w:tentative="1">
      <w:start w:val="1"/>
      <w:numFmt w:val="bullet"/>
      <w:lvlText w:val="o"/>
      <w:lvlJc w:val="left"/>
      <w:pPr>
        <w:ind w:left="5400" w:hanging="360"/>
      </w:pPr>
      <w:rPr>
        <w:rFonts w:ascii="Courier New" w:hAnsi="Courier New" w:cs="Courier New" w:hint="default"/>
      </w:rPr>
    </w:lvl>
    <w:lvl w:ilvl="8" w:tplc="0ABC1102" w:tentative="1">
      <w:start w:val="1"/>
      <w:numFmt w:val="bullet"/>
      <w:lvlText w:val=""/>
      <w:lvlJc w:val="left"/>
      <w:pPr>
        <w:ind w:left="6120" w:hanging="360"/>
      </w:pPr>
      <w:rPr>
        <w:rFonts w:ascii="Wingdings" w:hAnsi="Wingdings" w:hint="default"/>
      </w:rPr>
    </w:lvl>
  </w:abstractNum>
  <w:abstractNum w:abstractNumId="36"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7" w15:restartNumberingAfterBreak="0">
    <w:nsid w:val="6AC2757E"/>
    <w:multiLevelType w:val="hybridMultilevel"/>
    <w:tmpl w:val="7EE24CC2"/>
    <w:lvl w:ilvl="0" w:tplc="2BF822F4">
      <w:start w:val="1"/>
      <w:numFmt w:val="bullet"/>
      <w:pStyle w:val="BulletPoints"/>
      <w:lvlText w:val=""/>
      <w:lvlJc w:val="left"/>
      <w:pPr>
        <w:tabs>
          <w:tab w:val="num" w:pos="360"/>
        </w:tabs>
        <w:ind w:left="360" w:hanging="360"/>
      </w:pPr>
      <w:rPr>
        <w:rFonts w:ascii="Wingdings" w:hAnsi="Wingdings" w:cs="Times New Roman" w:hint="default"/>
        <w:sz w:val="14"/>
      </w:rPr>
    </w:lvl>
    <w:lvl w:ilvl="1" w:tplc="6ABAE998" w:tentative="1">
      <w:start w:val="1"/>
      <w:numFmt w:val="bullet"/>
      <w:lvlText w:val="o"/>
      <w:lvlJc w:val="left"/>
      <w:pPr>
        <w:tabs>
          <w:tab w:val="num" w:pos="1440"/>
        </w:tabs>
        <w:ind w:left="1440" w:hanging="360"/>
      </w:pPr>
      <w:rPr>
        <w:rFonts w:ascii="Courier New" w:hAnsi="Courier New" w:hint="default"/>
      </w:rPr>
    </w:lvl>
    <w:lvl w:ilvl="2" w:tplc="FFDAF534" w:tentative="1">
      <w:start w:val="1"/>
      <w:numFmt w:val="bullet"/>
      <w:lvlText w:val=""/>
      <w:lvlJc w:val="left"/>
      <w:pPr>
        <w:tabs>
          <w:tab w:val="num" w:pos="2160"/>
        </w:tabs>
        <w:ind w:left="2160" w:hanging="360"/>
      </w:pPr>
      <w:rPr>
        <w:rFonts w:ascii="Wingdings" w:hAnsi="Wingdings" w:hint="default"/>
      </w:rPr>
    </w:lvl>
    <w:lvl w:ilvl="3" w:tplc="8E88700A" w:tentative="1">
      <w:start w:val="1"/>
      <w:numFmt w:val="bullet"/>
      <w:lvlText w:val=""/>
      <w:lvlJc w:val="left"/>
      <w:pPr>
        <w:tabs>
          <w:tab w:val="num" w:pos="2880"/>
        </w:tabs>
        <w:ind w:left="2880" w:hanging="360"/>
      </w:pPr>
      <w:rPr>
        <w:rFonts w:ascii="Symbol" w:hAnsi="Symbol" w:hint="default"/>
      </w:rPr>
    </w:lvl>
    <w:lvl w:ilvl="4" w:tplc="C0C4C786" w:tentative="1">
      <w:start w:val="1"/>
      <w:numFmt w:val="bullet"/>
      <w:lvlText w:val="o"/>
      <w:lvlJc w:val="left"/>
      <w:pPr>
        <w:tabs>
          <w:tab w:val="num" w:pos="3600"/>
        </w:tabs>
        <w:ind w:left="3600" w:hanging="360"/>
      </w:pPr>
      <w:rPr>
        <w:rFonts w:ascii="Courier New" w:hAnsi="Courier New" w:hint="default"/>
      </w:rPr>
    </w:lvl>
    <w:lvl w:ilvl="5" w:tplc="D898D9AE" w:tentative="1">
      <w:start w:val="1"/>
      <w:numFmt w:val="bullet"/>
      <w:lvlText w:val=""/>
      <w:lvlJc w:val="left"/>
      <w:pPr>
        <w:tabs>
          <w:tab w:val="num" w:pos="4320"/>
        </w:tabs>
        <w:ind w:left="4320" w:hanging="360"/>
      </w:pPr>
      <w:rPr>
        <w:rFonts w:ascii="Wingdings" w:hAnsi="Wingdings" w:hint="default"/>
      </w:rPr>
    </w:lvl>
    <w:lvl w:ilvl="6" w:tplc="92C87A86" w:tentative="1">
      <w:start w:val="1"/>
      <w:numFmt w:val="bullet"/>
      <w:lvlText w:val=""/>
      <w:lvlJc w:val="left"/>
      <w:pPr>
        <w:tabs>
          <w:tab w:val="num" w:pos="5040"/>
        </w:tabs>
        <w:ind w:left="5040" w:hanging="360"/>
      </w:pPr>
      <w:rPr>
        <w:rFonts w:ascii="Symbol" w:hAnsi="Symbol" w:hint="default"/>
      </w:rPr>
    </w:lvl>
    <w:lvl w:ilvl="7" w:tplc="C2CA5B74" w:tentative="1">
      <w:start w:val="1"/>
      <w:numFmt w:val="bullet"/>
      <w:lvlText w:val="o"/>
      <w:lvlJc w:val="left"/>
      <w:pPr>
        <w:tabs>
          <w:tab w:val="num" w:pos="5760"/>
        </w:tabs>
        <w:ind w:left="5760" w:hanging="360"/>
      </w:pPr>
      <w:rPr>
        <w:rFonts w:ascii="Courier New" w:hAnsi="Courier New" w:hint="default"/>
      </w:rPr>
    </w:lvl>
    <w:lvl w:ilvl="8" w:tplc="F22C03C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42186E"/>
    <w:multiLevelType w:val="hybridMultilevel"/>
    <w:tmpl w:val="2FFAE2C2"/>
    <w:lvl w:ilvl="0" w:tplc="0966EA84">
      <w:start w:val="1"/>
      <w:numFmt w:val="bullet"/>
      <w:lvlText w:val=""/>
      <w:lvlJc w:val="left"/>
      <w:pPr>
        <w:ind w:left="360" w:hanging="360"/>
      </w:pPr>
      <w:rPr>
        <w:rFonts w:ascii="Wingdings" w:hAnsi="Wingdings" w:hint="default"/>
      </w:rPr>
    </w:lvl>
    <w:lvl w:ilvl="1" w:tplc="4B08E48C" w:tentative="1">
      <w:start w:val="1"/>
      <w:numFmt w:val="bullet"/>
      <w:lvlText w:val="o"/>
      <w:lvlJc w:val="left"/>
      <w:pPr>
        <w:ind w:left="1080" w:hanging="360"/>
      </w:pPr>
      <w:rPr>
        <w:rFonts w:ascii="Courier New" w:hAnsi="Courier New" w:cs="Courier New" w:hint="default"/>
      </w:rPr>
    </w:lvl>
    <w:lvl w:ilvl="2" w:tplc="51A24234" w:tentative="1">
      <w:start w:val="1"/>
      <w:numFmt w:val="bullet"/>
      <w:lvlText w:val=""/>
      <w:lvlJc w:val="left"/>
      <w:pPr>
        <w:ind w:left="1800" w:hanging="360"/>
      </w:pPr>
      <w:rPr>
        <w:rFonts w:ascii="Wingdings" w:hAnsi="Wingdings" w:hint="default"/>
      </w:rPr>
    </w:lvl>
    <w:lvl w:ilvl="3" w:tplc="14B4A886" w:tentative="1">
      <w:start w:val="1"/>
      <w:numFmt w:val="bullet"/>
      <w:lvlText w:val=""/>
      <w:lvlJc w:val="left"/>
      <w:pPr>
        <w:ind w:left="2520" w:hanging="360"/>
      </w:pPr>
      <w:rPr>
        <w:rFonts w:ascii="Symbol" w:hAnsi="Symbol" w:hint="default"/>
      </w:rPr>
    </w:lvl>
    <w:lvl w:ilvl="4" w:tplc="B610329A" w:tentative="1">
      <w:start w:val="1"/>
      <w:numFmt w:val="bullet"/>
      <w:lvlText w:val="o"/>
      <w:lvlJc w:val="left"/>
      <w:pPr>
        <w:ind w:left="3240" w:hanging="360"/>
      </w:pPr>
      <w:rPr>
        <w:rFonts w:ascii="Courier New" w:hAnsi="Courier New" w:cs="Courier New" w:hint="default"/>
      </w:rPr>
    </w:lvl>
    <w:lvl w:ilvl="5" w:tplc="B34AA1CE" w:tentative="1">
      <w:start w:val="1"/>
      <w:numFmt w:val="bullet"/>
      <w:lvlText w:val=""/>
      <w:lvlJc w:val="left"/>
      <w:pPr>
        <w:ind w:left="3960" w:hanging="360"/>
      </w:pPr>
      <w:rPr>
        <w:rFonts w:ascii="Wingdings" w:hAnsi="Wingdings" w:hint="default"/>
      </w:rPr>
    </w:lvl>
    <w:lvl w:ilvl="6" w:tplc="093EC8AA" w:tentative="1">
      <w:start w:val="1"/>
      <w:numFmt w:val="bullet"/>
      <w:lvlText w:val=""/>
      <w:lvlJc w:val="left"/>
      <w:pPr>
        <w:ind w:left="4680" w:hanging="360"/>
      </w:pPr>
      <w:rPr>
        <w:rFonts w:ascii="Symbol" w:hAnsi="Symbol" w:hint="default"/>
      </w:rPr>
    </w:lvl>
    <w:lvl w:ilvl="7" w:tplc="B75CF19A" w:tentative="1">
      <w:start w:val="1"/>
      <w:numFmt w:val="bullet"/>
      <w:lvlText w:val="o"/>
      <w:lvlJc w:val="left"/>
      <w:pPr>
        <w:ind w:left="5400" w:hanging="360"/>
      </w:pPr>
      <w:rPr>
        <w:rFonts w:ascii="Courier New" w:hAnsi="Courier New" w:cs="Courier New" w:hint="default"/>
      </w:rPr>
    </w:lvl>
    <w:lvl w:ilvl="8" w:tplc="49884FAA" w:tentative="1">
      <w:start w:val="1"/>
      <w:numFmt w:val="bullet"/>
      <w:lvlText w:val=""/>
      <w:lvlJc w:val="left"/>
      <w:pPr>
        <w:ind w:left="6120" w:hanging="360"/>
      </w:pPr>
      <w:rPr>
        <w:rFonts w:ascii="Wingdings" w:hAnsi="Wingdings" w:hint="default"/>
      </w:rPr>
    </w:lvl>
  </w:abstractNum>
  <w:abstractNum w:abstractNumId="39" w15:restartNumberingAfterBreak="0">
    <w:nsid w:val="6DE407EC"/>
    <w:multiLevelType w:val="hybridMultilevel"/>
    <w:tmpl w:val="46E8A41A"/>
    <w:lvl w:ilvl="0" w:tplc="214813A6">
      <w:start w:val="1"/>
      <w:numFmt w:val="bullet"/>
      <w:lvlText w:val=""/>
      <w:lvlJc w:val="left"/>
      <w:pPr>
        <w:ind w:left="360" w:hanging="360"/>
      </w:pPr>
      <w:rPr>
        <w:rFonts w:ascii="Symbol" w:hAnsi="Symbol" w:hint="default"/>
      </w:rPr>
    </w:lvl>
    <w:lvl w:ilvl="1" w:tplc="34B0D388">
      <w:start w:val="1"/>
      <w:numFmt w:val="bullet"/>
      <w:lvlText w:val="o"/>
      <w:lvlJc w:val="left"/>
      <w:pPr>
        <w:ind w:left="1170" w:hanging="360"/>
      </w:pPr>
      <w:rPr>
        <w:rFonts w:ascii="Courier New" w:hAnsi="Courier New" w:cs="Courier New" w:hint="default"/>
      </w:rPr>
    </w:lvl>
    <w:lvl w:ilvl="2" w:tplc="B7DA9E06" w:tentative="1">
      <w:start w:val="1"/>
      <w:numFmt w:val="bullet"/>
      <w:lvlText w:val=""/>
      <w:lvlJc w:val="left"/>
      <w:pPr>
        <w:ind w:left="1800" w:hanging="360"/>
      </w:pPr>
      <w:rPr>
        <w:rFonts w:ascii="Wingdings" w:hAnsi="Wingdings" w:hint="default"/>
      </w:rPr>
    </w:lvl>
    <w:lvl w:ilvl="3" w:tplc="C37C0984" w:tentative="1">
      <w:start w:val="1"/>
      <w:numFmt w:val="bullet"/>
      <w:lvlText w:val=""/>
      <w:lvlJc w:val="left"/>
      <w:pPr>
        <w:ind w:left="2520" w:hanging="360"/>
      </w:pPr>
      <w:rPr>
        <w:rFonts w:ascii="Symbol" w:hAnsi="Symbol" w:hint="default"/>
      </w:rPr>
    </w:lvl>
    <w:lvl w:ilvl="4" w:tplc="7D04A518" w:tentative="1">
      <w:start w:val="1"/>
      <w:numFmt w:val="bullet"/>
      <w:lvlText w:val="o"/>
      <w:lvlJc w:val="left"/>
      <w:pPr>
        <w:ind w:left="3240" w:hanging="360"/>
      </w:pPr>
      <w:rPr>
        <w:rFonts w:ascii="Courier New" w:hAnsi="Courier New" w:cs="Courier New" w:hint="default"/>
      </w:rPr>
    </w:lvl>
    <w:lvl w:ilvl="5" w:tplc="2A38003A" w:tentative="1">
      <w:start w:val="1"/>
      <w:numFmt w:val="bullet"/>
      <w:lvlText w:val=""/>
      <w:lvlJc w:val="left"/>
      <w:pPr>
        <w:ind w:left="3960" w:hanging="360"/>
      </w:pPr>
      <w:rPr>
        <w:rFonts w:ascii="Wingdings" w:hAnsi="Wingdings" w:hint="default"/>
      </w:rPr>
    </w:lvl>
    <w:lvl w:ilvl="6" w:tplc="1568A782" w:tentative="1">
      <w:start w:val="1"/>
      <w:numFmt w:val="bullet"/>
      <w:lvlText w:val=""/>
      <w:lvlJc w:val="left"/>
      <w:pPr>
        <w:ind w:left="4680" w:hanging="360"/>
      </w:pPr>
      <w:rPr>
        <w:rFonts w:ascii="Symbol" w:hAnsi="Symbol" w:hint="default"/>
      </w:rPr>
    </w:lvl>
    <w:lvl w:ilvl="7" w:tplc="943A2184" w:tentative="1">
      <w:start w:val="1"/>
      <w:numFmt w:val="bullet"/>
      <w:lvlText w:val="o"/>
      <w:lvlJc w:val="left"/>
      <w:pPr>
        <w:ind w:left="5400" w:hanging="360"/>
      </w:pPr>
      <w:rPr>
        <w:rFonts w:ascii="Courier New" w:hAnsi="Courier New" w:cs="Courier New" w:hint="default"/>
      </w:rPr>
    </w:lvl>
    <w:lvl w:ilvl="8" w:tplc="3244A380" w:tentative="1">
      <w:start w:val="1"/>
      <w:numFmt w:val="bullet"/>
      <w:lvlText w:val=""/>
      <w:lvlJc w:val="left"/>
      <w:pPr>
        <w:ind w:left="6120" w:hanging="360"/>
      </w:pPr>
      <w:rPr>
        <w:rFonts w:ascii="Wingdings" w:hAnsi="Wingdings" w:hint="default"/>
      </w:rPr>
    </w:lvl>
  </w:abstractNum>
  <w:abstractNum w:abstractNumId="40" w15:restartNumberingAfterBreak="0">
    <w:nsid w:val="6E836991"/>
    <w:multiLevelType w:val="hybridMultilevel"/>
    <w:tmpl w:val="B41ADE56"/>
    <w:lvl w:ilvl="0" w:tplc="11B21752">
      <w:start w:val="1"/>
      <w:numFmt w:val="bullet"/>
      <w:lvlText w:val=""/>
      <w:lvlJc w:val="left"/>
      <w:pPr>
        <w:ind w:left="360" w:hanging="360"/>
      </w:pPr>
      <w:rPr>
        <w:rFonts w:ascii="Symbol" w:hAnsi="Symbol" w:hint="default"/>
      </w:rPr>
    </w:lvl>
    <w:lvl w:ilvl="1" w:tplc="F63C01EC">
      <w:start w:val="1"/>
      <w:numFmt w:val="bullet"/>
      <w:lvlText w:val="o"/>
      <w:lvlJc w:val="left"/>
      <w:pPr>
        <w:ind w:left="1080" w:hanging="360"/>
      </w:pPr>
      <w:rPr>
        <w:rFonts w:ascii="Courier New" w:hAnsi="Courier New" w:cs="Courier New" w:hint="default"/>
      </w:rPr>
    </w:lvl>
    <w:lvl w:ilvl="2" w:tplc="02CEEE8A" w:tentative="1">
      <w:start w:val="1"/>
      <w:numFmt w:val="bullet"/>
      <w:lvlText w:val=""/>
      <w:lvlJc w:val="left"/>
      <w:pPr>
        <w:ind w:left="1800" w:hanging="360"/>
      </w:pPr>
      <w:rPr>
        <w:rFonts w:ascii="Wingdings" w:hAnsi="Wingdings" w:hint="default"/>
      </w:rPr>
    </w:lvl>
    <w:lvl w:ilvl="3" w:tplc="E9200046" w:tentative="1">
      <w:start w:val="1"/>
      <w:numFmt w:val="bullet"/>
      <w:lvlText w:val=""/>
      <w:lvlJc w:val="left"/>
      <w:pPr>
        <w:ind w:left="2520" w:hanging="360"/>
      </w:pPr>
      <w:rPr>
        <w:rFonts w:ascii="Symbol" w:hAnsi="Symbol" w:hint="default"/>
      </w:rPr>
    </w:lvl>
    <w:lvl w:ilvl="4" w:tplc="F606013A" w:tentative="1">
      <w:start w:val="1"/>
      <w:numFmt w:val="bullet"/>
      <w:lvlText w:val="o"/>
      <w:lvlJc w:val="left"/>
      <w:pPr>
        <w:ind w:left="3240" w:hanging="360"/>
      </w:pPr>
      <w:rPr>
        <w:rFonts w:ascii="Courier New" w:hAnsi="Courier New" w:cs="Courier New" w:hint="default"/>
      </w:rPr>
    </w:lvl>
    <w:lvl w:ilvl="5" w:tplc="4E3A5FC0" w:tentative="1">
      <w:start w:val="1"/>
      <w:numFmt w:val="bullet"/>
      <w:lvlText w:val=""/>
      <w:lvlJc w:val="left"/>
      <w:pPr>
        <w:ind w:left="3960" w:hanging="360"/>
      </w:pPr>
      <w:rPr>
        <w:rFonts w:ascii="Wingdings" w:hAnsi="Wingdings" w:hint="default"/>
      </w:rPr>
    </w:lvl>
    <w:lvl w:ilvl="6" w:tplc="B6C64E3E" w:tentative="1">
      <w:start w:val="1"/>
      <w:numFmt w:val="bullet"/>
      <w:lvlText w:val=""/>
      <w:lvlJc w:val="left"/>
      <w:pPr>
        <w:ind w:left="4680" w:hanging="360"/>
      </w:pPr>
      <w:rPr>
        <w:rFonts w:ascii="Symbol" w:hAnsi="Symbol" w:hint="default"/>
      </w:rPr>
    </w:lvl>
    <w:lvl w:ilvl="7" w:tplc="FC527FF6" w:tentative="1">
      <w:start w:val="1"/>
      <w:numFmt w:val="bullet"/>
      <w:lvlText w:val="o"/>
      <w:lvlJc w:val="left"/>
      <w:pPr>
        <w:ind w:left="5400" w:hanging="360"/>
      </w:pPr>
      <w:rPr>
        <w:rFonts w:ascii="Courier New" w:hAnsi="Courier New" w:cs="Courier New" w:hint="default"/>
      </w:rPr>
    </w:lvl>
    <w:lvl w:ilvl="8" w:tplc="927ABCA8" w:tentative="1">
      <w:start w:val="1"/>
      <w:numFmt w:val="bullet"/>
      <w:lvlText w:val=""/>
      <w:lvlJc w:val="left"/>
      <w:pPr>
        <w:ind w:left="6120" w:hanging="360"/>
      </w:pPr>
      <w:rPr>
        <w:rFonts w:ascii="Wingdings" w:hAnsi="Wingdings" w:hint="default"/>
      </w:rPr>
    </w:lvl>
  </w:abstractNum>
  <w:abstractNum w:abstractNumId="41" w15:restartNumberingAfterBreak="0">
    <w:nsid w:val="70A66D88"/>
    <w:multiLevelType w:val="hybridMultilevel"/>
    <w:tmpl w:val="A4909166"/>
    <w:lvl w:ilvl="0" w:tplc="22D828F0">
      <w:start w:val="1"/>
      <w:numFmt w:val="bullet"/>
      <w:lvlText w:val=""/>
      <w:lvlJc w:val="left"/>
      <w:pPr>
        <w:tabs>
          <w:tab w:val="num" w:pos="1440"/>
        </w:tabs>
        <w:ind w:left="1440" w:hanging="360"/>
      </w:pPr>
      <w:rPr>
        <w:rFonts w:ascii="Wingdings" w:hAnsi="Wingdings" w:hint="default"/>
      </w:rPr>
    </w:lvl>
    <w:lvl w:ilvl="1" w:tplc="F4E82638">
      <w:start w:val="1"/>
      <w:numFmt w:val="bullet"/>
      <w:lvlText w:val="o"/>
      <w:lvlJc w:val="left"/>
      <w:pPr>
        <w:tabs>
          <w:tab w:val="num" w:pos="2160"/>
        </w:tabs>
        <w:ind w:left="2160" w:hanging="360"/>
      </w:pPr>
      <w:rPr>
        <w:rFonts w:ascii="Courier New" w:hAnsi="Courier New" w:cs="Courier New" w:hint="default"/>
      </w:rPr>
    </w:lvl>
    <w:lvl w:ilvl="2" w:tplc="ADA8A97E">
      <w:start w:val="1"/>
      <w:numFmt w:val="bullet"/>
      <w:lvlText w:val=""/>
      <w:lvlJc w:val="left"/>
      <w:pPr>
        <w:tabs>
          <w:tab w:val="num" w:pos="2880"/>
        </w:tabs>
        <w:ind w:left="2880" w:hanging="360"/>
      </w:pPr>
      <w:rPr>
        <w:rFonts w:ascii="Wingdings" w:hAnsi="Wingdings" w:cs="Wingdings" w:hint="default"/>
      </w:rPr>
    </w:lvl>
    <w:lvl w:ilvl="3" w:tplc="E162022C">
      <w:start w:val="1"/>
      <w:numFmt w:val="bullet"/>
      <w:lvlText w:val=""/>
      <w:lvlJc w:val="left"/>
      <w:pPr>
        <w:tabs>
          <w:tab w:val="num" w:pos="3600"/>
        </w:tabs>
        <w:ind w:left="3600" w:hanging="360"/>
      </w:pPr>
      <w:rPr>
        <w:rFonts w:ascii="Symbol" w:hAnsi="Symbol" w:cs="Symbol" w:hint="default"/>
      </w:rPr>
    </w:lvl>
    <w:lvl w:ilvl="4" w:tplc="8ACE84C2">
      <w:start w:val="1"/>
      <w:numFmt w:val="bullet"/>
      <w:lvlText w:val="o"/>
      <w:lvlJc w:val="left"/>
      <w:pPr>
        <w:tabs>
          <w:tab w:val="num" w:pos="4320"/>
        </w:tabs>
        <w:ind w:left="4320" w:hanging="360"/>
      </w:pPr>
      <w:rPr>
        <w:rFonts w:ascii="Courier New" w:hAnsi="Courier New" w:cs="Courier New" w:hint="default"/>
      </w:rPr>
    </w:lvl>
    <w:lvl w:ilvl="5" w:tplc="99D8A01C">
      <w:start w:val="1"/>
      <w:numFmt w:val="bullet"/>
      <w:lvlText w:val=""/>
      <w:lvlJc w:val="left"/>
      <w:pPr>
        <w:tabs>
          <w:tab w:val="num" w:pos="5040"/>
        </w:tabs>
        <w:ind w:left="5040" w:hanging="360"/>
      </w:pPr>
      <w:rPr>
        <w:rFonts w:ascii="Wingdings" w:hAnsi="Wingdings" w:cs="Wingdings" w:hint="default"/>
      </w:rPr>
    </w:lvl>
    <w:lvl w:ilvl="6" w:tplc="B94E53AA">
      <w:start w:val="1"/>
      <w:numFmt w:val="bullet"/>
      <w:lvlText w:val=""/>
      <w:lvlJc w:val="left"/>
      <w:pPr>
        <w:tabs>
          <w:tab w:val="num" w:pos="5760"/>
        </w:tabs>
        <w:ind w:left="5760" w:hanging="360"/>
      </w:pPr>
      <w:rPr>
        <w:rFonts w:ascii="Symbol" w:hAnsi="Symbol" w:cs="Symbol" w:hint="default"/>
      </w:rPr>
    </w:lvl>
    <w:lvl w:ilvl="7" w:tplc="F3BACDD4">
      <w:start w:val="1"/>
      <w:numFmt w:val="bullet"/>
      <w:lvlText w:val="o"/>
      <w:lvlJc w:val="left"/>
      <w:pPr>
        <w:tabs>
          <w:tab w:val="num" w:pos="6480"/>
        </w:tabs>
        <w:ind w:left="6480" w:hanging="360"/>
      </w:pPr>
      <w:rPr>
        <w:rFonts w:ascii="Courier New" w:hAnsi="Courier New" w:cs="Courier New" w:hint="default"/>
      </w:rPr>
    </w:lvl>
    <w:lvl w:ilvl="8" w:tplc="F1E471B2">
      <w:start w:val="1"/>
      <w:numFmt w:val="bullet"/>
      <w:lvlText w:val=""/>
      <w:lvlJc w:val="left"/>
      <w:pPr>
        <w:tabs>
          <w:tab w:val="num" w:pos="7200"/>
        </w:tabs>
        <w:ind w:left="7200" w:hanging="360"/>
      </w:pPr>
      <w:rPr>
        <w:rFonts w:ascii="Wingdings" w:hAnsi="Wingdings" w:cs="Wingdings" w:hint="default"/>
      </w:rPr>
    </w:lvl>
  </w:abstractNum>
  <w:abstractNum w:abstractNumId="42" w15:restartNumberingAfterBreak="0">
    <w:nsid w:val="73526908"/>
    <w:multiLevelType w:val="hybridMultilevel"/>
    <w:tmpl w:val="2B68B83C"/>
    <w:lvl w:ilvl="0" w:tplc="E85CAB64">
      <w:start w:val="1"/>
      <w:numFmt w:val="bullet"/>
      <w:lvlText w:val=""/>
      <w:lvlJc w:val="left"/>
      <w:pPr>
        <w:ind w:left="360" w:hanging="360"/>
      </w:pPr>
      <w:rPr>
        <w:rFonts w:ascii="Symbol" w:hAnsi="Symbol" w:hint="default"/>
      </w:rPr>
    </w:lvl>
    <w:lvl w:ilvl="1" w:tplc="8A961044" w:tentative="1">
      <w:start w:val="1"/>
      <w:numFmt w:val="bullet"/>
      <w:lvlText w:val="o"/>
      <w:lvlJc w:val="left"/>
      <w:pPr>
        <w:ind w:left="1080" w:hanging="360"/>
      </w:pPr>
      <w:rPr>
        <w:rFonts w:ascii="Courier New" w:hAnsi="Courier New" w:cs="Courier New" w:hint="default"/>
      </w:rPr>
    </w:lvl>
    <w:lvl w:ilvl="2" w:tplc="77880DF2" w:tentative="1">
      <w:start w:val="1"/>
      <w:numFmt w:val="bullet"/>
      <w:lvlText w:val=""/>
      <w:lvlJc w:val="left"/>
      <w:pPr>
        <w:ind w:left="1800" w:hanging="360"/>
      </w:pPr>
      <w:rPr>
        <w:rFonts w:ascii="Wingdings" w:hAnsi="Wingdings" w:hint="default"/>
      </w:rPr>
    </w:lvl>
    <w:lvl w:ilvl="3" w:tplc="3EE0683A" w:tentative="1">
      <w:start w:val="1"/>
      <w:numFmt w:val="bullet"/>
      <w:lvlText w:val=""/>
      <w:lvlJc w:val="left"/>
      <w:pPr>
        <w:ind w:left="2520" w:hanging="360"/>
      </w:pPr>
      <w:rPr>
        <w:rFonts w:ascii="Symbol" w:hAnsi="Symbol" w:hint="default"/>
      </w:rPr>
    </w:lvl>
    <w:lvl w:ilvl="4" w:tplc="D1B474F2" w:tentative="1">
      <w:start w:val="1"/>
      <w:numFmt w:val="bullet"/>
      <w:lvlText w:val="o"/>
      <w:lvlJc w:val="left"/>
      <w:pPr>
        <w:ind w:left="3240" w:hanging="360"/>
      </w:pPr>
      <w:rPr>
        <w:rFonts w:ascii="Courier New" w:hAnsi="Courier New" w:cs="Courier New" w:hint="default"/>
      </w:rPr>
    </w:lvl>
    <w:lvl w:ilvl="5" w:tplc="E8B617BA" w:tentative="1">
      <w:start w:val="1"/>
      <w:numFmt w:val="bullet"/>
      <w:lvlText w:val=""/>
      <w:lvlJc w:val="left"/>
      <w:pPr>
        <w:ind w:left="3960" w:hanging="360"/>
      </w:pPr>
      <w:rPr>
        <w:rFonts w:ascii="Wingdings" w:hAnsi="Wingdings" w:hint="default"/>
      </w:rPr>
    </w:lvl>
    <w:lvl w:ilvl="6" w:tplc="967EF3BE" w:tentative="1">
      <w:start w:val="1"/>
      <w:numFmt w:val="bullet"/>
      <w:lvlText w:val=""/>
      <w:lvlJc w:val="left"/>
      <w:pPr>
        <w:ind w:left="4680" w:hanging="360"/>
      </w:pPr>
      <w:rPr>
        <w:rFonts w:ascii="Symbol" w:hAnsi="Symbol" w:hint="default"/>
      </w:rPr>
    </w:lvl>
    <w:lvl w:ilvl="7" w:tplc="65F62EF8" w:tentative="1">
      <w:start w:val="1"/>
      <w:numFmt w:val="bullet"/>
      <w:lvlText w:val="o"/>
      <w:lvlJc w:val="left"/>
      <w:pPr>
        <w:ind w:left="5400" w:hanging="360"/>
      </w:pPr>
      <w:rPr>
        <w:rFonts w:ascii="Courier New" w:hAnsi="Courier New" w:cs="Courier New" w:hint="default"/>
      </w:rPr>
    </w:lvl>
    <w:lvl w:ilvl="8" w:tplc="56F8F574" w:tentative="1">
      <w:start w:val="1"/>
      <w:numFmt w:val="bullet"/>
      <w:lvlText w:val=""/>
      <w:lvlJc w:val="left"/>
      <w:pPr>
        <w:ind w:left="6120" w:hanging="360"/>
      </w:pPr>
      <w:rPr>
        <w:rFonts w:ascii="Wingdings" w:hAnsi="Wingdings" w:hint="default"/>
      </w:rPr>
    </w:lvl>
  </w:abstractNum>
  <w:abstractNum w:abstractNumId="43" w15:restartNumberingAfterBreak="0">
    <w:nsid w:val="75574D15"/>
    <w:multiLevelType w:val="hybridMultilevel"/>
    <w:tmpl w:val="D682B54A"/>
    <w:lvl w:ilvl="0" w:tplc="27067546">
      <w:start w:val="1"/>
      <w:numFmt w:val="bullet"/>
      <w:lvlText w:val=""/>
      <w:lvlJc w:val="left"/>
      <w:pPr>
        <w:tabs>
          <w:tab w:val="num" w:pos="1440"/>
        </w:tabs>
        <w:ind w:left="1440" w:hanging="360"/>
      </w:pPr>
      <w:rPr>
        <w:rFonts w:ascii="Wingdings" w:hAnsi="Wingdings" w:hint="default"/>
      </w:rPr>
    </w:lvl>
    <w:lvl w:ilvl="1" w:tplc="9CDE79B2">
      <w:start w:val="1"/>
      <w:numFmt w:val="bullet"/>
      <w:lvlText w:val="o"/>
      <w:lvlJc w:val="left"/>
      <w:pPr>
        <w:tabs>
          <w:tab w:val="num" w:pos="2160"/>
        </w:tabs>
        <w:ind w:left="2160" w:hanging="360"/>
      </w:pPr>
      <w:rPr>
        <w:rFonts w:ascii="Courier New" w:hAnsi="Courier New" w:cs="Courier New" w:hint="default"/>
      </w:rPr>
    </w:lvl>
    <w:lvl w:ilvl="2" w:tplc="47586794">
      <w:start w:val="1"/>
      <w:numFmt w:val="bullet"/>
      <w:lvlText w:val=""/>
      <w:lvlJc w:val="left"/>
      <w:pPr>
        <w:tabs>
          <w:tab w:val="num" w:pos="2880"/>
        </w:tabs>
        <w:ind w:left="2880" w:hanging="360"/>
      </w:pPr>
      <w:rPr>
        <w:rFonts w:ascii="Wingdings" w:hAnsi="Wingdings" w:cs="Wingdings" w:hint="default"/>
      </w:rPr>
    </w:lvl>
    <w:lvl w:ilvl="3" w:tplc="0FD0DED4">
      <w:start w:val="1"/>
      <w:numFmt w:val="bullet"/>
      <w:lvlText w:val=""/>
      <w:lvlJc w:val="left"/>
      <w:pPr>
        <w:tabs>
          <w:tab w:val="num" w:pos="3600"/>
        </w:tabs>
        <w:ind w:left="3600" w:hanging="360"/>
      </w:pPr>
      <w:rPr>
        <w:rFonts w:ascii="Symbol" w:hAnsi="Symbol" w:cs="Symbol" w:hint="default"/>
      </w:rPr>
    </w:lvl>
    <w:lvl w:ilvl="4" w:tplc="F27049B8">
      <w:start w:val="1"/>
      <w:numFmt w:val="bullet"/>
      <w:lvlText w:val="o"/>
      <w:lvlJc w:val="left"/>
      <w:pPr>
        <w:tabs>
          <w:tab w:val="num" w:pos="4320"/>
        </w:tabs>
        <w:ind w:left="4320" w:hanging="360"/>
      </w:pPr>
      <w:rPr>
        <w:rFonts w:ascii="Courier New" w:hAnsi="Courier New" w:cs="Courier New" w:hint="default"/>
      </w:rPr>
    </w:lvl>
    <w:lvl w:ilvl="5" w:tplc="A7E8D86E">
      <w:start w:val="1"/>
      <w:numFmt w:val="bullet"/>
      <w:lvlText w:val=""/>
      <w:lvlJc w:val="left"/>
      <w:pPr>
        <w:tabs>
          <w:tab w:val="num" w:pos="5040"/>
        </w:tabs>
        <w:ind w:left="5040" w:hanging="360"/>
      </w:pPr>
      <w:rPr>
        <w:rFonts w:ascii="Wingdings" w:hAnsi="Wingdings" w:cs="Wingdings" w:hint="default"/>
      </w:rPr>
    </w:lvl>
    <w:lvl w:ilvl="6" w:tplc="A6FC830A">
      <w:start w:val="1"/>
      <w:numFmt w:val="bullet"/>
      <w:lvlText w:val=""/>
      <w:lvlJc w:val="left"/>
      <w:pPr>
        <w:tabs>
          <w:tab w:val="num" w:pos="5760"/>
        </w:tabs>
        <w:ind w:left="5760" w:hanging="360"/>
      </w:pPr>
      <w:rPr>
        <w:rFonts w:ascii="Symbol" w:hAnsi="Symbol" w:cs="Symbol" w:hint="default"/>
      </w:rPr>
    </w:lvl>
    <w:lvl w:ilvl="7" w:tplc="B536817E">
      <w:start w:val="1"/>
      <w:numFmt w:val="bullet"/>
      <w:lvlText w:val="o"/>
      <w:lvlJc w:val="left"/>
      <w:pPr>
        <w:tabs>
          <w:tab w:val="num" w:pos="6480"/>
        </w:tabs>
        <w:ind w:left="6480" w:hanging="360"/>
      </w:pPr>
      <w:rPr>
        <w:rFonts w:ascii="Courier New" w:hAnsi="Courier New" w:cs="Courier New" w:hint="default"/>
      </w:rPr>
    </w:lvl>
    <w:lvl w:ilvl="8" w:tplc="4EAC9EF6">
      <w:start w:val="1"/>
      <w:numFmt w:val="bullet"/>
      <w:lvlText w:val=""/>
      <w:lvlJc w:val="left"/>
      <w:pPr>
        <w:tabs>
          <w:tab w:val="num" w:pos="7200"/>
        </w:tabs>
        <w:ind w:left="7200" w:hanging="360"/>
      </w:pPr>
      <w:rPr>
        <w:rFonts w:ascii="Wingdings" w:hAnsi="Wingdings" w:cs="Wingdings" w:hint="default"/>
      </w:rPr>
    </w:lvl>
  </w:abstractNum>
  <w:abstractNum w:abstractNumId="44" w15:restartNumberingAfterBreak="0">
    <w:nsid w:val="75D0783A"/>
    <w:multiLevelType w:val="hybridMultilevel"/>
    <w:tmpl w:val="463AB5C0"/>
    <w:lvl w:ilvl="0" w:tplc="BF1642FA">
      <w:start w:val="1"/>
      <w:numFmt w:val="bullet"/>
      <w:lvlText w:val=""/>
      <w:lvlJc w:val="left"/>
      <w:pPr>
        <w:ind w:left="360" w:hanging="360"/>
      </w:pPr>
      <w:rPr>
        <w:rFonts w:ascii="Symbol" w:hAnsi="Symbol" w:hint="default"/>
      </w:rPr>
    </w:lvl>
    <w:lvl w:ilvl="1" w:tplc="DEA86EA6" w:tentative="1">
      <w:start w:val="1"/>
      <w:numFmt w:val="bullet"/>
      <w:lvlText w:val="o"/>
      <w:lvlJc w:val="left"/>
      <w:pPr>
        <w:ind w:left="1080" w:hanging="360"/>
      </w:pPr>
      <w:rPr>
        <w:rFonts w:ascii="Courier New" w:hAnsi="Courier New" w:cs="Courier New" w:hint="default"/>
      </w:rPr>
    </w:lvl>
    <w:lvl w:ilvl="2" w:tplc="5590C8E4" w:tentative="1">
      <w:start w:val="1"/>
      <w:numFmt w:val="bullet"/>
      <w:lvlText w:val=""/>
      <w:lvlJc w:val="left"/>
      <w:pPr>
        <w:ind w:left="1800" w:hanging="360"/>
      </w:pPr>
      <w:rPr>
        <w:rFonts w:ascii="Wingdings" w:hAnsi="Wingdings" w:hint="default"/>
      </w:rPr>
    </w:lvl>
    <w:lvl w:ilvl="3" w:tplc="6742A67C" w:tentative="1">
      <w:start w:val="1"/>
      <w:numFmt w:val="bullet"/>
      <w:lvlText w:val=""/>
      <w:lvlJc w:val="left"/>
      <w:pPr>
        <w:ind w:left="2520" w:hanging="360"/>
      </w:pPr>
      <w:rPr>
        <w:rFonts w:ascii="Symbol" w:hAnsi="Symbol" w:hint="default"/>
      </w:rPr>
    </w:lvl>
    <w:lvl w:ilvl="4" w:tplc="87EA8336" w:tentative="1">
      <w:start w:val="1"/>
      <w:numFmt w:val="bullet"/>
      <w:lvlText w:val="o"/>
      <w:lvlJc w:val="left"/>
      <w:pPr>
        <w:ind w:left="3240" w:hanging="360"/>
      </w:pPr>
      <w:rPr>
        <w:rFonts w:ascii="Courier New" w:hAnsi="Courier New" w:cs="Courier New" w:hint="default"/>
      </w:rPr>
    </w:lvl>
    <w:lvl w:ilvl="5" w:tplc="4C06078E" w:tentative="1">
      <w:start w:val="1"/>
      <w:numFmt w:val="bullet"/>
      <w:lvlText w:val=""/>
      <w:lvlJc w:val="left"/>
      <w:pPr>
        <w:ind w:left="3960" w:hanging="360"/>
      </w:pPr>
      <w:rPr>
        <w:rFonts w:ascii="Wingdings" w:hAnsi="Wingdings" w:hint="default"/>
      </w:rPr>
    </w:lvl>
    <w:lvl w:ilvl="6" w:tplc="41B8B4FC" w:tentative="1">
      <w:start w:val="1"/>
      <w:numFmt w:val="bullet"/>
      <w:lvlText w:val=""/>
      <w:lvlJc w:val="left"/>
      <w:pPr>
        <w:ind w:left="4680" w:hanging="360"/>
      </w:pPr>
      <w:rPr>
        <w:rFonts w:ascii="Symbol" w:hAnsi="Symbol" w:hint="default"/>
      </w:rPr>
    </w:lvl>
    <w:lvl w:ilvl="7" w:tplc="D60297F2" w:tentative="1">
      <w:start w:val="1"/>
      <w:numFmt w:val="bullet"/>
      <w:lvlText w:val="o"/>
      <w:lvlJc w:val="left"/>
      <w:pPr>
        <w:ind w:left="5400" w:hanging="360"/>
      </w:pPr>
      <w:rPr>
        <w:rFonts w:ascii="Courier New" w:hAnsi="Courier New" w:cs="Courier New" w:hint="default"/>
      </w:rPr>
    </w:lvl>
    <w:lvl w:ilvl="8" w:tplc="B28C191A" w:tentative="1">
      <w:start w:val="1"/>
      <w:numFmt w:val="bullet"/>
      <w:lvlText w:val=""/>
      <w:lvlJc w:val="left"/>
      <w:pPr>
        <w:ind w:left="6120" w:hanging="360"/>
      </w:pPr>
      <w:rPr>
        <w:rFonts w:ascii="Wingdings" w:hAnsi="Wingdings" w:hint="default"/>
      </w:rPr>
    </w:lvl>
  </w:abstractNum>
  <w:abstractNum w:abstractNumId="45" w15:restartNumberingAfterBreak="0">
    <w:nsid w:val="79057551"/>
    <w:multiLevelType w:val="hybridMultilevel"/>
    <w:tmpl w:val="CE8EC354"/>
    <w:lvl w:ilvl="0" w:tplc="50682CD2">
      <w:start w:val="1"/>
      <w:numFmt w:val="bullet"/>
      <w:lvlText w:val=""/>
      <w:lvlJc w:val="left"/>
      <w:pPr>
        <w:tabs>
          <w:tab w:val="num" w:pos="1440"/>
        </w:tabs>
        <w:ind w:left="1440" w:hanging="360"/>
      </w:pPr>
      <w:rPr>
        <w:rFonts w:ascii="Wingdings" w:hAnsi="Wingdings" w:hint="default"/>
      </w:rPr>
    </w:lvl>
    <w:lvl w:ilvl="1" w:tplc="BB96EF56">
      <w:start w:val="1"/>
      <w:numFmt w:val="bullet"/>
      <w:lvlText w:val="o"/>
      <w:lvlJc w:val="left"/>
      <w:pPr>
        <w:tabs>
          <w:tab w:val="num" w:pos="2160"/>
        </w:tabs>
        <w:ind w:left="2160" w:hanging="360"/>
      </w:pPr>
      <w:rPr>
        <w:rFonts w:ascii="Courier New" w:hAnsi="Courier New" w:cs="Courier New" w:hint="default"/>
      </w:rPr>
    </w:lvl>
    <w:lvl w:ilvl="2" w:tplc="44D07696">
      <w:start w:val="1"/>
      <w:numFmt w:val="bullet"/>
      <w:lvlText w:val=""/>
      <w:lvlJc w:val="left"/>
      <w:pPr>
        <w:tabs>
          <w:tab w:val="num" w:pos="2880"/>
        </w:tabs>
        <w:ind w:left="2880" w:hanging="360"/>
      </w:pPr>
      <w:rPr>
        <w:rFonts w:ascii="Wingdings" w:hAnsi="Wingdings" w:cs="Wingdings" w:hint="default"/>
      </w:rPr>
    </w:lvl>
    <w:lvl w:ilvl="3" w:tplc="EF64645C">
      <w:start w:val="1"/>
      <w:numFmt w:val="bullet"/>
      <w:lvlText w:val=""/>
      <w:lvlJc w:val="left"/>
      <w:pPr>
        <w:tabs>
          <w:tab w:val="num" w:pos="3600"/>
        </w:tabs>
        <w:ind w:left="3600" w:hanging="360"/>
      </w:pPr>
      <w:rPr>
        <w:rFonts w:ascii="Symbol" w:hAnsi="Symbol" w:cs="Symbol" w:hint="default"/>
      </w:rPr>
    </w:lvl>
    <w:lvl w:ilvl="4" w:tplc="7B7018E4">
      <w:start w:val="1"/>
      <w:numFmt w:val="bullet"/>
      <w:lvlText w:val="o"/>
      <w:lvlJc w:val="left"/>
      <w:pPr>
        <w:tabs>
          <w:tab w:val="num" w:pos="4320"/>
        </w:tabs>
        <w:ind w:left="4320" w:hanging="360"/>
      </w:pPr>
      <w:rPr>
        <w:rFonts w:ascii="Courier New" w:hAnsi="Courier New" w:cs="Courier New" w:hint="default"/>
      </w:rPr>
    </w:lvl>
    <w:lvl w:ilvl="5" w:tplc="59A2141E">
      <w:start w:val="1"/>
      <w:numFmt w:val="bullet"/>
      <w:lvlText w:val=""/>
      <w:lvlJc w:val="left"/>
      <w:pPr>
        <w:tabs>
          <w:tab w:val="num" w:pos="5040"/>
        </w:tabs>
        <w:ind w:left="5040" w:hanging="360"/>
      </w:pPr>
      <w:rPr>
        <w:rFonts w:ascii="Wingdings" w:hAnsi="Wingdings" w:cs="Wingdings" w:hint="default"/>
      </w:rPr>
    </w:lvl>
    <w:lvl w:ilvl="6" w:tplc="407072AE">
      <w:start w:val="1"/>
      <w:numFmt w:val="bullet"/>
      <w:lvlText w:val=""/>
      <w:lvlJc w:val="left"/>
      <w:pPr>
        <w:tabs>
          <w:tab w:val="num" w:pos="5760"/>
        </w:tabs>
        <w:ind w:left="5760" w:hanging="360"/>
      </w:pPr>
      <w:rPr>
        <w:rFonts w:ascii="Symbol" w:hAnsi="Symbol" w:cs="Symbol" w:hint="default"/>
      </w:rPr>
    </w:lvl>
    <w:lvl w:ilvl="7" w:tplc="0EF05F5A">
      <w:start w:val="1"/>
      <w:numFmt w:val="bullet"/>
      <w:lvlText w:val="o"/>
      <w:lvlJc w:val="left"/>
      <w:pPr>
        <w:tabs>
          <w:tab w:val="num" w:pos="6480"/>
        </w:tabs>
        <w:ind w:left="6480" w:hanging="360"/>
      </w:pPr>
      <w:rPr>
        <w:rFonts w:ascii="Courier New" w:hAnsi="Courier New" w:cs="Courier New" w:hint="default"/>
      </w:rPr>
    </w:lvl>
    <w:lvl w:ilvl="8" w:tplc="5CCEADD2">
      <w:start w:val="1"/>
      <w:numFmt w:val="bullet"/>
      <w:lvlText w:val=""/>
      <w:lvlJc w:val="left"/>
      <w:pPr>
        <w:tabs>
          <w:tab w:val="num" w:pos="7200"/>
        </w:tabs>
        <w:ind w:left="7200" w:hanging="360"/>
      </w:pPr>
      <w:rPr>
        <w:rFonts w:ascii="Wingdings" w:hAnsi="Wingdings" w:cs="Wingdings" w:hint="default"/>
      </w:rPr>
    </w:lvl>
  </w:abstractNum>
  <w:abstractNum w:abstractNumId="46" w15:restartNumberingAfterBreak="0">
    <w:nsid w:val="79BB5C01"/>
    <w:multiLevelType w:val="hybridMultilevel"/>
    <w:tmpl w:val="9E2EC478"/>
    <w:lvl w:ilvl="0" w:tplc="90825906">
      <w:start w:val="1"/>
      <w:numFmt w:val="bullet"/>
      <w:lvlText w:val=""/>
      <w:lvlJc w:val="left"/>
      <w:pPr>
        <w:ind w:left="360" w:hanging="360"/>
      </w:pPr>
      <w:rPr>
        <w:rFonts w:ascii="Symbol" w:hAnsi="Symbol" w:hint="default"/>
      </w:rPr>
    </w:lvl>
    <w:lvl w:ilvl="1" w:tplc="B5CE37AA" w:tentative="1">
      <w:start w:val="1"/>
      <w:numFmt w:val="bullet"/>
      <w:lvlText w:val="o"/>
      <w:lvlJc w:val="left"/>
      <w:pPr>
        <w:ind w:left="1080" w:hanging="360"/>
      </w:pPr>
      <w:rPr>
        <w:rFonts w:ascii="Courier New" w:hAnsi="Courier New" w:cs="Courier New" w:hint="default"/>
      </w:rPr>
    </w:lvl>
    <w:lvl w:ilvl="2" w:tplc="EAE01226" w:tentative="1">
      <w:start w:val="1"/>
      <w:numFmt w:val="bullet"/>
      <w:lvlText w:val=""/>
      <w:lvlJc w:val="left"/>
      <w:pPr>
        <w:ind w:left="1800" w:hanging="360"/>
      </w:pPr>
      <w:rPr>
        <w:rFonts w:ascii="Wingdings" w:hAnsi="Wingdings" w:hint="default"/>
      </w:rPr>
    </w:lvl>
    <w:lvl w:ilvl="3" w:tplc="C240C1E2" w:tentative="1">
      <w:start w:val="1"/>
      <w:numFmt w:val="bullet"/>
      <w:lvlText w:val=""/>
      <w:lvlJc w:val="left"/>
      <w:pPr>
        <w:ind w:left="2520" w:hanging="360"/>
      </w:pPr>
      <w:rPr>
        <w:rFonts w:ascii="Symbol" w:hAnsi="Symbol" w:hint="default"/>
      </w:rPr>
    </w:lvl>
    <w:lvl w:ilvl="4" w:tplc="8ED633D6" w:tentative="1">
      <w:start w:val="1"/>
      <w:numFmt w:val="bullet"/>
      <w:lvlText w:val="o"/>
      <w:lvlJc w:val="left"/>
      <w:pPr>
        <w:ind w:left="3240" w:hanging="360"/>
      </w:pPr>
      <w:rPr>
        <w:rFonts w:ascii="Courier New" w:hAnsi="Courier New" w:cs="Courier New" w:hint="default"/>
      </w:rPr>
    </w:lvl>
    <w:lvl w:ilvl="5" w:tplc="11EE564E" w:tentative="1">
      <w:start w:val="1"/>
      <w:numFmt w:val="bullet"/>
      <w:lvlText w:val=""/>
      <w:lvlJc w:val="left"/>
      <w:pPr>
        <w:ind w:left="3960" w:hanging="360"/>
      </w:pPr>
      <w:rPr>
        <w:rFonts w:ascii="Wingdings" w:hAnsi="Wingdings" w:hint="default"/>
      </w:rPr>
    </w:lvl>
    <w:lvl w:ilvl="6" w:tplc="66009264" w:tentative="1">
      <w:start w:val="1"/>
      <w:numFmt w:val="bullet"/>
      <w:lvlText w:val=""/>
      <w:lvlJc w:val="left"/>
      <w:pPr>
        <w:ind w:left="4680" w:hanging="360"/>
      </w:pPr>
      <w:rPr>
        <w:rFonts w:ascii="Symbol" w:hAnsi="Symbol" w:hint="default"/>
      </w:rPr>
    </w:lvl>
    <w:lvl w:ilvl="7" w:tplc="8CE6D4B8" w:tentative="1">
      <w:start w:val="1"/>
      <w:numFmt w:val="bullet"/>
      <w:lvlText w:val="o"/>
      <w:lvlJc w:val="left"/>
      <w:pPr>
        <w:ind w:left="5400" w:hanging="360"/>
      </w:pPr>
      <w:rPr>
        <w:rFonts w:ascii="Courier New" w:hAnsi="Courier New" w:cs="Courier New" w:hint="default"/>
      </w:rPr>
    </w:lvl>
    <w:lvl w:ilvl="8" w:tplc="4D40EBD4" w:tentative="1">
      <w:start w:val="1"/>
      <w:numFmt w:val="bullet"/>
      <w:lvlText w:val=""/>
      <w:lvlJc w:val="left"/>
      <w:pPr>
        <w:ind w:left="6120" w:hanging="360"/>
      </w:pPr>
      <w:rPr>
        <w:rFonts w:ascii="Wingdings" w:hAnsi="Wingdings" w:hint="default"/>
      </w:rPr>
    </w:lvl>
  </w:abstractNum>
  <w:abstractNum w:abstractNumId="47" w15:restartNumberingAfterBreak="0">
    <w:nsid w:val="7BA3606D"/>
    <w:multiLevelType w:val="hybridMultilevel"/>
    <w:tmpl w:val="42B205FA"/>
    <w:lvl w:ilvl="0" w:tplc="D7CC6AE0">
      <w:start w:val="1"/>
      <w:numFmt w:val="bullet"/>
      <w:lvlText w:val="-"/>
      <w:lvlJc w:val="left"/>
      <w:pPr>
        <w:ind w:left="720" w:hanging="360"/>
      </w:pPr>
      <w:rPr>
        <w:rFonts w:ascii="Arial" w:hAnsi="Arial" w:hint="default"/>
        <w:b/>
        <w:i w:val="0"/>
        <w:color w:val="000000"/>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BE37CF0"/>
    <w:multiLevelType w:val="hybridMultilevel"/>
    <w:tmpl w:val="C40A6CE8"/>
    <w:lvl w:ilvl="0" w:tplc="8488B9B2">
      <w:start w:val="1"/>
      <w:numFmt w:val="bullet"/>
      <w:lvlText w:val=""/>
      <w:lvlJc w:val="left"/>
      <w:pPr>
        <w:ind w:left="360" w:hanging="360"/>
      </w:pPr>
      <w:rPr>
        <w:rFonts w:ascii="Symbol" w:hAnsi="Symbol" w:hint="default"/>
      </w:rPr>
    </w:lvl>
    <w:lvl w:ilvl="1" w:tplc="7E0E8686" w:tentative="1">
      <w:start w:val="1"/>
      <w:numFmt w:val="bullet"/>
      <w:lvlText w:val="o"/>
      <w:lvlJc w:val="left"/>
      <w:pPr>
        <w:ind w:left="1080" w:hanging="360"/>
      </w:pPr>
      <w:rPr>
        <w:rFonts w:ascii="Courier New" w:hAnsi="Courier New" w:cs="Courier New" w:hint="default"/>
      </w:rPr>
    </w:lvl>
    <w:lvl w:ilvl="2" w:tplc="6A70D0B8" w:tentative="1">
      <w:start w:val="1"/>
      <w:numFmt w:val="bullet"/>
      <w:lvlText w:val=""/>
      <w:lvlJc w:val="left"/>
      <w:pPr>
        <w:ind w:left="1800" w:hanging="360"/>
      </w:pPr>
      <w:rPr>
        <w:rFonts w:ascii="Wingdings" w:hAnsi="Wingdings" w:hint="default"/>
      </w:rPr>
    </w:lvl>
    <w:lvl w:ilvl="3" w:tplc="D846B8B6" w:tentative="1">
      <w:start w:val="1"/>
      <w:numFmt w:val="bullet"/>
      <w:lvlText w:val=""/>
      <w:lvlJc w:val="left"/>
      <w:pPr>
        <w:ind w:left="2520" w:hanging="360"/>
      </w:pPr>
      <w:rPr>
        <w:rFonts w:ascii="Symbol" w:hAnsi="Symbol" w:hint="default"/>
      </w:rPr>
    </w:lvl>
    <w:lvl w:ilvl="4" w:tplc="CA604736" w:tentative="1">
      <w:start w:val="1"/>
      <w:numFmt w:val="bullet"/>
      <w:lvlText w:val="o"/>
      <w:lvlJc w:val="left"/>
      <w:pPr>
        <w:ind w:left="3240" w:hanging="360"/>
      </w:pPr>
      <w:rPr>
        <w:rFonts w:ascii="Courier New" w:hAnsi="Courier New" w:cs="Courier New" w:hint="default"/>
      </w:rPr>
    </w:lvl>
    <w:lvl w:ilvl="5" w:tplc="61300BBE" w:tentative="1">
      <w:start w:val="1"/>
      <w:numFmt w:val="bullet"/>
      <w:lvlText w:val=""/>
      <w:lvlJc w:val="left"/>
      <w:pPr>
        <w:ind w:left="3960" w:hanging="360"/>
      </w:pPr>
      <w:rPr>
        <w:rFonts w:ascii="Wingdings" w:hAnsi="Wingdings" w:hint="default"/>
      </w:rPr>
    </w:lvl>
    <w:lvl w:ilvl="6" w:tplc="E47C0802" w:tentative="1">
      <w:start w:val="1"/>
      <w:numFmt w:val="bullet"/>
      <w:lvlText w:val=""/>
      <w:lvlJc w:val="left"/>
      <w:pPr>
        <w:ind w:left="4680" w:hanging="360"/>
      </w:pPr>
      <w:rPr>
        <w:rFonts w:ascii="Symbol" w:hAnsi="Symbol" w:hint="default"/>
      </w:rPr>
    </w:lvl>
    <w:lvl w:ilvl="7" w:tplc="80327D08" w:tentative="1">
      <w:start w:val="1"/>
      <w:numFmt w:val="bullet"/>
      <w:lvlText w:val="o"/>
      <w:lvlJc w:val="left"/>
      <w:pPr>
        <w:ind w:left="5400" w:hanging="360"/>
      </w:pPr>
      <w:rPr>
        <w:rFonts w:ascii="Courier New" w:hAnsi="Courier New" w:cs="Courier New" w:hint="default"/>
      </w:rPr>
    </w:lvl>
    <w:lvl w:ilvl="8" w:tplc="3BC69900" w:tentative="1">
      <w:start w:val="1"/>
      <w:numFmt w:val="bullet"/>
      <w:lvlText w:val=""/>
      <w:lvlJc w:val="left"/>
      <w:pPr>
        <w:ind w:left="6120" w:hanging="360"/>
      </w:pPr>
      <w:rPr>
        <w:rFonts w:ascii="Wingdings" w:hAnsi="Wingdings" w:hint="default"/>
      </w:rPr>
    </w:lvl>
  </w:abstractNum>
  <w:abstractNum w:abstractNumId="49" w15:restartNumberingAfterBreak="0">
    <w:nsid w:val="7FB932D8"/>
    <w:multiLevelType w:val="hybridMultilevel"/>
    <w:tmpl w:val="9266E7CC"/>
    <w:lvl w:ilvl="0" w:tplc="64D84344">
      <w:start w:val="1"/>
      <w:numFmt w:val="bullet"/>
      <w:lvlText w:val=""/>
      <w:lvlJc w:val="left"/>
      <w:pPr>
        <w:ind w:left="360" w:hanging="360"/>
      </w:pPr>
      <w:rPr>
        <w:rFonts w:ascii="Symbol" w:hAnsi="Symbol" w:hint="default"/>
      </w:rPr>
    </w:lvl>
    <w:lvl w:ilvl="1" w:tplc="D1F8966C" w:tentative="1">
      <w:start w:val="1"/>
      <w:numFmt w:val="bullet"/>
      <w:lvlText w:val="o"/>
      <w:lvlJc w:val="left"/>
      <w:pPr>
        <w:ind w:left="1080" w:hanging="360"/>
      </w:pPr>
      <w:rPr>
        <w:rFonts w:ascii="Courier New" w:hAnsi="Courier New" w:cs="Courier New" w:hint="default"/>
      </w:rPr>
    </w:lvl>
    <w:lvl w:ilvl="2" w:tplc="3D38E6DE" w:tentative="1">
      <w:start w:val="1"/>
      <w:numFmt w:val="bullet"/>
      <w:lvlText w:val=""/>
      <w:lvlJc w:val="left"/>
      <w:pPr>
        <w:ind w:left="1800" w:hanging="360"/>
      </w:pPr>
      <w:rPr>
        <w:rFonts w:ascii="Wingdings" w:hAnsi="Wingdings" w:hint="default"/>
      </w:rPr>
    </w:lvl>
    <w:lvl w:ilvl="3" w:tplc="54B0495C" w:tentative="1">
      <w:start w:val="1"/>
      <w:numFmt w:val="bullet"/>
      <w:lvlText w:val=""/>
      <w:lvlJc w:val="left"/>
      <w:pPr>
        <w:ind w:left="2520" w:hanging="360"/>
      </w:pPr>
      <w:rPr>
        <w:rFonts w:ascii="Symbol" w:hAnsi="Symbol" w:hint="default"/>
      </w:rPr>
    </w:lvl>
    <w:lvl w:ilvl="4" w:tplc="A138933C" w:tentative="1">
      <w:start w:val="1"/>
      <w:numFmt w:val="bullet"/>
      <w:lvlText w:val="o"/>
      <w:lvlJc w:val="left"/>
      <w:pPr>
        <w:ind w:left="3240" w:hanging="360"/>
      </w:pPr>
      <w:rPr>
        <w:rFonts w:ascii="Courier New" w:hAnsi="Courier New" w:cs="Courier New" w:hint="default"/>
      </w:rPr>
    </w:lvl>
    <w:lvl w:ilvl="5" w:tplc="DDD01ACE" w:tentative="1">
      <w:start w:val="1"/>
      <w:numFmt w:val="bullet"/>
      <w:lvlText w:val=""/>
      <w:lvlJc w:val="left"/>
      <w:pPr>
        <w:ind w:left="3960" w:hanging="360"/>
      </w:pPr>
      <w:rPr>
        <w:rFonts w:ascii="Wingdings" w:hAnsi="Wingdings" w:hint="default"/>
      </w:rPr>
    </w:lvl>
    <w:lvl w:ilvl="6" w:tplc="9F20F538" w:tentative="1">
      <w:start w:val="1"/>
      <w:numFmt w:val="bullet"/>
      <w:lvlText w:val=""/>
      <w:lvlJc w:val="left"/>
      <w:pPr>
        <w:ind w:left="4680" w:hanging="360"/>
      </w:pPr>
      <w:rPr>
        <w:rFonts w:ascii="Symbol" w:hAnsi="Symbol" w:hint="default"/>
      </w:rPr>
    </w:lvl>
    <w:lvl w:ilvl="7" w:tplc="28A24300" w:tentative="1">
      <w:start w:val="1"/>
      <w:numFmt w:val="bullet"/>
      <w:lvlText w:val="o"/>
      <w:lvlJc w:val="left"/>
      <w:pPr>
        <w:ind w:left="5400" w:hanging="360"/>
      </w:pPr>
      <w:rPr>
        <w:rFonts w:ascii="Courier New" w:hAnsi="Courier New" w:cs="Courier New" w:hint="default"/>
      </w:rPr>
    </w:lvl>
    <w:lvl w:ilvl="8" w:tplc="C8EE0812" w:tentative="1">
      <w:start w:val="1"/>
      <w:numFmt w:val="bullet"/>
      <w:lvlText w:val=""/>
      <w:lvlJc w:val="left"/>
      <w:pPr>
        <w:ind w:left="6120" w:hanging="360"/>
      </w:pPr>
      <w:rPr>
        <w:rFonts w:ascii="Wingdings" w:hAnsi="Wingdings" w:hint="default"/>
      </w:rPr>
    </w:lvl>
  </w:abstractNum>
  <w:abstractNum w:abstractNumId="50" w15:restartNumberingAfterBreak="0">
    <w:nsid w:val="7FD71E6A"/>
    <w:multiLevelType w:val="hybridMultilevel"/>
    <w:tmpl w:val="0BB681F0"/>
    <w:lvl w:ilvl="0" w:tplc="CEAC38D0">
      <w:start w:val="1"/>
      <w:numFmt w:val="bullet"/>
      <w:lvlText w:val="•"/>
      <w:lvlJc w:val="left"/>
      <w:pPr>
        <w:ind w:left="360" w:hanging="360"/>
      </w:pPr>
      <w:rPr>
        <w:rFonts w:ascii="Cambria" w:hAnsi="Cambria" w:hint="default"/>
      </w:rPr>
    </w:lvl>
    <w:lvl w:ilvl="1" w:tplc="0968444E" w:tentative="1">
      <w:start w:val="1"/>
      <w:numFmt w:val="bullet"/>
      <w:lvlText w:val="o"/>
      <w:lvlJc w:val="left"/>
      <w:pPr>
        <w:ind w:left="1080" w:hanging="360"/>
      </w:pPr>
      <w:rPr>
        <w:rFonts w:ascii="Courier New" w:hAnsi="Courier New" w:cs="Courier New" w:hint="default"/>
      </w:rPr>
    </w:lvl>
    <w:lvl w:ilvl="2" w:tplc="B50CFDFE" w:tentative="1">
      <w:start w:val="1"/>
      <w:numFmt w:val="bullet"/>
      <w:lvlText w:val=""/>
      <w:lvlJc w:val="left"/>
      <w:pPr>
        <w:ind w:left="1800" w:hanging="360"/>
      </w:pPr>
      <w:rPr>
        <w:rFonts w:ascii="Wingdings" w:hAnsi="Wingdings" w:hint="default"/>
      </w:rPr>
    </w:lvl>
    <w:lvl w:ilvl="3" w:tplc="9D28894C" w:tentative="1">
      <w:start w:val="1"/>
      <w:numFmt w:val="bullet"/>
      <w:lvlText w:val=""/>
      <w:lvlJc w:val="left"/>
      <w:pPr>
        <w:ind w:left="2520" w:hanging="360"/>
      </w:pPr>
      <w:rPr>
        <w:rFonts w:ascii="Symbol" w:hAnsi="Symbol" w:hint="default"/>
      </w:rPr>
    </w:lvl>
    <w:lvl w:ilvl="4" w:tplc="9FECC0CA" w:tentative="1">
      <w:start w:val="1"/>
      <w:numFmt w:val="bullet"/>
      <w:lvlText w:val="o"/>
      <w:lvlJc w:val="left"/>
      <w:pPr>
        <w:ind w:left="3240" w:hanging="360"/>
      </w:pPr>
      <w:rPr>
        <w:rFonts w:ascii="Courier New" w:hAnsi="Courier New" w:cs="Courier New" w:hint="default"/>
      </w:rPr>
    </w:lvl>
    <w:lvl w:ilvl="5" w:tplc="AC5CE504" w:tentative="1">
      <w:start w:val="1"/>
      <w:numFmt w:val="bullet"/>
      <w:lvlText w:val=""/>
      <w:lvlJc w:val="left"/>
      <w:pPr>
        <w:ind w:left="3960" w:hanging="360"/>
      </w:pPr>
      <w:rPr>
        <w:rFonts w:ascii="Wingdings" w:hAnsi="Wingdings" w:hint="default"/>
      </w:rPr>
    </w:lvl>
    <w:lvl w:ilvl="6" w:tplc="483C9FD6" w:tentative="1">
      <w:start w:val="1"/>
      <w:numFmt w:val="bullet"/>
      <w:lvlText w:val=""/>
      <w:lvlJc w:val="left"/>
      <w:pPr>
        <w:ind w:left="4680" w:hanging="360"/>
      </w:pPr>
      <w:rPr>
        <w:rFonts w:ascii="Symbol" w:hAnsi="Symbol" w:hint="default"/>
      </w:rPr>
    </w:lvl>
    <w:lvl w:ilvl="7" w:tplc="40C8A02C" w:tentative="1">
      <w:start w:val="1"/>
      <w:numFmt w:val="bullet"/>
      <w:lvlText w:val="o"/>
      <w:lvlJc w:val="left"/>
      <w:pPr>
        <w:ind w:left="5400" w:hanging="360"/>
      </w:pPr>
      <w:rPr>
        <w:rFonts w:ascii="Courier New" w:hAnsi="Courier New" w:cs="Courier New" w:hint="default"/>
      </w:rPr>
    </w:lvl>
    <w:lvl w:ilvl="8" w:tplc="5600A280" w:tentative="1">
      <w:start w:val="1"/>
      <w:numFmt w:val="bullet"/>
      <w:lvlText w:val=""/>
      <w:lvlJc w:val="left"/>
      <w:pPr>
        <w:ind w:left="6120" w:hanging="360"/>
      </w:pPr>
      <w:rPr>
        <w:rFonts w:ascii="Wingdings" w:hAnsi="Wingdings" w:hint="default"/>
      </w:rPr>
    </w:lvl>
  </w:abstractNum>
  <w:num w:numId="1" w16cid:durableId="541287593">
    <w:abstractNumId w:val="17"/>
  </w:num>
  <w:num w:numId="2" w16cid:durableId="1759713149">
    <w:abstractNumId w:val="36"/>
  </w:num>
  <w:num w:numId="3" w16cid:durableId="1263419974">
    <w:abstractNumId w:val="16"/>
  </w:num>
  <w:num w:numId="4" w16cid:durableId="385109013">
    <w:abstractNumId w:val="32"/>
  </w:num>
  <w:num w:numId="5" w16cid:durableId="565073852">
    <w:abstractNumId w:val="35"/>
  </w:num>
  <w:num w:numId="6" w16cid:durableId="59718220">
    <w:abstractNumId w:val="37"/>
  </w:num>
  <w:num w:numId="7" w16cid:durableId="1883439195">
    <w:abstractNumId w:val="44"/>
  </w:num>
  <w:num w:numId="8" w16cid:durableId="1037704534">
    <w:abstractNumId w:val="38"/>
  </w:num>
  <w:num w:numId="9" w16cid:durableId="1744985785">
    <w:abstractNumId w:val="50"/>
  </w:num>
  <w:num w:numId="10" w16cid:durableId="469328417">
    <w:abstractNumId w:val="14"/>
  </w:num>
  <w:num w:numId="11" w16cid:durableId="585113783">
    <w:abstractNumId w:val="34"/>
  </w:num>
  <w:num w:numId="12" w16cid:durableId="1491019513">
    <w:abstractNumId w:val="40"/>
  </w:num>
  <w:num w:numId="13" w16cid:durableId="530531467">
    <w:abstractNumId w:val="42"/>
  </w:num>
  <w:num w:numId="14" w16cid:durableId="690030727">
    <w:abstractNumId w:val="30"/>
  </w:num>
  <w:num w:numId="15" w16cid:durableId="607469562">
    <w:abstractNumId w:val="48"/>
  </w:num>
  <w:num w:numId="16" w16cid:durableId="1886409339">
    <w:abstractNumId w:val="19"/>
  </w:num>
  <w:num w:numId="17" w16cid:durableId="1202939207">
    <w:abstractNumId w:val="46"/>
  </w:num>
  <w:num w:numId="18" w16cid:durableId="1501389296">
    <w:abstractNumId w:val="23"/>
  </w:num>
  <w:num w:numId="19" w16cid:durableId="328337105">
    <w:abstractNumId w:val="21"/>
  </w:num>
  <w:num w:numId="20" w16cid:durableId="1653873597">
    <w:abstractNumId w:val="27"/>
  </w:num>
  <w:num w:numId="21" w16cid:durableId="1119105058">
    <w:abstractNumId w:val="20"/>
  </w:num>
  <w:num w:numId="22" w16cid:durableId="836458576">
    <w:abstractNumId w:val="25"/>
  </w:num>
  <w:num w:numId="23" w16cid:durableId="1418094264">
    <w:abstractNumId w:val="11"/>
  </w:num>
  <w:num w:numId="24" w16cid:durableId="389310969">
    <w:abstractNumId w:val="10"/>
  </w:num>
  <w:num w:numId="25" w16cid:durableId="261842216">
    <w:abstractNumId w:val="22"/>
  </w:num>
  <w:num w:numId="26" w16cid:durableId="953562818">
    <w:abstractNumId w:val="29"/>
  </w:num>
  <w:num w:numId="27" w16cid:durableId="1616017205">
    <w:abstractNumId w:val="18"/>
  </w:num>
  <w:num w:numId="28" w16cid:durableId="1642883312">
    <w:abstractNumId w:val="41"/>
  </w:num>
  <w:num w:numId="29" w16cid:durableId="1523590666">
    <w:abstractNumId w:val="45"/>
  </w:num>
  <w:num w:numId="30" w16cid:durableId="1369911308">
    <w:abstractNumId w:val="33"/>
  </w:num>
  <w:num w:numId="31" w16cid:durableId="808937256">
    <w:abstractNumId w:val="15"/>
  </w:num>
  <w:num w:numId="32" w16cid:durableId="959799431">
    <w:abstractNumId w:val="28"/>
  </w:num>
  <w:num w:numId="33" w16cid:durableId="101072079">
    <w:abstractNumId w:val="43"/>
  </w:num>
  <w:num w:numId="34" w16cid:durableId="372968164">
    <w:abstractNumId w:val="12"/>
  </w:num>
  <w:num w:numId="35" w16cid:durableId="1326856419">
    <w:abstractNumId w:val="24"/>
  </w:num>
  <w:num w:numId="36" w16cid:durableId="1961570622">
    <w:abstractNumId w:val="3"/>
  </w:num>
  <w:num w:numId="37" w16cid:durableId="1191577249">
    <w:abstractNumId w:val="2"/>
  </w:num>
  <w:num w:numId="38" w16cid:durableId="478347321">
    <w:abstractNumId w:val="6"/>
  </w:num>
  <w:num w:numId="39" w16cid:durableId="360325816">
    <w:abstractNumId w:val="49"/>
  </w:num>
  <w:num w:numId="40" w16cid:durableId="635524161">
    <w:abstractNumId w:val="26"/>
  </w:num>
  <w:num w:numId="41" w16cid:durableId="1371954463">
    <w:abstractNumId w:val="39"/>
  </w:num>
  <w:num w:numId="42" w16cid:durableId="609093962">
    <w:abstractNumId w:val="0"/>
    <w:lvlOverride w:ilvl="0">
      <w:lvl w:ilvl="0">
        <w:numFmt w:val="bullet"/>
        <w:lvlText w:val=""/>
        <w:legacy w:legacy="1" w:legacySpace="0" w:legacyIndent="360"/>
        <w:lvlJc w:val="left"/>
        <w:rPr>
          <w:rFonts w:ascii="Symbol" w:hAnsi="Symbol" w:hint="default"/>
        </w:rPr>
      </w:lvl>
    </w:lvlOverride>
  </w:num>
  <w:num w:numId="43" w16cid:durableId="1907833019">
    <w:abstractNumId w:val="13"/>
  </w:num>
  <w:num w:numId="44" w16cid:durableId="123625873">
    <w:abstractNumId w:val="7"/>
  </w:num>
  <w:num w:numId="45" w16cid:durableId="2040158553">
    <w:abstractNumId w:val="47"/>
  </w:num>
  <w:num w:numId="46" w16cid:durableId="11945356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C56"/>
    <w:rsid w:val="0000253D"/>
    <w:rsid w:val="00002CA8"/>
    <w:rsid w:val="000107E6"/>
    <w:rsid w:val="000215A0"/>
    <w:rsid w:val="00034AC7"/>
    <w:rsid w:val="00043B80"/>
    <w:rsid w:val="00053106"/>
    <w:rsid w:val="00066DD6"/>
    <w:rsid w:val="00073EE9"/>
    <w:rsid w:val="00092F10"/>
    <w:rsid w:val="00093FB7"/>
    <w:rsid w:val="000A008A"/>
    <w:rsid w:val="000A2FC6"/>
    <w:rsid w:val="000A56B6"/>
    <w:rsid w:val="000A5E8D"/>
    <w:rsid w:val="000B2C5C"/>
    <w:rsid w:val="000C07D0"/>
    <w:rsid w:val="000D0DEE"/>
    <w:rsid w:val="000D1C7F"/>
    <w:rsid w:val="00112520"/>
    <w:rsid w:val="00122AFB"/>
    <w:rsid w:val="00123391"/>
    <w:rsid w:val="00125CAA"/>
    <w:rsid w:val="001309A5"/>
    <w:rsid w:val="001419CE"/>
    <w:rsid w:val="001422D1"/>
    <w:rsid w:val="001650D0"/>
    <w:rsid w:val="00184B25"/>
    <w:rsid w:val="00196383"/>
    <w:rsid w:val="001C3609"/>
    <w:rsid w:val="001C7857"/>
    <w:rsid w:val="001E3790"/>
    <w:rsid w:val="00217455"/>
    <w:rsid w:val="00221924"/>
    <w:rsid w:val="00222977"/>
    <w:rsid w:val="002324D8"/>
    <w:rsid w:val="00255AED"/>
    <w:rsid w:val="002622D3"/>
    <w:rsid w:val="002622F0"/>
    <w:rsid w:val="00263615"/>
    <w:rsid w:val="00277D30"/>
    <w:rsid w:val="002A2033"/>
    <w:rsid w:val="002C3996"/>
    <w:rsid w:val="002C582F"/>
    <w:rsid w:val="002D1914"/>
    <w:rsid w:val="002E65F0"/>
    <w:rsid w:val="002F192D"/>
    <w:rsid w:val="002F66B6"/>
    <w:rsid w:val="00323405"/>
    <w:rsid w:val="003239DA"/>
    <w:rsid w:val="00327CF9"/>
    <w:rsid w:val="00330B89"/>
    <w:rsid w:val="00332055"/>
    <w:rsid w:val="0034135C"/>
    <w:rsid w:val="00355FFE"/>
    <w:rsid w:val="003829C6"/>
    <w:rsid w:val="00382AC2"/>
    <w:rsid w:val="00384151"/>
    <w:rsid w:val="003A2E30"/>
    <w:rsid w:val="003B24B2"/>
    <w:rsid w:val="003B73EA"/>
    <w:rsid w:val="003E32CD"/>
    <w:rsid w:val="003F3A5F"/>
    <w:rsid w:val="00433DD2"/>
    <w:rsid w:val="0044520D"/>
    <w:rsid w:val="0044669F"/>
    <w:rsid w:val="00447F3B"/>
    <w:rsid w:val="00472870"/>
    <w:rsid w:val="0047555E"/>
    <w:rsid w:val="004839AB"/>
    <w:rsid w:val="0048599D"/>
    <w:rsid w:val="00492088"/>
    <w:rsid w:val="004969FE"/>
    <w:rsid w:val="004A7FD7"/>
    <w:rsid w:val="004C3442"/>
    <w:rsid w:val="004C374E"/>
    <w:rsid w:val="004E22C3"/>
    <w:rsid w:val="004F7236"/>
    <w:rsid w:val="0051283A"/>
    <w:rsid w:val="00536CF2"/>
    <w:rsid w:val="00554E26"/>
    <w:rsid w:val="005579E9"/>
    <w:rsid w:val="005618B7"/>
    <w:rsid w:val="0059757A"/>
    <w:rsid w:val="005A11F1"/>
    <w:rsid w:val="005A3E1B"/>
    <w:rsid w:val="005E5741"/>
    <w:rsid w:val="005E6872"/>
    <w:rsid w:val="005F3721"/>
    <w:rsid w:val="00604CDD"/>
    <w:rsid w:val="00611823"/>
    <w:rsid w:val="00611CE6"/>
    <w:rsid w:val="00613303"/>
    <w:rsid w:val="00620872"/>
    <w:rsid w:val="00655554"/>
    <w:rsid w:val="006640EC"/>
    <w:rsid w:val="00674F1E"/>
    <w:rsid w:val="00685E30"/>
    <w:rsid w:val="006D0926"/>
    <w:rsid w:val="006D0F1A"/>
    <w:rsid w:val="006E2E0E"/>
    <w:rsid w:val="00712795"/>
    <w:rsid w:val="00716490"/>
    <w:rsid w:val="007219C9"/>
    <w:rsid w:val="00736445"/>
    <w:rsid w:val="007520A3"/>
    <w:rsid w:val="007521D7"/>
    <w:rsid w:val="00783BB0"/>
    <w:rsid w:val="00786A63"/>
    <w:rsid w:val="00790126"/>
    <w:rsid w:val="00792A02"/>
    <w:rsid w:val="00797974"/>
    <w:rsid w:val="007B789D"/>
    <w:rsid w:val="007C61CA"/>
    <w:rsid w:val="007D0C3F"/>
    <w:rsid w:val="007D565E"/>
    <w:rsid w:val="007D7EB1"/>
    <w:rsid w:val="007E3333"/>
    <w:rsid w:val="007F584F"/>
    <w:rsid w:val="00807D8E"/>
    <w:rsid w:val="00814A82"/>
    <w:rsid w:val="0082574B"/>
    <w:rsid w:val="00831138"/>
    <w:rsid w:val="00833792"/>
    <w:rsid w:val="00842C34"/>
    <w:rsid w:val="0086296E"/>
    <w:rsid w:val="008735FE"/>
    <w:rsid w:val="00893414"/>
    <w:rsid w:val="008B3A82"/>
    <w:rsid w:val="008B5161"/>
    <w:rsid w:val="008D1AE2"/>
    <w:rsid w:val="008D4231"/>
    <w:rsid w:val="008D782B"/>
    <w:rsid w:val="00901C1D"/>
    <w:rsid w:val="009131B1"/>
    <w:rsid w:val="00913DE8"/>
    <w:rsid w:val="00914302"/>
    <w:rsid w:val="00923170"/>
    <w:rsid w:val="00924978"/>
    <w:rsid w:val="00930C4A"/>
    <w:rsid w:val="009413CC"/>
    <w:rsid w:val="00941A43"/>
    <w:rsid w:val="00942734"/>
    <w:rsid w:val="0099305B"/>
    <w:rsid w:val="00996605"/>
    <w:rsid w:val="009B0B54"/>
    <w:rsid w:val="009B4E6F"/>
    <w:rsid w:val="009C690A"/>
    <w:rsid w:val="009D5282"/>
    <w:rsid w:val="009E4CFB"/>
    <w:rsid w:val="009F66A8"/>
    <w:rsid w:val="00A07CFE"/>
    <w:rsid w:val="00A166D6"/>
    <w:rsid w:val="00A35DE2"/>
    <w:rsid w:val="00A368B2"/>
    <w:rsid w:val="00A37324"/>
    <w:rsid w:val="00A37C37"/>
    <w:rsid w:val="00A46440"/>
    <w:rsid w:val="00A74DB2"/>
    <w:rsid w:val="00A805EA"/>
    <w:rsid w:val="00A87861"/>
    <w:rsid w:val="00A91D97"/>
    <w:rsid w:val="00A94018"/>
    <w:rsid w:val="00A95675"/>
    <w:rsid w:val="00AA0744"/>
    <w:rsid w:val="00AA2A63"/>
    <w:rsid w:val="00AC1DC5"/>
    <w:rsid w:val="00AD3C8B"/>
    <w:rsid w:val="00AE39D2"/>
    <w:rsid w:val="00AE6752"/>
    <w:rsid w:val="00AF2909"/>
    <w:rsid w:val="00AF6F84"/>
    <w:rsid w:val="00B00EBF"/>
    <w:rsid w:val="00B26419"/>
    <w:rsid w:val="00B367E5"/>
    <w:rsid w:val="00B373E2"/>
    <w:rsid w:val="00B46CEC"/>
    <w:rsid w:val="00B5121D"/>
    <w:rsid w:val="00B51640"/>
    <w:rsid w:val="00B74F5E"/>
    <w:rsid w:val="00B86B57"/>
    <w:rsid w:val="00B87FDA"/>
    <w:rsid w:val="00BB0BEC"/>
    <w:rsid w:val="00BC474B"/>
    <w:rsid w:val="00BE121F"/>
    <w:rsid w:val="00BF4582"/>
    <w:rsid w:val="00C002F7"/>
    <w:rsid w:val="00C0104D"/>
    <w:rsid w:val="00C125AB"/>
    <w:rsid w:val="00C13D7B"/>
    <w:rsid w:val="00C16973"/>
    <w:rsid w:val="00C27407"/>
    <w:rsid w:val="00C31A66"/>
    <w:rsid w:val="00C3263A"/>
    <w:rsid w:val="00C34C46"/>
    <w:rsid w:val="00C404B6"/>
    <w:rsid w:val="00C413CB"/>
    <w:rsid w:val="00C414DA"/>
    <w:rsid w:val="00C44B8B"/>
    <w:rsid w:val="00C44D23"/>
    <w:rsid w:val="00C4512A"/>
    <w:rsid w:val="00C45E44"/>
    <w:rsid w:val="00C54DF8"/>
    <w:rsid w:val="00C80B3B"/>
    <w:rsid w:val="00C8221B"/>
    <w:rsid w:val="00C86694"/>
    <w:rsid w:val="00CA2B85"/>
    <w:rsid w:val="00CA6941"/>
    <w:rsid w:val="00CD4676"/>
    <w:rsid w:val="00D15B3A"/>
    <w:rsid w:val="00D32B90"/>
    <w:rsid w:val="00D44600"/>
    <w:rsid w:val="00D50FD4"/>
    <w:rsid w:val="00D6182F"/>
    <w:rsid w:val="00D91AEF"/>
    <w:rsid w:val="00DA3244"/>
    <w:rsid w:val="00DE46A5"/>
    <w:rsid w:val="00E02BD9"/>
    <w:rsid w:val="00E1381A"/>
    <w:rsid w:val="00E25688"/>
    <w:rsid w:val="00E25BD4"/>
    <w:rsid w:val="00E324A3"/>
    <w:rsid w:val="00E43C1F"/>
    <w:rsid w:val="00E4544E"/>
    <w:rsid w:val="00E55381"/>
    <w:rsid w:val="00E71C56"/>
    <w:rsid w:val="00EB0B3F"/>
    <w:rsid w:val="00EB0BC8"/>
    <w:rsid w:val="00EB6F80"/>
    <w:rsid w:val="00EC4223"/>
    <w:rsid w:val="00EE4D26"/>
    <w:rsid w:val="00EE52B6"/>
    <w:rsid w:val="00EE6107"/>
    <w:rsid w:val="00EF2376"/>
    <w:rsid w:val="00EF3924"/>
    <w:rsid w:val="00EF4950"/>
    <w:rsid w:val="00EF6F45"/>
    <w:rsid w:val="00F0393E"/>
    <w:rsid w:val="00F1016F"/>
    <w:rsid w:val="00F335A9"/>
    <w:rsid w:val="00F360F1"/>
    <w:rsid w:val="00F45769"/>
    <w:rsid w:val="00F56C32"/>
    <w:rsid w:val="00F60A61"/>
    <w:rsid w:val="00F61ED0"/>
    <w:rsid w:val="00F6453F"/>
    <w:rsid w:val="00F80FD8"/>
    <w:rsid w:val="00F83C2C"/>
    <w:rsid w:val="00F83C6B"/>
    <w:rsid w:val="00F91C4A"/>
    <w:rsid w:val="00F92FD2"/>
    <w:rsid w:val="00F941AE"/>
    <w:rsid w:val="00F9617D"/>
    <w:rsid w:val="00FA6F65"/>
    <w:rsid w:val="00FC0C2A"/>
    <w:rsid w:val="00FD098E"/>
    <w:rsid w:val="00FD653B"/>
    <w:rsid w:val="00FF7B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4FD89"/>
  <w15:docId w15:val="{5907AA30-5239-4D8C-B9DF-63B59AA2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FE4CA0"/>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81526D"/>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styleId="CommentReference">
    <w:name w:val="annotation reference"/>
    <w:uiPriority w:val="99"/>
    <w:semiHidden/>
    <w:unhideWhenUsed/>
    <w:rsid w:val="002E2ED3"/>
    <w:rPr>
      <w:sz w:val="16"/>
      <w:szCs w:val="16"/>
    </w:rPr>
  </w:style>
  <w:style w:type="paragraph" w:styleId="CommentText">
    <w:name w:val="annotation text"/>
    <w:basedOn w:val="Normal"/>
    <w:link w:val="CommentTextChar"/>
    <w:uiPriority w:val="99"/>
    <w:semiHidden/>
    <w:unhideWhenUsed/>
    <w:rsid w:val="002E2ED3"/>
  </w:style>
  <w:style w:type="character" w:customStyle="1" w:styleId="CommentTextChar">
    <w:name w:val="Comment Text Char"/>
    <w:link w:val="CommentText"/>
    <w:uiPriority w:val="99"/>
    <w:semiHidden/>
    <w:rsid w:val="002E2ED3"/>
    <w:rPr>
      <w:rFonts w:ascii="Verdana" w:hAnsi="Verdana"/>
      <w:lang w:val="en-GB"/>
    </w:rPr>
  </w:style>
  <w:style w:type="paragraph" w:styleId="CommentSubject">
    <w:name w:val="annotation subject"/>
    <w:basedOn w:val="CommentText"/>
    <w:next w:val="CommentText"/>
    <w:link w:val="CommentSubjectChar"/>
    <w:uiPriority w:val="99"/>
    <w:semiHidden/>
    <w:unhideWhenUsed/>
    <w:rsid w:val="002E2ED3"/>
    <w:rPr>
      <w:b/>
      <w:bCs/>
    </w:rPr>
  </w:style>
  <w:style w:type="character" w:customStyle="1" w:styleId="CommentSubjectChar">
    <w:name w:val="Comment Subject Char"/>
    <w:link w:val="CommentSubject"/>
    <w:uiPriority w:val="99"/>
    <w:semiHidden/>
    <w:rsid w:val="002E2ED3"/>
    <w:rPr>
      <w:rFonts w:ascii="Verdana" w:hAnsi="Verdana"/>
      <w:b/>
      <w:bCs/>
      <w:lang w:val="en-GB"/>
    </w:rPr>
  </w:style>
  <w:style w:type="paragraph" w:styleId="BalloonText">
    <w:name w:val="Balloon Text"/>
    <w:basedOn w:val="Normal"/>
    <w:link w:val="BalloonTextChar"/>
    <w:uiPriority w:val="99"/>
    <w:semiHidden/>
    <w:unhideWhenUsed/>
    <w:rsid w:val="002E2ED3"/>
    <w:rPr>
      <w:rFonts w:ascii="Tahoma" w:hAnsi="Tahoma"/>
      <w:sz w:val="16"/>
      <w:szCs w:val="16"/>
    </w:rPr>
  </w:style>
  <w:style w:type="character" w:customStyle="1" w:styleId="BalloonTextChar">
    <w:name w:val="Balloon Text Char"/>
    <w:link w:val="BalloonText"/>
    <w:uiPriority w:val="99"/>
    <w:semiHidden/>
    <w:rsid w:val="002E2ED3"/>
    <w:rPr>
      <w:rFonts w:ascii="Tahoma" w:hAnsi="Tahoma" w:cs="Tahoma"/>
      <w:sz w:val="16"/>
      <w:szCs w:val="16"/>
      <w:lang w:val="en-GB"/>
    </w:rPr>
  </w:style>
  <w:style w:type="paragraph" w:styleId="BodyTextIndent2">
    <w:name w:val="Body Text Indent 2"/>
    <w:basedOn w:val="Normal"/>
    <w:link w:val="BodyTextIndent2Char"/>
    <w:uiPriority w:val="99"/>
    <w:semiHidden/>
    <w:unhideWhenUsed/>
    <w:rsid w:val="00654FC0"/>
    <w:pPr>
      <w:spacing w:after="120" w:line="480" w:lineRule="auto"/>
      <w:ind w:left="360"/>
    </w:pPr>
  </w:style>
  <w:style w:type="character" w:customStyle="1" w:styleId="BodyTextIndent2Char">
    <w:name w:val="Body Text Indent 2 Char"/>
    <w:link w:val="BodyTextIndent2"/>
    <w:uiPriority w:val="99"/>
    <w:semiHidden/>
    <w:rsid w:val="00654FC0"/>
    <w:rPr>
      <w:rFonts w:ascii="Verdana" w:hAnsi="Verdana"/>
      <w:lang w:eastAsia="en-US"/>
    </w:rPr>
  </w:style>
  <w:style w:type="character" w:customStyle="1" w:styleId="rvts36">
    <w:name w:val="rvts36"/>
    <w:rsid w:val="0005706F"/>
    <w:rPr>
      <w:rFonts w:ascii="Calibri" w:hAnsi="Calibri" w:hint="default"/>
      <w:sz w:val="22"/>
      <w:szCs w:val="22"/>
    </w:rPr>
  </w:style>
  <w:style w:type="character" w:customStyle="1" w:styleId="rvts34">
    <w:name w:val="rvts34"/>
    <w:rsid w:val="0005706F"/>
    <w:rPr>
      <w:rFonts w:ascii="Calibri" w:hAnsi="Calibri" w:hint="default"/>
      <w:i/>
      <w:iCs/>
      <w:color w:val="595959"/>
      <w:sz w:val="22"/>
      <w:szCs w:val="22"/>
    </w:rPr>
  </w:style>
  <w:style w:type="character" w:customStyle="1" w:styleId="rvts58">
    <w:name w:val="rvts58"/>
    <w:rsid w:val="0005706F"/>
    <w:rPr>
      <w:rFonts w:ascii="Calibri" w:hAnsi="Calibri" w:hint="default"/>
      <w:color w:val="548DD4"/>
      <w:sz w:val="22"/>
      <w:szCs w:val="22"/>
    </w:rPr>
  </w:style>
  <w:style w:type="character" w:customStyle="1" w:styleId="Heading5Char">
    <w:name w:val="Heading 5 Char"/>
    <w:link w:val="Heading5"/>
    <w:uiPriority w:val="9"/>
    <w:semiHidden/>
    <w:rsid w:val="0081526D"/>
    <w:rPr>
      <w:rFonts w:ascii="Calibri" w:eastAsia="Times New Roman" w:hAnsi="Calibri" w:cs="Times New Roman"/>
      <w:b/>
      <w:bCs/>
      <w:i/>
      <w:iCs/>
      <w:sz w:val="26"/>
      <w:szCs w:val="26"/>
      <w:lang w:val="en-GB"/>
    </w:rPr>
  </w:style>
  <w:style w:type="character" w:customStyle="1" w:styleId="Heading4Char">
    <w:name w:val="Heading 4 Char"/>
    <w:link w:val="Heading4"/>
    <w:uiPriority w:val="9"/>
    <w:semiHidden/>
    <w:rsid w:val="00FE4CA0"/>
    <w:rPr>
      <w:rFonts w:ascii="Calibri" w:eastAsia="Times New Roman" w:hAnsi="Calibri" w:cs="Times New Roman"/>
      <w:b/>
      <w:bCs/>
      <w:sz w:val="28"/>
      <w:szCs w:val="28"/>
      <w:lang w:val="en-GB"/>
    </w:rPr>
  </w:style>
  <w:style w:type="paragraph" w:styleId="NoSpacing">
    <w:name w:val="No Spacing"/>
    <w:link w:val="NoSpacingChar"/>
    <w:uiPriority w:val="1"/>
    <w:qFormat/>
    <w:rsid w:val="003321B0"/>
    <w:rPr>
      <w:rFonts w:ascii="Rockwell" w:eastAsia="Rockwell" w:hAnsi="Rockwell"/>
    </w:rPr>
  </w:style>
  <w:style w:type="character" w:customStyle="1" w:styleId="NoSpacingChar">
    <w:name w:val="No Spacing Char"/>
    <w:link w:val="NoSpacing"/>
    <w:uiPriority w:val="1"/>
    <w:rsid w:val="003321B0"/>
    <w:rPr>
      <w:rFonts w:ascii="Rockwell" w:eastAsia="Rockwell" w:hAnsi="Rockwell"/>
    </w:rPr>
  </w:style>
  <w:style w:type="character" w:styleId="Emphasis">
    <w:name w:val="Emphasis"/>
    <w:uiPriority w:val="20"/>
    <w:qFormat/>
    <w:rsid w:val="00877AA6"/>
    <w:rPr>
      <w:i/>
      <w:iCs/>
    </w:rPr>
  </w:style>
  <w:style w:type="character" w:customStyle="1" w:styleId="ListParagraphChar">
    <w:name w:val="List Paragraph Char"/>
    <w:link w:val="ListParagraph"/>
    <w:uiPriority w:val="34"/>
    <w:rsid w:val="00C80EA3"/>
    <w:rPr>
      <w:rFonts w:ascii="Calibri" w:eastAsia="Calibri" w:hAnsi="Calibri" w:cs="Arial"/>
      <w:sz w:val="22"/>
      <w:szCs w:val="22"/>
    </w:rPr>
  </w:style>
  <w:style w:type="character" w:customStyle="1" w:styleId="highlight1">
    <w:name w:val="highlight1"/>
    <w:rsid w:val="00C75DAD"/>
    <w:rPr>
      <w:shd w:val="clear" w:color="auto" w:fill="FFFF00"/>
    </w:rPr>
  </w:style>
  <w:style w:type="character" w:customStyle="1" w:styleId="rvts32">
    <w:name w:val="rvts32"/>
    <w:rsid w:val="00F62061"/>
    <w:rPr>
      <w:rFonts w:ascii="Calibri" w:hAnsi="Calibri" w:hint="default"/>
      <w:color w:val="000000"/>
      <w:sz w:val="22"/>
      <w:szCs w:val="22"/>
    </w:rPr>
  </w:style>
  <w:style w:type="character" w:customStyle="1" w:styleId="rvts48">
    <w:name w:val="rvts48"/>
    <w:rsid w:val="00F62061"/>
    <w:rPr>
      <w:rFonts w:ascii="Calibri" w:hAnsi="Calibri" w:hint="default"/>
      <w:color w:val="0070C0"/>
      <w:sz w:val="22"/>
      <w:szCs w:val="22"/>
    </w:rPr>
  </w:style>
  <w:style w:type="character" w:customStyle="1" w:styleId="rvts49">
    <w:name w:val="rvts49"/>
    <w:rsid w:val="00F62061"/>
    <w:rPr>
      <w:rFonts w:ascii="Calibri" w:hAnsi="Calibri" w:hint="default"/>
      <w:b/>
      <w:bCs/>
      <w:color w:val="000000"/>
      <w:sz w:val="22"/>
      <w:szCs w:val="22"/>
    </w:rPr>
  </w:style>
  <w:style w:type="character" w:customStyle="1" w:styleId="rvts35">
    <w:name w:val="rvts35"/>
    <w:rsid w:val="00F62061"/>
    <w:rPr>
      <w:rFonts w:ascii="Calibri" w:hAnsi="Calibri" w:hint="default"/>
      <w:color w:val="595959"/>
      <w:sz w:val="22"/>
      <w:szCs w:val="22"/>
    </w:rPr>
  </w:style>
  <w:style w:type="character" w:customStyle="1" w:styleId="rvts37">
    <w:name w:val="rvts37"/>
    <w:rsid w:val="00F62061"/>
    <w:rPr>
      <w:rFonts w:ascii="Calibri" w:hAnsi="Calibri" w:hint="default"/>
      <w:b/>
      <w:bCs/>
      <w:sz w:val="22"/>
      <w:szCs w:val="22"/>
    </w:rPr>
  </w:style>
  <w:style w:type="character" w:customStyle="1" w:styleId="rvts38">
    <w:name w:val="rvts38"/>
    <w:rsid w:val="00F62061"/>
    <w:rPr>
      <w:rFonts w:ascii="Calibri" w:hAnsi="Calibri" w:hint="default"/>
      <w:color w:val="000000"/>
      <w:sz w:val="22"/>
      <w:szCs w:val="22"/>
      <w:shd w:val="clear" w:color="auto" w:fill="FFFFFF"/>
    </w:rPr>
  </w:style>
  <w:style w:type="character" w:customStyle="1" w:styleId="rvts60">
    <w:name w:val="rvts60"/>
    <w:rsid w:val="00F62061"/>
    <w:rPr>
      <w:rFonts w:ascii="Calibri" w:hAnsi="Calibri" w:hint="default"/>
      <w:color w:val="0070C0"/>
      <w:sz w:val="22"/>
      <w:szCs w:val="22"/>
      <w:shd w:val="clear" w:color="auto" w:fill="FFFFFF"/>
    </w:rPr>
  </w:style>
  <w:style w:type="character" w:customStyle="1" w:styleId="rvts61">
    <w:name w:val="rvts61"/>
    <w:rsid w:val="00F62061"/>
    <w:rPr>
      <w:rFonts w:ascii="Calibri" w:hAnsi="Calibri" w:hint="default"/>
      <w:i/>
      <w:iCs/>
      <w:color w:val="595959"/>
      <w:sz w:val="22"/>
      <w:szCs w:val="22"/>
      <w:shd w:val="clear" w:color="auto" w:fill="FFFFFF"/>
    </w:rPr>
  </w:style>
  <w:style w:type="character" w:customStyle="1" w:styleId="rvts62">
    <w:name w:val="rvts62"/>
    <w:rsid w:val="00F62061"/>
    <w:rPr>
      <w:rFonts w:ascii="Calibri" w:hAnsi="Calibri" w:hint="default"/>
      <w:color w:val="595959"/>
      <w:sz w:val="22"/>
      <w:szCs w:val="22"/>
      <w:shd w:val="clear" w:color="auto" w:fill="FFFFFF"/>
    </w:rPr>
  </w:style>
  <w:style w:type="character" w:customStyle="1" w:styleId="f121">
    <w:name w:val="f121"/>
    <w:rsid w:val="00E06634"/>
    <w:rPr>
      <w:sz w:val="18"/>
      <w:szCs w:val="18"/>
    </w:rPr>
  </w:style>
  <w:style w:type="character" w:customStyle="1" w:styleId="rvts40">
    <w:name w:val="rvts40"/>
    <w:rsid w:val="00F000B5"/>
    <w:rPr>
      <w:rFonts w:ascii="Calibri" w:hAnsi="Calibri" w:hint="default"/>
      <w:b/>
      <w:bCs/>
      <w:color w:val="000000"/>
      <w:sz w:val="22"/>
      <w:szCs w:val="22"/>
      <w:shd w:val="clear" w:color="auto" w:fill="FFFFFF"/>
    </w:rPr>
  </w:style>
  <w:style w:type="character" w:customStyle="1" w:styleId="highlight">
    <w:name w:val="highlight"/>
    <w:basedOn w:val="DefaultParagraphFont"/>
    <w:rsid w:val="009C42AE"/>
  </w:style>
  <w:style w:type="paragraph" w:customStyle="1" w:styleId="BulletPoints">
    <w:name w:val="Bullet Points"/>
    <w:basedOn w:val="Normal"/>
    <w:rsid w:val="00B3494E"/>
    <w:pPr>
      <w:numPr>
        <w:numId w:val="6"/>
      </w:numPr>
      <w:spacing w:before="80" w:after="80"/>
    </w:pPr>
    <w:rPr>
      <w:rFonts w:eastAsia="MS Mincho" w:cs="Tahoma"/>
      <w:bCs/>
      <w:iCs/>
      <w:sz w:val="19"/>
      <w:szCs w:val="19"/>
      <w:lang w:val="en-US"/>
    </w:rPr>
  </w:style>
  <w:style w:type="paragraph" w:customStyle="1" w:styleId="AwardTextBold">
    <w:name w:val="Award Text Bold"/>
    <w:basedOn w:val="Normal"/>
    <w:link w:val="AwardTextBoldChar"/>
    <w:rsid w:val="00E62959"/>
    <w:pPr>
      <w:spacing w:before="80"/>
    </w:pPr>
    <w:rPr>
      <w:rFonts w:eastAsia="MS Mincho" w:cs="Tahoma"/>
      <w:b/>
      <w:bCs/>
      <w:sz w:val="19"/>
      <w:szCs w:val="19"/>
      <w:lang w:val="en-US"/>
    </w:rPr>
  </w:style>
  <w:style w:type="character" w:customStyle="1" w:styleId="AwardTextBoldChar">
    <w:name w:val="Award Text Bold Char"/>
    <w:link w:val="AwardTextBold"/>
    <w:rsid w:val="00E62959"/>
    <w:rPr>
      <w:rFonts w:ascii="Verdana" w:eastAsia="MS Mincho" w:hAnsi="Verdana" w:cs="Tahoma"/>
      <w:b/>
      <w:bCs/>
      <w:sz w:val="19"/>
      <w:szCs w:val="19"/>
    </w:rPr>
  </w:style>
  <w:style w:type="character" w:customStyle="1" w:styleId="SubsectionChar">
    <w:name w:val="Subsection Char"/>
    <w:rsid w:val="003272DD"/>
    <w:rPr>
      <w:rFonts w:ascii="Bookman Old Style" w:hAnsi="Bookman Old Style" w:cs="Times New Roman"/>
      <w:b/>
      <w:color w:val="727CA3"/>
      <w:sz w:val="18"/>
      <w:szCs w:val="20"/>
      <w:lang w:eastAsia="ja-JP"/>
    </w:rPr>
  </w:style>
  <w:style w:type="character" w:customStyle="1" w:styleId="WW8Num4z3">
    <w:name w:val="WW8Num4z3"/>
    <w:rsid w:val="00831E87"/>
    <w:rPr>
      <w:rFonts w:ascii="Symbol" w:hAnsi="Symbol" w:cs="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541025">
      <w:bodyDiv w:val="1"/>
      <w:marLeft w:val="0"/>
      <w:marRight w:val="0"/>
      <w:marTop w:val="0"/>
      <w:marBottom w:val="0"/>
      <w:divBdr>
        <w:top w:val="none" w:sz="0" w:space="0" w:color="auto"/>
        <w:left w:val="none" w:sz="0" w:space="0" w:color="auto"/>
        <w:bottom w:val="none" w:sz="0" w:space="0" w:color="auto"/>
        <w:right w:val="none" w:sz="0" w:space="0" w:color="auto"/>
      </w:divBdr>
      <w:divsChild>
        <w:div w:id="210908027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2B037-9EDD-4E43-BAC6-EB83C5CD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5845</TotalTime>
  <Pages>5</Pages>
  <Words>2375</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Dey, Joy (Cognizant)</cp:lastModifiedBy>
  <cp:revision>209</cp:revision>
  <cp:lastPrinted>2007-09-21T04:19:00Z</cp:lastPrinted>
  <dcterms:created xsi:type="dcterms:W3CDTF">2018-11-22T09:06:00Z</dcterms:created>
  <dcterms:modified xsi:type="dcterms:W3CDTF">2024-02-24T00:03:00Z</dcterms:modified>
</cp:coreProperties>
</file>